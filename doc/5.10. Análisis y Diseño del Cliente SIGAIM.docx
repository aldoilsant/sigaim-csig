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eastAsiaTheme="minorHAnsi" w:hAnsiTheme="minorHAnsi" w:cstheme="minorBidi"/>
          <w:lang w:val="es-ES_tradnl"/>
        </w:rPr>
        <w:id w:val="-735699325"/>
        <w:docPartObj>
          <w:docPartGallery w:val="Cover Pages"/>
          <w:docPartUnique/>
        </w:docPartObj>
      </w:sdtPr>
      <w:sdtEndPr>
        <w:rPr>
          <w:b/>
          <w:bCs/>
        </w:rPr>
      </w:sdtEndPr>
      <w:sdtContent>
        <w:p w14:paraId="161DFAC3" w14:textId="77777777" w:rsidR="00023C7D" w:rsidRPr="00B4296B" w:rsidRDefault="00023C7D" w:rsidP="00631CED">
          <w:pPr>
            <w:pStyle w:val="ListParagraph"/>
            <w:rPr>
              <w:lang w:val="es-ES_tradnl"/>
            </w:rPr>
          </w:pPr>
        </w:p>
        <w:p w14:paraId="1729C7AF" w14:textId="77777777" w:rsidR="00023C7D" w:rsidRPr="00B4296B" w:rsidRDefault="007952C8">
          <w:pPr>
            <w:rPr>
              <w:lang w:val="es-ES_tradnl"/>
            </w:rPr>
          </w:pPr>
          <w:r w:rsidRPr="00B4296B">
            <w:rPr>
              <w:noProof/>
              <w:lang w:val="es-ES" w:eastAsia="es-ES"/>
            </w:rPr>
            <mc:AlternateContent>
              <mc:Choice Requires="wpg">
                <w:drawing>
                  <wp:anchor distT="0" distB="0" distL="114300" distR="114300" simplePos="0" relativeHeight="251662336" behindDoc="0" locked="0" layoutInCell="1" allowOverlap="1" wp14:anchorId="078A5B6C" wp14:editId="61E1F588">
                    <wp:simplePos x="0" y="0"/>
                    <wp:positionH relativeFrom="column">
                      <wp:posOffset>4225290</wp:posOffset>
                    </wp:positionH>
                    <wp:positionV relativeFrom="paragraph">
                      <wp:posOffset>129540</wp:posOffset>
                    </wp:positionV>
                    <wp:extent cx="2114550" cy="5505450"/>
                    <wp:effectExtent l="0" t="0" r="0" b="0"/>
                    <wp:wrapNone/>
                    <wp:docPr id="6" name="Group 6"/>
                    <wp:cNvGraphicFramePr/>
                    <a:graphic xmlns:a="http://schemas.openxmlformats.org/drawingml/2006/main">
                      <a:graphicData uri="http://schemas.microsoft.com/office/word/2010/wordprocessingGroup">
                        <wpg:wgp>
                          <wpg:cNvGrpSpPr/>
                          <wpg:grpSpPr>
                            <a:xfrm>
                              <a:off x="0" y="0"/>
                              <a:ext cx="2114550" cy="5505450"/>
                              <a:chOff x="0" y="0"/>
                              <a:chExt cx="2114550" cy="5505450"/>
                            </a:xfrm>
                          </wpg:grpSpPr>
                          <pic:pic xmlns:pic="http://schemas.openxmlformats.org/drawingml/2006/picture">
                            <pic:nvPicPr>
                              <pic:cNvPr id="295" name="Imagen 29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133350" y="952500"/>
                                <a:ext cx="1981200" cy="600075"/>
                              </a:xfrm>
                              <a:prstGeom prst="rect">
                                <a:avLst/>
                              </a:prstGeom>
                              <a:noFill/>
                              <a:ln>
                                <a:noFill/>
                              </a:ln>
                            </pic:spPr>
                          </pic:pic>
                          <pic:pic xmlns:pic="http://schemas.openxmlformats.org/drawingml/2006/picture">
                            <pic:nvPicPr>
                              <pic:cNvPr id="311" name="Imagen 31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bwMode="auto">
                              <a:xfrm>
                                <a:off x="323850" y="4010025"/>
                                <a:ext cx="1295400" cy="695325"/>
                              </a:xfrm>
                              <a:prstGeom prst="rect">
                                <a:avLst/>
                              </a:prstGeom>
                              <a:noFill/>
                              <a:ln>
                                <a:noFill/>
                              </a:ln>
                            </pic:spPr>
                          </pic:pic>
                          <pic:pic xmlns:pic="http://schemas.openxmlformats.org/drawingml/2006/picture">
                            <pic:nvPicPr>
                              <pic:cNvPr id="312" name="Imagen 31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bwMode="auto">
                              <a:xfrm>
                                <a:off x="323850" y="5067300"/>
                                <a:ext cx="1485900" cy="438150"/>
                              </a:xfrm>
                              <a:prstGeom prst="rect">
                                <a:avLst/>
                              </a:prstGeom>
                              <a:noFill/>
                              <a:ln>
                                <a:noFill/>
                              </a:ln>
                            </pic:spPr>
                          </pic:pic>
                          <pic:pic xmlns:pic="http://schemas.openxmlformats.org/drawingml/2006/picture">
                            <pic:nvPicPr>
                              <pic:cNvPr id="313" name="Imagen 31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bwMode="auto">
                              <a:xfrm>
                                <a:off x="466725" y="2867025"/>
                                <a:ext cx="1009650" cy="914400"/>
                              </a:xfrm>
                              <a:prstGeom prst="rect">
                                <a:avLst/>
                              </a:prstGeom>
                              <a:noFill/>
                              <a:ln>
                                <a:noFill/>
                              </a:ln>
                            </pic:spPr>
                          </pic:pic>
                          <pic:pic xmlns:pic="http://schemas.openxmlformats.org/drawingml/2006/picture">
                            <pic:nvPicPr>
                              <pic:cNvPr id="314" name="Imagen 314"/>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2625" cy="381000"/>
                              </a:xfrm>
                              <a:prstGeom prst="rect">
                                <a:avLst/>
                              </a:prstGeom>
                              <a:noFill/>
                              <a:ln>
                                <a:noFill/>
                              </a:ln>
                            </pic:spPr>
                          </pic:pic>
                          <pic:pic xmlns:pic="http://schemas.openxmlformats.org/drawingml/2006/picture">
                            <pic:nvPicPr>
                              <pic:cNvPr id="316" name="Imagen 31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bwMode="auto">
                              <a:xfrm>
                                <a:off x="323850" y="2066925"/>
                                <a:ext cx="1181100" cy="495300"/>
                              </a:xfrm>
                              <a:prstGeom prst="rect">
                                <a:avLst/>
                              </a:prstGeom>
                              <a:noFill/>
                              <a:ln>
                                <a:noFill/>
                              </a:ln>
                            </pic:spPr>
                          </pic:pic>
                        </wpg:wgp>
                      </a:graphicData>
                    </a:graphic>
                  </wp:anchor>
                </w:drawing>
              </mc:Choice>
              <mc:Fallback xmlns:mo="http://schemas.microsoft.com/office/mac/office/2008/main" xmlns:mv="urn:schemas-microsoft-com:mac:vml">
                <w:pict>
                  <v:group id="Group 6" o:spid="_x0000_s1026" style="position:absolute;margin-left:332.7pt;margin-top:10.2pt;width:166.5pt;height:433.5pt;z-index:251662336" coordsize="21145,550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95" o:spid="_x0000_s1027" type="#_x0000_t75" style="position:absolute;left:1333;top:9525;width:19812;height:60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ZCtTq/AAAA3AAAAA8AAABkcnMvZG93bnJldi54bWxET11rwjAUfR/4H8IV9jbTFRyuGmUOhD0J&#10;i8JeL821qTY3XZLZ7t+bwcDH881ZbUbXiSuF2HpW8DwrQBDX3rTcKDgedk8LEDEhG+w8k4JfirBZ&#10;Tx5WWBk/8CdddWpELuFYoQKbUl9JGWtLDuPM98RZO/ngMGUYGmkCDrncdbIsihfpsOW8YLGnd0v1&#10;Rf84BeFLs9X63A777+32QLsyzjOvHqfj2xJEojHdzf/pD6OgfJ3D35l8BOT6B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mQrU6vwAAANwAAAAPAAAAAAAAAAAAAAAAAJ8CAABk&#10;cnMvZG93bnJldi54bWxQSwUGAAAAAAQABAD3AAAAiwMAAAAA&#10;">
                      <v:imagedata r:id="rId15" o:title=""/>
                      <v:path arrowok="t"/>
                    </v:shape>
                    <v:shape id="Imagen 311" o:spid="_x0000_s1028" type="#_x0000_t75" style="position:absolute;left:3238;top:40100;width:12954;height:6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QNJfDAAAA3AAAAA8AAABkcnMvZG93bnJldi54bWxEj91qwkAUhO8LvsNyCt7VTSoYTV2lCEIu&#10;NfUBDtmTnzZ7Nu6uJn37riD0cpiZb5jtfjK9uJPznWUF6SIBQVxZ3XGj4PJ1fFuD8AFZY2+ZFPyS&#10;h/1u9rLFXNuRz3QvQyMihH2OCtoQhlxKX7Vk0C/sQBy92jqDIUrXSO1wjHDTy/ckWUmDHceFFgc6&#10;tFT9lDejYHMdXVrXY7nK9CH79n0xZKdCqfnr9PkBItAU/sPPdqEVLNMUHmfiEZ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pA0l8MAAADcAAAADwAAAAAAAAAAAAAAAACf&#10;AgAAZHJzL2Rvd25yZXYueG1sUEsFBgAAAAAEAAQA9wAAAI8DAAAAAA==&#10;">
                      <v:imagedata r:id="rId16" o:title=""/>
                      <v:path arrowok="t"/>
                    </v:shape>
                    <v:shape id="Imagen 312" o:spid="_x0000_s1029" type="#_x0000_t75" style="position:absolute;left:3238;top:50673;width:14859;height:4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iBedHFAAAA3AAAAA8AAABkcnMvZG93bnJldi54bWxEj0FrAjEUhO8F/0N4hV6kZldpldUoUigV&#10;hJbaotdH8tws3bwsm6yu/94IQo/DzHzDLFa9q8WJ2lB5VpCPMhDE2puKSwW/P+/PMxAhIhusPZOC&#10;CwVYLQcPCyyMP/M3nXaxFAnCoUAFNsamkDJoSw7DyDfEyTv61mFMsi2lafGc4K6W4yx7lQ4rTgsW&#10;G3qzpP92nVPgP76m++FLpsu97g6fdlpvO5kr9fTYr+cgIvXxP3xvb4yCST6G25l0BOTyC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4gXnRxQAAANwAAAAPAAAAAAAAAAAAAAAA&#10;AJ8CAABkcnMvZG93bnJldi54bWxQSwUGAAAAAAQABAD3AAAAkQMAAAAA&#10;">
                      <v:imagedata r:id="rId17" o:title=""/>
                      <v:path arrowok="t"/>
                    </v:shape>
                    <v:shape id="Imagen 313" o:spid="_x0000_s1030" type="#_x0000_t75" style="position:absolute;left:4667;top:28670;width:10096;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8m78nDAAAA3AAAAA8AAABkcnMvZG93bnJldi54bWxEj92KwjAUhO8F3yEcwTtNu4JI1yjL4qKI&#10;FNdd8PbQnP5gc1KbqPXtjSB4OczMN8x82ZlaXKl1lWUF8TgCQZxZXXGh4P/vZzQD4TyyxtoyKbiT&#10;g+Wi35tjou2Nf+l68IUIEHYJKii9bxIpXVaSQTe2DXHwctsa9EG2hdQt3gLc1PIjiqbSYMVhocSG&#10;vkvKToeLUbA3Oa3SOOf1cVXsLqnfduf0rNRw0H19gvDU+Xf41d5oBZN4As8z4QjIx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ybvycMAAADcAAAADwAAAAAAAAAAAAAAAACf&#10;AgAAZHJzL2Rvd25yZXYueG1sUEsFBgAAAAAEAAQA9wAAAI8DAAAAAA==&#10;">
                      <v:imagedata r:id="rId18" o:title=""/>
                      <v:path arrowok="t"/>
                    </v:shape>
                    <v:shape id="Imagen 314" o:spid="_x0000_s1031" type="#_x0000_t75" style="position:absolute;width:19526;height:38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rUQXDAAAA3AAAAA8AAABkcnMvZG93bnJldi54bWxEj0FrAjEUhO9C/0N4hV5Es1qRdTWKFErr&#10;rWuL58fmuQluXpZNqum/bwpCj8PMfMNsdsl14kpDsJ4VzKYFCOLGa8utgq/P10kJIkRkjZ1nUvBD&#10;AXbbh9EGK+1vXNP1GFuRIRwqVGBi7CspQ2PIYZj6njh7Zz84jFkOrdQD3jLcdXJeFEvp0HJeMNjT&#10;i6Hmcvx2Cmw6lOZjbt9Wp30Ze+S0qMe1Uk+Pab8GESnF//C9/a4VPM8W8HcmHwG5/Q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KtRBcMAAADcAAAADwAAAAAAAAAAAAAAAACf&#10;AgAAZHJzL2Rvd25yZXYueG1sUEsFBgAAAAAEAAQA9wAAAI8DAAAAAA==&#10;">
                      <v:imagedata r:id="rId19" o:title=""/>
                      <v:path arrowok="t"/>
                    </v:shape>
                    <v:shape id="Imagen 316" o:spid="_x0000_s1032" type="#_x0000_t75" style="position:absolute;left:3238;top:20669;width:11811;height:4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ot73DAAAA3AAAAA8AAABkcnMvZG93bnJldi54bWxEj0GLwjAUhO/C/ofwFrxpqtJSqlGWBdGD&#10;B7cqXp/Nsy02L6WJWv+9WVjY4zAz3zCLVW8a8aDO1ZYVTMYRCOLC6ppLBcfDepSCcB5ZY2OZFLzI&#10;wWr5MVhgpu2Tf+iR+1IECLsMFVTet5mUrqjIoBvbljh4V9sZ9EF2pdQdPgPcNHIaRYk0WHNYqLCl&#10;74qKW343gVLE8c7Icp/MThuS9hKn+TlWavjZf81BeOr9f/ivvdUKZpMEfs+EIyCX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Gi3vcMAAADcAAAADwAAAAAAAAAAAAAAAACf&#10;AgAAZHJzL2Rvd25yZXYueG1sUEsFBgAAAAAEAAQA9wAAAI8DAAAAAA==&#10;">
                      <v:imagedata r:id="rId20" o:title=""/>
                      <v:path arrowok="t"/>
                    </v:shape>
                  </v:group>
                </w:pict>
              </mc:Fallback>
            </mc:AlternateContent>
          </w:r>
        </w:p>
        <w:tbl>
          <w:tblPr>
            <w:tblpPr w:leftFromText="187" w:rightFromText="187" w:horzAnchor="margin" w:tblpXSpec="center" w:tblpYSpec="bottom"/>
            <w:tblW w:w="4000" w:type="pct"/>
            <w:tblLook w:val="04A0" w:firstRow="1" w:lastRow="0" w:firstColumn="1" w:lastColumn="0" w:noHBand="0" w:noVBand="1"/>
          </w:tblPr>
          <w:tblGrid>
            <w:gridCol w:w="7254"/>
          </w:tblGrid>
          <w:tr w:rsidR="00023C7D" w:rsidRPr="00B4296B" w14:paraId="42ED7BCE" w14:textId="77777777" w:rsidTr="00023C7D">
            <w:tc>
              <w:tcPr>
                <w:tcW w:w="7254" w:type="dxa"/>
                <w:tcMar>
                  <w:top w:w="216" w:type="dxa"/>
                  <w:left w:w="115" w:type="dxa"/>
                  <w:bottom w:w="216" w:type="dxa"/>
                  <w:right w:w="115" w:type="dxa"/>
                </w:tcMar>
              </w:tcPr>
              <w:p w14:paraId="38DE4AEF" w14:textId="77777777" w:rsidR="00023C7D" w:rsidRPr="00B4296B" w:rsidRDefault="00023C7D">
                <w:pPr>
                  <w:pStyle w:val="NoSpacing"/>
                  <w:rPr>
                    <w:color w:val="4F81BD" w:themeColor="accent1"/>
                    <w:lang w:val="es-ES_tradnl"/>
                  </w:rPr>
                </w:pPr>
              </w:p>
            </w:tc>
          </w:tr>
        </w:tbl>
        <w:p w14:paraId="2BB36488" w14:textId="77777777" w:rsidR="00023C7D" w:rsidRPr="00B4296B" w:rsidRDefault="00023C7D">
          <w:pPr>
            <w:rPr>
              <w:lang w:val="es-ES_tradnl"/>
            </w:rPr>
          </w:pPr>
        </w:p>
        <w:p w14:paraId="1C246EF4" w14:textId="77777777" w:rsidR="00023C7D" w:rsidRPr="00B4296B" w:rsidRDefault="00616D86">
          <w:pPr>
            <w:rPr>
              <w:lang w:val="es-ES_tradnl"/>
            </w:rPr>
          </w:pPr>
          <w:r w:rsidRPr="00B4296B">
            <w:rPr>
              <w:rFonts w:ascii="Times New Roman" w:hAnsi="Times New Roman" w:cs="Times New Roman"/>
              <w:noProof/>
              <w:sz w:val="24"/>
              <w:szCs w:val="24"/>
              <w:lang w:val="es-ES" w:eastAsia="es-ES"/>
            </w:rPr>
            <mc:AlternateContent>
              <mc:Choice Requires="wps">
                <w:drawing>
                  <wp:anchor distT="0" distB="0" distL="114300" distR="114300" simplePos="0" relativeHeight="251668480" behindDoc="0" locked="0" layoutInCell="1" allowOverlap="1" wp14:anchorId="34953E32" wp14:editId="5C7FCB32">
                    <wp:simplePos x="0" y="0"/>
                    <wp:positionH relativeFrom="column">
                      <wp:posOffset>-384810</wp:posOffset>
                    </wp:positionH>
                    <wp:positionV relativeFrom="paragraph">
                      <wp:posOffset>5093335</wp:posOffset>
                    </wp:positionV>
                    <wp:extent cx="4020185" cy="93345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0185" cy="933450"/>
                            </a:xfrm>
                            <a:prstGeom prst="rect">
                              <a:avLst/>
                            </a:prstGeom>
                            <a:noFill/>
                            <a:ln w="9525">
                              <a:noFill/>
                              <a:miter lim="800000"/>
                              <a:headEnd/>
                              <a:tailEnd/>
                            </a:ln>
                          </wps:spPr>
                          <wps:txbx>
                            <w:txbxContent>
                              <w:p w14:paraId="49E8C1BF" w14:textId="58C35F90" w:rsidR="00B4296B" w:rsidRDefault="00B4296B" w:rsidP="00023C7D">
                                <w:pPr>
                                  <w:jc w:val="center"/>
                                  <w:rPr>
                                    <w:color w:val="365F91" w:themeColor="accent1" w:themeShade="BF"/>
                                    <w:sz w:val="48"/>
                                    <w:szCs w:val="48"/>
                                    <w:lang w:val="es-ES"/>
                                  </w:rPr>
                                </w:pPr>
                                <w:r>
                                  <w:rPr>
                                    <w:color w:val="365F91" w:themeColor="accent1" w:themeShade="BF"/>
                                    <w:sz w:val="48"/>
                                    <w:szCs w:val="48"/>
                                    <w:lang w:val="es-ES"/>
                                  </w:rPr>
                                  <w:t xml:space="preserve">5.10. Análisis y Diseño del Cliente SIGAIM.  </w:t>
                                </w:r>
                              </w:p>
                              <w:p w14:paraId="015D9794" w14:textId="77777777" w:rsidR="00B4296B" w:rsidRPr="00023C7D" w:rsidRDefault="00B4296B" w:rsidP="00023C7D">
                                <w:pPr>
                                  <w:jc w:val="center"/>
                                  <w:rPr>
                                    <w:color w:val="365F91" w:themeColor="accent1" w:themeShade="BF"/>
                                    <w:sz w:val="48"/>
                                    <w:szCs w:val="48"/>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5" o:spid="_x0000_s1026" type="#_x0000_t202" style="position:absolute;margin-left:-30.25pt;margin-top:401.05pt;width:316.55pt;height:7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" filled="f" stroked="f">
                    <v:textbox>
                      <w:txbxContent>
                        <w:p w14:paraId="49E8C1BF" w14:textId="58C35F90" w:rsidR="00B4296B" w:rsidRDefault="00B4296B" w:rsidP="00023C7D">
                          <w:pPr>
                            <w:jc w:val="center"/>
                            <w:rPr>
                              <w:color w:val="365F91" w:themeColor="accent1" w:themeShade="BF"/>
                              <w:sz w:val="48"/>
                              <w:szCs w:val="48"/>
                              <w:lang w:val="es-ES"/>
                            </w:rPr>
                          </w:pPr>
                          <w:r>
                            <w:rPr>
                              <w:color w:val="365F91" w:themeColor="accent1" w:themeShade="BF"/>
                              <w:sz w:val="48"/>
                              <w:szCs w:val="48"/>
                              <w:lang w:val="es-ES"/>
                            </w:rPr>
                            <w:t xml:space="preserve">5.10. Análisis y Diseño del Cliente SIGAIM.  </w:t>
                          </w:r>
                        </w:p>
                        <w:p w14:paraId="015D9794" w14:textId="77777777" w:rsidR="00B4296B" w:rsidRPr="00023C7D" w:rsidRDefault="00B4296B" w:rsidP="00023C7D">
                          <w:pPr>
                            <w:jc w:val="center"/>
                            <w:rPr>
                              <w:color w:val="365F91" w:themeColor="accent1" w:themeShade="BF"/>
                              <w:sz w:val="48"/>
                              <w:szCs w:val="48"/>
                              <w:lang w:val="es-ES"/>
                            </w:rPr>
                          </w:pPr>
                        </w:p>
                      </w:txbxContent>
                    </v:textbox>
                  </v:shape>
                </w:pict>
              </mc:Fallback>
            </mc:AlternateContent>
          </w:r>
          <w:r w:rsidR="007952C8" w:rsidRPr="00B4296B">
            <w:rPr>
              <w:rFonts w:ascii="Times New Roman" w:hAnsi="Times New Roman" w:cs="Times New Roman"/>
              <w:noProof/>
              <w:sz w:val="24"/>
              <w:szCs w:val="24"/>
              <w:lang w:val="es-ES" w:eastAsia="es-ES"/>
            </w:rPr>
            <mc:AlternateContent>
              <mc:Choice Requires="wpg">
                <w:drawing>
                  <wp:anchor distT="0" distB="0" distL="114300" distR="114300" simplePos="0" relativeHeight="251664384" behindDoc="0" locked="0" layoutInCell="1" allowOverlap="1" wp14:anchorId="2DA31E7F" wp14:editId="65D5C61A">
                    <wp:simplePos x="0" y="0"/>
                    <wp:positionH relativeFrom="column">
                      <wp:posOffset>432435</wp:posOffset>
                    </wp:positionH>
                    <wp:positionV relativeFrom="paragraph">
                      <wp:posOffset>7011670</wp:posOffset>
                    </wp:positionV>
                    <wp:extent cx="4918710" cy="551180"/>
                    <wp:effectExtent l="0" t="0" r="0" b="127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8710" cy="551180"/>
                              <a:chOff x="0" y="0"/>
                              <a:chExt cx="49188" cy="5517"/>
                            </a:xfrm>
                          </wpg:grpSpPr>
                          <pic:pic xmlns:pic="http://schemas.openxmlformats.org/drawingml/2006/picture">
                            <pic:nvPicPr>
                              <pic:cNvPr id="2" name="15 Imagen"/>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630"/>
                                <a:ext cx="26486" cy="457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14 Imagen"/>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28377" y="0"/>
                                <a:ext cx="20811" cy="551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 1" o:spid="_x0000_s1026" style="position:absolute;margin-left:34.05pt;margin-top:552.1pt;width:387.3pt;height:43.4pt;z-index:251664384" coordsize="49188,551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&#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5 Imagen" o:spid="_x0000_s1027" type="#_x0000_t75" style="position:absolute;top:630;width:26486;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QohDCAAAA2gAAAA8AAABkcnMvZG93bnJldi54bWxEj19rwkAQxN8LfodjBd/qRZFSoqeIpqD2&#10;qf55X3NrEszthdw2xm/fKxT6OMzMb5jFqne16qgNlWcDk3ECijj3tuLCwPn08foOKgiyxdozGXhS&#10;gNVy8LLA1PoHf1F3lEJFCIcUDZQiTap1yEtyGMa+IY7ezbcOJcq20LbFR4S7Wk+T5E07rDgulNjQ&#10;pqT8fvx2Bq5Zdr1sRT5xNrscNpXLuv3hbsxo2K/noIR6+Q//tXfWwBR+r8QboJc/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3kKIQwgAAANoAAAAPAAAAAAAAAAAAAAAAAJ8C&#10;AABkcnMvZG93bnJldi54bWxQSwUGAAAAAAQABAD3AAAAjgMAAAAA&#10;">
                      <v:imagedata r:id="rId23" o:title=""/>
                      <v:path arrowok="t"/>
                    </v:shape>
                    <v:shape id="14 Imagen" o:spid="_x0000_s1028" type="#_x0000_t75" style="position:absolute;left:28377;width:20811;height:55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tzWLCAAAA2gAAAA8AAABkcnMvZG93bnJldi54bWxEj91qwkAUhO8LfYflCN7VjRWkpK6iFiG5&#10;Em0f4JA9zQazZ9Psmh+f3hWEXg4z8w2z2gy2Fh21vnKsYD5LQBAXTldcKvj5Prx9gPABWWPtmBSM&#10;5GGzfn1ZYapdzyfqzqEUEcI+RQUmhCaV0heGLPqZa4ij9+taiyHKtpS6xT7CbS3fk2QpLVYcFww2&#10;tDdUXM5Xq6DM6eaq3Vc28tId/67bRW72rNR0Mmw/QQQawn/42c60ggU8rsQbINd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Jbc1iwgAAANoAAAAPAAAAAAAAAAAAAAAAAJ8C&#10;AABkcnMvZG93bnJldi54bWxQSwUGAAAAAAQABAD3AAAAjgMAAAAA&#10;">
                      <v:imagedata r:id="rId24" o:title=""/>
                      <v:path arrowok="t"/>
                    </v:shape>
                  </v:group>
                </w:pict>
              </mc:Fallback>
            </mc:AlternateContent>
          </w:r>
          <w:r w:rsidR="00023C7D" w:rsidRPr="00B4296B">
            <w:rPr>
              <w:rFonts w:ascii="Times New Roman" w:hAnsi="Times New Roman" w:cs="Times New Roman"/>
              <w:noProof/>
              <w:sz w:val="24"/>
              <w:szCs w:val="24"/>
              <w:lang w:val="es-ES" w:eastAsia="es-ES"/>
            </w:rPr>
            <mc:AlternateContent>
              <mc:Choice Requires="wps">
                <w:drawing>
                  <wp:anchor distT="0" distB="0" distL="114300" distR="114300" simplePos="0" relativeHeight="251666432" behindDoc="0" locked="0" layoutInCell="1" allowOverlap="1" wp14:anchorId="551DB6B9" wp14:editId="6FF7CAE5">
                    <wp:simplePos x="0" y="0"/>
                    <wp:positionH relativeFrom="column">
                      <wp:posOffset>-441960</wp:posOffset>
                    </wp:positionH>
                    <wp:positionV relativeFrom="paragraph">
                      <wp:posOffset>2054860</wp:posOffset>
                    </wp:positionV>
                    <wp:extent cx="4020185" cy="26479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0185" cy="2647950"/>
                            </a:xfrm>
                            <a:prstGeom prst="rect">
                              <a:avLst/>
                            </a:prstGeom>
                            <a:noFill/>
                            <a:ln w="9525">
                              <a:noFill/>
                              <a:miter lim="800000"/>
                              <a:headEnd/>
                              <a:tailEnd/>
                            </a:ln>
                          </wps:spPr>
                          <wps:txbx>
                            <w:txbxContent>
                              <w:p w14:paraId="7871C471" w14:textId="77777777" w:rsidR="00B4296B" w:rsidRPr="00631CED" w:rsidRDefault="00B4296B" w:rsidP="00023C7D">
                                <w:pPr>
                                  <w:jc w:val="center"/>
                                  <w:rPr>
                                    <w:color w:val="365F91" w:themeColor="accent1" w:themeShade="BF"/>
                                    <w:sz w:val="96"/>
                                    <w:szCs w:val="96"/>
                                    <w:lang w:val="es-ES"/>
                                  </w:rPr>
                                </w:pPr>
                                <w:r w:rsidRPr="00631CED">
                                  <w:rPr>
                                    <w:color w:val="365F91" w:themeColor="accent1" w:themeShade="BF"/>
                                    <w:sz w:val="96"/>
                                    <w:szCs w:val="96"/>
                                    <w:lang w:val="es-ES"/>
                                  </w:rPr>
                                  <w:t>SIGAIM</w:t>
                                </w:r>
                              </w:p>
                              <w:p w14:paraId="3F8A29FF" w14:textId="77777777" w:rsidR="00B4296B" w:rsidRPr="00023C7D" w:rsidRDefault="00B4296B" w:rsidP="00023C7D">
                                <w:pPr>
                                  <w:jc w:val="center"/>
                                  <w:rPr>
                                    <w:color w:val="365F91" w:themeColor="accent1" w:themeShade="BF"/>
                                    <w:sz w:val="56"/>
                                    <w:szCs w:val="56"/>
                                    <w:lang w:val="es-ES"/>
                                  </w:rPr>
                                </w:pPr>
                                <w:r w:rsidRPr="00023C7D">
                                  <w:rPr>
                                    <w:color w:val="365F91" w:themeColor="accent1" w:themeShade="BF"/>
                                    <w:sz w:val="56"/>
                                    <w:szCs w:val="56"/>
                                    <w:lang w:val="es-ES"/>
                                  </w:rPr>
                                  <w:t>Sistema de Generación Automática de Informes Médicos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ext Box 4" o:spid="_x0000_s1027" type="#_x0000_t202" style="position:absolute;margin-left:-34.75pt;margin-top:161.8pt;width:316.55pt;height:20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" filled="f" stroked="f">
                    <v:textbox>
                      <w:txbxContent>
                        <w:p w14:paraId="7871C471" w14:textId="77777777" w:rsidR="00B4296B" w:rsidRPr="00631CED" w:rsidRDefault="00B4296B" w:rsidP="00023C7D">
                          <w:pPr>
                            <w:jc w:val="center"/>
                            <w:rPr>
                              <w:color w:val="365F91" w:themeColor="accent1" w:themeShade="BF"/>
                              <w:sz w:val="96"/>
                              <w:szCs w:val="96"/>
                              <w:lang w:val="es-ES"/>
                            </w:rPr>
                          </w:pPr>
                          <w:r w:rsidRPr="00631CED">
                            <w:rPr>
                              <w:color w:val="365F91" w:themeColor="accent1" w:themeShade="BF"/>
                              <w:sz w:val="96"/>
                              <w:szCs w:val="96"/>
                              <w:lang w:val="es-ES"/>
                            </w:rPr>
                            <w:t>SIGAIM</w:t>
                          </w:r>
                        </w:p>
                        <w:p w14:paraId="3F8A29FF" w14:textId="77777777" w:rsidR="00B4296B" w:rsidRPr="00023C7D" w:rsidRDefault="00B4296B" w:rsidP="00023C7D">
                          <w:pPr>
                            <w:jc w:val="center"/>
                            <w:rPr>
                              <w:color w:val="365F91" w:themeColor="accent1" w:themeShade="BF"/>
                              <w:sz w:val="56"/>
                              <w:szCs w:val="56"/>
                              <w:lang w:val="es-ES"/>
                            </w:rPr>
                          </w:pPr>
                          <w:r w:rsidRPr="00023C7D">
                            <w:rPr>
                              <w:color w:val="365F91" w:themeColor="accent1" w:themeShade="BF"/>
                              <w:sz w:val="56"/>
                              <w:szCs w:val="56"/>
                              <w:lang w:val="es-ES"/>
                            </w:rPr>
                            <w:t>Sistema de Generación Automática de Informes Médicos</w:t>
                          </w:r>
                        </w:p>
                      </w:txbxContent>
                    </v:textbox>
                  </v:shape>
                </w:pict>
              </mc:Fallback>
            </mc:AlternateContent>
          </w:r>
          <w:r w:rsidR="00023C7D" w:rsidRPr="00B4296B">
            <w:rPr>
              <w:b/>
              <w:bCs/>
              <w:lang w:val="es-ES_tradnl"/>
            </w:rPr>
            <w:br w:type="page"/>
          </w:r>
        </w:p>
      </w:sdtContent>
    </w:sdt>
    <w:sdt>
      <w:sdtPr>
        <w:rPr>
          <w:rFonts w:asciiTheme="minorHAnsi" w:eastAsiaTheme="minorHAnsi" w:hAnsiTheme="minorHAnsi" w:cstheme="minorBidi"/>
          <w:b w:val="0"/>
          <w:bCs w:val="0"/>
          <w:color w:val="auto"/>
          <w:sz w:val="22"/>
          <w:szCs w:val="22"/>
          <w:lang w:eastAsia="en-US"/>
        </w:rPr>
        <w:id w:val="1482506410"/>
        <w:docPartObj>
          <w:docPartGallery w:val="Table of Contents"/>
          <w:docPartUnique/>
        </w:docPartObj>
      </w:sdtPr>
      <w:sdtEndPr>
        <w:rPr>
          <w:noProof/>
        </w:rPr>
      </w:sdtEndPr>
      <w:sdtContent>
        <w:p w14:paraId="04F65D28" w14:textId="1A9C6626" w:rsidR="00A5216F" w:rsidRDefault="00A5216F">
          <w:pPr>
            <w:pStyle w:val="TOCHeading"/>
          </w:pPr>
          <w:r>
            <w:t>Indice</w:t>
          </w:r>
        </w:p>
        <w:p w14:paraId="5C2B55CD" w14:textId="77777777" w:rsidR="00A5216F" w:rsidRDefault="00A5216F">
          <w:pPr>
            <w:pStyle w:val="TOC1"/>
            <w:tabs>
              <w:tab w:val="right" w:leader="dot" w:pos="8828"/>
            </w:tabs>
            <w:rPr>
              <w:rFonts w:eastAsiaTheme="minorEastAsia"/>
              <w:noProof/>
              <w:lang w:val="es-ES" w:eastAsia="es-ES"/>
            </w:rPr>
          </w:pPr>
          <w:r>
            <w:fldChar w:fldCharType="begin"/>
          </w:r>
          <w:r>
            <w:instrText xml:space="preserve"> TOC \o "1-3" \h \z \u </w:instrText>
          </w:r>
          <w:r>
            <w:fldChar w:fldCharType="separate"/>
          </w:r>
          <w:hyperlink w:anchor="_Toc387825437" w:history="1">
            <w:r w:rsidRPr="000F5E55">
              <w:rPr>
                <w:rStyle w:val="Hyperlink"/>
                <w:noProof/>
                <w:lang w:val="es-ES_tradnl"/>
              </w:rPr>
              <w:t xml:space="preserve">1. </w:t>
            </w:r>
            <w:r w:rsidRPr="000F5E55">
              <w:rPr>
                <w:rStyle w:val="Hyperlink"/>
                <w:noProof/>
                <w:lang w:val="es-ES"/>
              </w:rPr>
              <w:t>Introducción</w:t>
            </w:r>
            <w:r w:rsidRPr="000F5E55">
              <w:rPr>
                <w:rStyle w:val="Hyperlink"/>
                <w:noProof/>
                <w:lang w:val="es-ES_tradnl"/>
              </w:rPr>
              <w:t>, alcance y discusión.</w:t>
            </w:r>
            <w:r>
              <w:rPr>
                <w:noProof/>
                <w:webHidden/>
              </w:rPr>
              <w:tab/>
            </w:r>
            <w:r>
              <w:rPr>
                <w:noProof/>
                <w:webHidden/>
              </w:rPr>
              <w:fldChar w:fldCharType="begin"/>
            </w:r>
            <w:r>
              <w:rPr>
                <w:noProof/>
                <w:webHidden/>
              </w:rPr>
              <w:instrText xml:space="preserve"> PAGEREF _Toc387825437 \h </w:instrText>
            </w:r>
            <w:r>
              <w:rPr>
                <w:noProof/>
                <w:webHidden/>
              </w:rPr>
            </w:r>
            <w:r>
              <w:rPr>
                <w:noProof/>
                <w:webHidden/>
              </w:rPr>
              <w:fldChar w:fldCharType="separate"/>
            </w:r>
            <w:r w:rsidR="00BC1788">
              <w:rPr>
                <w:noProof/>
                <w:webHidden/>
              </w:rPr>
              <w:t>2</w:t>
            </w:r>
            <w:r>
              <w:rPr>
                <w:noProof/>
                <w:webHidden/>
              </w:rPr>
              <w:fldChar w:fldCharType="end"/>
            </w:r>
          </w:hyperlink>
        </w:p>
        <w:p w14:paraId="05878094" w14:textId="77777777" w:rsidR="00A5216F" w:rsidRDefault="00BC1788">
          <w:pPr>
            <w:pStyle w:val="TOC1"/>
            <w:tabs>
              <w:tab w:val="right" w:leader="dot" w:pos="8828"/>
            </w:tabs>
            <w:rPr>
              <w:rFonts w:eastAsiaTheme="minorEastAsia"/>
              <w:noProof/>
              <w:lang w:val="es-ES" w:eastAsia="es-ES"/>
            </w:rPr>
          </w:pPr>
          <w:hyperlink w:anchor="_Toc387825438" w:history="1">
            <w:r w:rsidR="00A5216F" w:rsidRPr="000F5E55">
              <w:rPr>
                <w:rStyle w:val="Hyperlink"/>
                <w:noProof/>
                <w:lang w:val="es-ES_tradnl"/>
              </w:rPr>
              <w:t>2. Requisitos de Negocio</w:t>
            </w:r>
            <w:r w:rsidR="00A5216F">
              <w:rPr>
                <w:noProof/>
                <w:webHidden/>
              </w:rPr>
              <w:tab/>
            </w:r>
            <w:r w:rsidR="00A5216F">
              <w:rPr>
                <w:noProof/>
                <w:webHidden/>
              </w:rPr>
              <w:fldChar w:fldCharType="begin"/>
            </w:r>
            <w:r w:rsidR="00A5216F">
              <w:rPr>
                <w:noProof/>
                <w:webHidden/>
              </w:rPr>
              <w:instrText xml:space="preserve"> PAGEREF _Toc387825438 \h </w:instrText>
            </w:r>
            <w:r w:rsidR="00A5216F">
              <w:rPr>
                <w:noProof/>
                <w:webHidden/>
              </w:rPr>
            </w:r>
            <w:r w:rsidR="00A5216F">
              <w:rPr>
                <w:noProof/>
                <w:webHidden/>
              </w:rPr>
              <w:fldChar w:fldCharType="separate"/>
            </w:r>
            <w:r>
              <w:rPr>
                <w:noProof/>
                <w:webHidden/>
              </w:rPr>
              <w:t>2</w:t>
            </w:r>
            <w:r w:rsidR="00A5216F">
              <w:rPr>
                <w:noProof/>
                <w:webHidden/>
              </w:rPr>
              <w:fldChar w:fldCharType="end"/>
            </w:r>
          </w:hyperlink>
        </w:p>
        <w:p w14:paraId="3A5C5ED8" w14:textId="77777777" w:rsidR="00A5216F" w:rsidRDefault="00BC1788">
          <w:pPr>
            <w:pStyle w:val="TOC1"/>
            <w:tabs>
              <w:tab w:val="right" w:leader="dot" w:pos="8828"/>
            </w:tabs>
            <w:rPr>
              <w:rFonts w:eastAsiaTheme="minorEastAsia"/>
              <w:noProof/>
              <w:lang w:val="es-ES" w:eastAsia="es-ES"/>
            </w:rPr>
          </w:pPr>
          <w:hyperlink w:anchor="_Toc387825439" w:history="1">
            <w:r w:rsidR="00A5216F" w:rsidRPr="000F5E55">
              <w:rPr>
                <w:rStyle w:val="Hyperlink"/>
                <w:rFonts w:ascii="Arial" w:eastAsia="Times New Roman" w:hAnsi="Arial" w:cs="Arial"/>
                <w:noProof/>
                <w:lang w:val="es-ES_tradnl"/>
              </w:rPr>
              <w:t>3. Requisitos tecnológicos</w:t>
            </w:r>
            <w:r w:rsidR="00A5216F">
              <w:rPr>
                <w:noProof/>
                <w:webHidden/>
              </w:rPr>
              <w:tab/>
            </w:r>
            <w:r w:rsidR="00A5216F">
              <w:rPr>
                <w:noProof/>
                <w:webHidden/>
              </w:rPr>
              <w:fldChar w:fldCharType="begin"/>
            </w:r>
            <w:r w:rsidR="00A5216F">
              <w:rPr>
                <w:noProof/>
                <w:webHidden/>
              </w:rPr>
              <w:instrText xml:space="preserve"> PAGEREF _Toc387825439 \h </w:instrText>
            </w:r>
            <w:r w:rsidR="00A5216F">
              <w:rPr>
                <w:noProof/>
                <w:webHidden/>
              </w:rPr>
            </w:r>
            <w:r w:rsidR="00A5216F">
              <w:rPr>
                <w:noProof/>
                <w:webHidden/>
              </w:rPr>
              <w:fldChar w:fldCharType="separate"/>
            </w:r>
            <w:r>
              <w:rPr>
                <w:noProof/>
                <w:webHidden/>
              </w:rPr>
              <w:t>3</w:t>
            </w:r>
            <w:r w:rsidR="00A5216F">
              <w:rPr>
                <w:noProof/>
                <w:webHidden/>
              </w:rPr>
              <w:fldChar w:fldCharType="end"/>
            </w:r>
          </w:hyperlink>
        </w:p>
        <w:p w14:paraId="04AF5D56" w14:textId="77777777" w:rsidR="00A5216F" w:rsidRDefault="00BC1788">
          <w:pPr>
            <w:pStyle w:val="TOC1"/>
            <w:tabs>
              <w:tab w:val="right" w:leader="dot" w:pos="8828"/>
            </w:tabs>
            <w:rPr>
              <w:rFonts w:eastAsiaTheme="minorEastAsia"/>
              <w:noProof/>
              <w:lang w:val="es-ES" w:eastAsia="es-ES"/>
            </w:rPr>
          </w:pPr>
          <w:hyperlink w:anchor="_Toc387825440" w:history="1">
            <w:r w:rsidR="00A5216F" w:rsidRPr="000F5E55">
              <w:rPr>
                <w:rStyle w:val="Hyperlink"/>
                <w:rFonts w:ascii="Arial" w:eastAsia="Times New Roman" w:hAnsi="Arial" w:cs="Arial"/>
                <w:noProof/>
                <w:lang w:val="es-ES_tradnl"/>
              </w:rPr>
              <w:t>4. Requisitos funcionales.</w:t>
            </w:r>
            <w:r w:rsidR="00A5216F">
              <w:rPr>
                <w:noProof/>
                <w:webHidden/>
              </w:rPr>
              <w:tab/>
            </w:r>
            <w:r w:rsidR="00A5216F">
              <w:rPr>
                <w:noProof/>
                <w:webHidden/>
              </w:rPr>
              <w:fldChar w:fldCharType="begin"/>
            </w:r>
            <w:r w:rsidR="00A5216F">
              <w:rPr>
                <w:noProof/>
                <w:webHidden/>
              </w:rPr>
              <w:instrText xml:space="preserve"> PAGEREF _Toc387825440 \h </w:instrText>
            </w:r>
            <w:r w:rsidR="00A5216F">
              <w:rPr>
                <w:noProof/>
                <w:webHidden/>
              </w:rPr>
            </w:r>
            <w:r w:rsidR="00A5216F">
              <w:rPr>
                <w:noProof/>
                <w:webHidden/>
              </w:rPr>
              <w:fldChar w:fldCharType="separate"/>
            </w:r>
            <w:r>
              <w:rPr>
                <w:noProof/>
                <w:webHidden/>
              </w:rPr>
              <w:t>4</w:t>
            </w:r>
            <w:r w:rsidR="00A5216F">
              <w:rPr>
                <w:noProof/>
                <w:webHidden/>
              </w:rPr>
              <w:fldChar w:fldCharType="end"/>
            </w:r>
          </w:hyperlink>
        </w:p>
        <w:p w14:paraId="569C700D" w14:textId="77777777" w:rsidR="00A5216F" w:rsidRDefault="00BC1788">
          <w:pPr>
            <w:pStyle w:val="TOC2"/>
            <w:tabs>
              <w:tab w:val="right" w:leader="dot" w:pos="8828"/>
            </w:tabs>
            <w:rPr>
              <w:rFonts w:eastAsiaTheme="minorEastAsia"/>
              <w:noProof/>
              <w:lang w:val="es-ES" w:eastAsia="es-ES"/>
            </w:rPr>
          </w:pPr>
          <w:hyperlink w:anchor="_Toc387825441" w:history="1">
            <w:r w:rsidR="00A5216F" w:rsidRPr="000F5E55">
              <w:rPr>
                <w:rStyle w:val="Hyperlink"/>
                <w:rFonts w:ascii="Arial" w:eastAsia="Times New Roman" w:hAnsi="Arial" w:cs="Arial"/>
                <w:i/>
                <w:iCs/>
                <w:noProof/>
                <w:lang w:val="es-ES_tradnl"/>
              </w:rPr>
              <w:t>4.1. Vistas de interfaz para casos de uso.</w:t>
            </w:r>
            <w:r w:rsidR="00A5216F">
              <w:rPr>
                <w:noProof/>
                <w:webHidden/>
              </w:rPr>
              <w:tab/>
            </w:r>
            <w:r w:rsidR="00A5216F">
              <w:rPr>
                <w:noProof/>
                <w:webHidden/>
              </w:rPr>
              <w:fldChar w:fldCharType="begin"/>
            </w:r>
            <w:r w:rsidR="00A5216F">
              <w:rPr>
                <w:noProof/>
                <w:webHidden/>
              </w:rPr>
              <w:instrText xml:space="preserve"> PAGEREF _Toc387825441 \h </w:instrText>
            </w:r>
            <w:r w:rsidR="00A5216F">
              <w:rPr>
                <w:noProof/>
                <w:webHidden/>
              </w:rPr>
            </w:r>
            <w:r w:rsidR="00A5216F">
              <w:rPr>
                <w:noProof/>
                <w:webHidden/>
              </w:rPr>
              <w:fldChar w:fldCharType="separate"/>
            </w:r>
            <w:r>
              <w:rPr>
                <w:noProof/>
                <w:webHidden/>
              </w:rPr>
              <w:t>5</w:t>
            </w:r>
            <w:r w:rsidR="00A5216F">
              <w:rPr>
                <w:noProof/>
                <w:webHidden/>
              </w:rPr>
              <w:fldChar w:fldCharType="end"/>
            </w:r>
          </w:hyperlink>
        </w:p>
        <w:p w14:paraId="4A838B52" w14:textId="77777777" w:rsidR="00A5216F" w:rsidRDefault="00BC1788">
          <w:pPr>
            <w:pStyle w:val="TOC3"/>
            <w:tabs>
              <w:tab w:val="right" w:leader="dot" w:pos="8828"/>
            </w:tabs>
            <w:rPr>
              <w:rFonts w:eastAsiaTheme="minorEastAsia"/>
              <w:noProof/>
              <w:lang w:val="es-ES" w:eastAsia="es-ES"/>
            </w:rPr>
          </w:pPr>
          <w:hyperlink w:anchor="_Toc387825442" w:history="1">
            <w:r w:rsidR="00A5216F" w:rsidRPr="000F5E55">
              <w:rPr>
                <w:rStyle w:val="Hyperlink"/>
                <w:rFonts w:ascii="Arial" w:eastAsia="Times New Roman" w:hAnsi="Arial" w:cs="Arial"/>
                <w:noProof/>
                <w:lang w:val="es-ES_tradnl"/>
              </w:rPr>
              <w:t>4.1.1 Vista de informes</w:t>
            </w:r>
            <w:r w:rsidR="00A5216F">
              <w:rPr>
                <w:noProof/>
                <w:webHidden/>
              </w:rPr>
              <w:tab/>
            </w:r>
            <w:r w:rsidR="00A5216F">
              <w:rPr>
                <w:noProof/>
                <w:webHidden/>
              </w:rPr>
              <w:fldChar w:fldCharType="begin"/>
            </w:r>
            <w:r w:rsidR="00A5216F">
              <w:rPr>
                <w:noProof/>
                <w:webHidden/>
              </w:rPr>
              <w:instrText xml:space="preserve"> PAGEREF _Toc387825442 \h </w:instrText>
            </w:r>
            <w:r w:rsidR="00A5216F">
              <w:rPr>
                <w:noProof/>
                <w:webHidden/>
              </w:rPr>
            </w:r>
            <w:r w:rsidR="00A5216F">
              <w:rPr>
                <w:noProof/>
                <w:webHidden/>
              </w:rPr>
              <w:fldChar w:fldCharType="separate"/>
            </w:r>
            <w:r>
              <w:rPr>
                <w:noProof/>
                <w:webHidden/>
              </w:rPr>
              <w:t>5</w:t>
            </w:r>
            <w:r w:rsidR="00A5216F">
              <w:rPr>
                <w:noProof/>
                <w:webHidden/>
              </w:rPr>
              <w:fldChar w:fldCharType="end"/>
            </w:r>
          </w:hyperlink>
        </w:p>
        <w:p w14:paraId="3384B882" w14:textId="77777777" w:rsidR="00A5216F" w:rsidRDefault="00BC1788">
          <w:pPr>
            <w:pStyle w:val="TOC3"/>
            <w:tabs>
              <w:tab w:val="right" w:leader="dot" w:pos="8828"/>
            </w:tabs>
            <w:rPr>
              <w:rFonts w:eastAsiaTheme="minorEastAsia"/>
              <w:noProof/>
              <w:lang w:val="es-ES" w:eastAsia="es-ES"/>
            </w:rPr>
          </w:pPr>
          <w:hyperlink w:anchor="_Toc387825443" w:history="1">
            <w:r w:rsidR="00A5216F" w:rsidRPr="000F5E55">
              <w:rPr>
                <w:rStyle w:val="Hyperlink"/>
                <w:rFonts w:ascii="Arial" w:eastAsia="Times New Roman" w:hAnsi="Arial" w:cs="Arial"/>
                <w:noProof/>
                <w:lang w:val="es-ES_tradnl"/>
              </w:rPr>
              <w:t>4.1.2. Vista de dictado de informe</w:t>
            </w:r>
            <w:r w:rsidR="00A5216F">
              <w:rPr>
                <w:noProof/>
                <w:webHidden/>
              </w:rPr>
              <w:tab/>
            </w:r>
            <w:r w:rsidR="00A5216F">
              <w:rPr>
                <w:noProof/>
                <w:webHidden/>
              </w:rPr>
              <w:fldChar w:fldCharType="begin"/>
            </w:r>
            <w:r w:rsidR="00A5216F">
              <w:rPr>
                <w:noProof/>
                <w:webHidden/>
              </w:rPr>
              <w:instrText xml:space="preserve"> PAGEREF _Toc387825443 \h </w:instrText>
            </w:r>
            <w:r w:rsidR="00A5216F">
              <w:rPr>
                <w:noProof/>
                <w:webHidden/>
              </w:rPr>
            </w:r>
            <w:r w:rsidR="00A5216F">
              <w:rPr>
                <w:noProof/>
                <w:webHidden/>
              </w:rPr>
              <w:fldChar w:fldCharType="separate"/>
            </w:r>
            <w:r>
              <w:rPr>
                <w:noProof/>
                <w:webHidden/>
              </w:rPr>
              <w:t>5</w:t>
            </w:r>
            <w:r w:rsidR="00A5216F">
              <w:rPr>
                <w:noProof/>
                <w:webHidden/>
              </w:rPr>
              <w:fldChar w:fldCharType="end"/>
            </w:r>
          </w:hyperlink>
        </w:p>
        <w:p w14:paraId="05A72667" w14:textId="77777777" w:rsidR="00A5216F" w:rsidRDefault="00BC1788">
          <w:pPr>
            <w:pStyle w:val="TOC3"/>
            <w:tabs>
              <w:tab w:val="right" w:leader="dot" w:pos="8828"/>
            </w:tabs>
            <w:rPr>
              <w:rFonts w:eastAsiaTheme="minorEastAsia"/>
              <w:noProof/>
              <w:lang w:val="es-ES" w:eastAsia="es-ES"/>
            </w:rPr>
          </w:pPr>
          <w:hyperlink w:anchor="_Toc387825444" w:history="1">
            <w:r w:rsidR="00A5216F" w:rsidRPr="000F5E55">
              <w:rPr>
                <w:rStyle w:val="Hyperlink"/>
                <w:rFonts w:ascii="Arial" w:eastAsia="Times New Roman" w:hAnsi="Arial" w:cs="Arial"/>
                <w:noProof/>
                <w:lang w:val="es-ES_tradnl"/>
              </w:rPr>
              <w:t>4.1.3. Vista de etiquetado de informe</w:t>
            </w:r>
            <w:r w:rsidR="00A5216F">
              <w:rPr>
                <w:noProof/>
                <w:webHidden/>
              </w:rPr>
              <w:tab/>
            </w:r>
            <w:r w:rsidR="00A5216F">
              <w:rPr>
                <w:noProof/>
                <w:webHidden/>
              </w:rPr>
              <w:fldChar w:fldCharType="begin"/>
            </w:r>
            <w:r w:rsidR="00A5216F">
              <w:rPr>
                <w:noProof/>
                <w:webHidden/>
              </w:rPr>
              <w:instrText xml:space="preserve"> PAGEREF _Toc387825444 \h </w:instrText>
            </w:r>
            <w:r w:rsidR="00A5216F">
              <w:rPr>
                <w:noProof/>
                <w:webHidden/>
              </w:rPr>
            </w:r>
            <w:r w:rsidR="00A5216F">
              <w:rPr>
                <w:noProof/>
                <w:webHidden/>
              </w:rPr>
              <w:fldChar w:fldCharType="separate"/>
            </w:r>
            <w:r>
              <w:rPr>
                <w:noProof/>
                <w:webHidden/>
              </w:rPr>
              <w:t>6</w:t>
            </w:r>
            <w:r w:rsidR="00A5216F">
              <w:rPr>
                <w:noProof/>
                <w:webHidden/>
              </w:rPr>
              <w:fldChar w:fldCharType="end"/>
            </w:r>
          </w:hyperlink>
        </w:p>
        <w:p w14:paraId="7878E25B" w14:textId="77777777" w:rsidR="00A5216F" w:rsidRDefault="00BC1788">
          <w:pPr>
            <w:pStyle w:val="TOC3"/>
            <w:tabs>
              <w:tab w:val="right" w:leader="dot" w:pos="8828"/>
            </w:tabs>
            <w:rPr>
              <w:rFonts w:eastAsiaTheme="minorEastAsia"/>
              <w:noProof/>
              <w:lang w:val="es-ES" w:eastAsia="es-ES"/>
            </w:rPr>
          </w:pPr>
          <w:hyperlink w:anchor="_Toc387825445" w:history="1">
            <w:r w:rsidR="00A5216F" w:rsidRPr="000F5E55">
              <w:rPr>
                <w:rStyle w:val="Hyperlink"/>
                <w:rFonts w:ascii="Arial" w:eastAsia="Times New Roman" w:hAnsi="Arial" w:cs="Arial"/>
                <w:noProof/>
                <w:lang w:val="es-ES_tradnl"/>
              </w:rPr>
              <w:t>4.1.4. Vista de concepto</w:t>
            </w:r>
            <w:r w:rsidR="00A5216F">
              <w:rPr>
                <w:noProof/>
                <w:webHidden/>
              </w:rPr>
              <w:tab/>
            </w:r>
            <w:r w:rsidR="00A5216F">
              <w:rPr>
                <w:noProof/>
                <w:webHidden/>
              </w:rPr>
              <w:fldChar w:fldCharType="begin"/>
            </w:r>
            <w:r w:rsidR="00A5216F">
              <w:rPr>
                <w:noProof/>
                <w:webHidden/>
              </w:rPr>
              <w:instrText xml:space="preserve"> PAGEREF _Toc387825445 \h </w:instrText>
            </w:r>
            <w:r w:rsidR="00A5216F">
              <w:rPr>
                <w:noProof/>
                <w:webHidden/>
              </w:rPr>
            </w:r>
            <w:r w:rsidR="00A5216F">
              <w:rPr>
                <w:noProof/>
                <w:webHidden/>
              </w:rPr>
              <w:fldChar w:fldCharType="separate"/>
            </w:r>
            <w:r>
              <w:rPr>
                <w:noProof/>
                <w:webHidden/>
              </w:rPr>
              <w:t>6</w:t>
            </w:r>
            <w:r w:rsidR="00A5216F">
              <w:rPr>
                <w:noProof/>
                <w:webHidden/>
              </w:rPr>
              <w:fldChar w:fldCharType="end"/>
            </w:r>
          </w:hyperlink>
        </w:p>
        <w:p w14:paraId="5090ABF4" w14:textId="77777777" w:rsidR="00A5216F" w:rsidRDefault="00BC1788">
          <w:pPr>
            <w:pStyle w:val="TOC3"/>
            <w:tabs>
              <w:tab w:val="right" w:leader="dot" w:pos="8828"/>
            </w:tabs>
            <w:rPr>
              <w:rFonts w:eastAsiaTheme="minorEastAsia"/>
              <w:noProof/>
              <w:lang w:val="es-ES" w:eastAsia="es-ES"/>
            </w:rPr>
          </w:pPr>
          <w:hyperlink w:anchor="_Toc387825446" w:history="1">
            <w:r w:rsidR="00A5216F" w:rsidRPr="000F5E55">
              <w:rPr>
                <w:rStyle w:val="Hyperlink"/>
                <w:rFonts w:ascii="Arial" w:eastAsia="Times New Roman" w:hAnsi="Arial" w:cs="Arial"/>
                <w:noProof/>
                <w:lang w:val="es-ES_tradnl"/>
              </w:rPr>
              <w:t>4.1.5. Vista de informe</w:t>
            </w:r>
            <w:r w:rsidR="00A5216F">
              <w:rPr>
                <w:noProof/>
                <w:webHidden/>
              </w:rPr>
              <w:tab/>
            </w:r>
            <w:r w:rsidR="00A5216F">
              <w:rPr>
                <w:noProof/>
                <w:webHidden/>
              </w:rPr>
              <w:fldChar w:fldCharType="begin"/>
            </w:r>
            <w:r w:rsidR="00A5216F">
              <w:rPr>
                <w:noProof/>
                <w:webHidden/>
              </w:rPr>
              <w:instrText xml:space="preserve"> PAGEREF _Toc387825446 \h </w:instrText>
            </w:r>
            <w:r w:rsidR="00A5216F">
              <w:rPr>
                <w:noProof/>
                <w:webHidden/>
              </w:rPr>
            </w:r>
            <w:r w:rsidR="00A5216F">
              <w:rPr>
                <w:noProof/>
                <w:webHidden/>
              </w:rPr>
              <w:fldChar w:fldCharType="separate"/>
            </w:r>
            <w:r>
              <w:rPr>
                <w:noProof/>
                <w:webHidden/>
              </w:rPr>
              <w:t>6</w:t>
            </w:r>
            <w:r w:rsidR="00A5216F">
              <w:rPr>
                <w:noProof/>
                <w:webHidden/>
              </w:rPr>
              <w:fldChar w:fldCharType="end"/>
            </w:r>
          </w:hyperlink>
        </w:p>
        <w:p w14:paraId="592182E2" w14:textId="77777777" w:rsidR="00A5216F" w:rsidRDefault="00BC1788">
          <w:pPr>
            <w:pStyle w:val="TOC2"/>
            <w:tabs>
              <w:tab w:val="right" w:leader="dot" w:pos="8828"/>
            </w:tabs>
            <w:rPr>
              <w:rFonts w:eastAsiaTheme="minorEastAsia"/>
              <w:noProof/>
              <w:lang w:val="es-ES" w:eastAsia="es-ES"/>
            </w:rPr>
          </w:pPr>
          <w:hyperlink w:anchor="_Toc387825447" w:history="1">
            <w:r w:rsidR="00A5216F" w:rsidRPr="000F5E55">
              <w:rPr>
                <w:rStyle w:val="Hyperlink"/>
                <w:rFonts w:ascii="Arial" w:eastAsia="Times New Roman" w:hAnsi="Arial" w:cs="Arial"/>
                <w:i/>
                <w:iCs/>
                <w:noProof/>
                <w:lang w:val="es-ES_tradnl"/>
              </w:rPr>
              <w:t>4.2. Casos de Uso.</w:t>
            </w:r>
            <w:r w:rsidR="00A5216F">
              <w:rPr>
                <w:noProof/>
                <w:webHidden/>
              </w:rPr>
              <w:tab/>
            </w:r>
            <w:r w:rsidR="00A5216F">
              <w:rPr>
                <w:noProof/>
                <w:webHidden/>
              </w:rPr>
              <w:fldChar w:fldCharType="begin"/>
            </w:r>
            <w:r w:rsidR="00A5216F">
              <w:rPr>
                <w:noProof/>
                <w:webHidden/>
              </w:rPr>
              <w:instrText xml:space="preserve"> PAGEREF _Toc387825447 \h </w:instrText>
            </w:r>
            <w:r w:rsidR="00A5216F">
              <w:rPr>
                <w:noProof/>
                <w:webHidden/>
              </w:rPr>
            </w:r>
            <w:r w:rsidR="00A5216F">
              <w:rPr>
                <w:noProof/>
                <w:webHidden/>
              </w:rPr>
              <w:fldChar w:fldCharType="separate"/>
            </w:r>
            <w:r>
              <w:rPr>
                <w:noProof/>
                <w:webHidden/>
              </w:rPr>
              <w:t>6</w:t>
            </w:r>
            <w:r w:rsidR="00A5216F">
              <w:rPr>
                <w:noProof/>
                <w:webHidden/>
              </w:rPr>
              <w:fldChar w:fldCharType="end"/>
            </w:r>
          </w:hyperlink>
        </w:p>
        <w:p w14:paraId="75A710BC" w14:textId="77777777" w:rsidR="00A5216F" w:rsidRDefault="00BC1788">
          <w:pPr>
            <w:pStyle w:val="TOC2"/>
            <w:tabs>
              <w:tab w:val="right" w:leader="dot" w:pos="8828"/>
            </w:tabs>
            <w:rPr>
              <w:rFonts w:eastAsiaTheme="minorEastAsia"/>
              <w:noProof/>
              <w:lang w:val="es-ES" w:eastAsia="es-ES"/>
            </w:rPr>
          </w:pPr>
          <w:hyperlink w:anchor="_Toc387825448" w:history="1">
            <w:r w:rsidR="00A5216F" w:rsidRPr="000F5E55">
              <w:rPr>
                <w:rStyle w:val="Hyperlink"/>
                <w:rFonts w:ascii="Arial" w:eastAsia="Times New Roman" w:hAnsi="Arial" w:cs="Arial"/>
                <w:i/>
                <w:iCs/>
                <w:noProof/>
                <w:lang w:val="es-ES_tradnl"/>
              </w:rPr>
              <w:t>4.3. Secuencia de interfaz gráfica</w:t>
            </w:r>
            <w:r w:rsidR="00A5216F">
              <w:rPr>
                <w:noProof/>
                <w:webHidden/>
              </w:rPr>
              <w:tab/>
            </w:r>
            <w:r w:rsidR="00A5216F">
              <w:rPr>
                <w:noProof/>
                <w:webHidden/>
              </w:rPr>
              <w:fldChar w:fldCharType="begin"/>
            </w:r>
            <w:r w:rsidR="00A5216F">
              <w:rPr>
                <w:noProof/>
                <w:webHidden/>
              </w:rPr>
              <w:instrText xml:space="preserve"> PAGEREF _Toc387825448 \h </w:instrText>
            </w:r>
            <w:r w:rsidR="00A5216F">
              <w:rPr>
                <w:noProof/>
                <w:webHidden/>
              </w:rPr>
            </w:r>
            <w:r w:rsidR="00A5216F">
              <w:rPr>
                <w:noProof/>
                <w:webHidden/>
              </w:rPr>
              <w:fldChar w:fldCharType="separate"/>
            </w:r>
            <w:r>
              <w:rPr>
                <w:noProof/>
                <w:webHidden/>
              </w:rPr>
              <w:t>10</w:t>
            </w:r>
            <w:r w:rsidR="00A5216F">
              <w:rPr>
                <w:noProof/>
                <w:webHidden/>
              </w:rPr>
              <w:fldChar w:fldCharType="end"/>
            </w:r>
          </w:hyperlink>
        </w:p>
        <w:p w14:paraId="2539E712" w14:textId="77777777" w:rsidR="00A5216F" w:rsidRDefault="00BC1788">
          <w:pPr>
            <w:pStyle w:val="TOC1"/>
            <w:tabs>
              <w:tab w:val="right" w:leader="dot" w:pos="8828"/>
            </w:tabs>
            <w:rPr>
              <w:rFonts w:eastAsiaTheme="minorEastAsia"/>
              <w:noProof/>
              <w:lang w:val="es-ES" w:eastAsia="es-ES"/>
            </w:rPr>
          </w:pPr>
          <w:hyperlink w:anchor="_Toc387825449" w:history="1">
            <w:r w:rsidR="00A5216F" w:rsidRPr="000F5E55">
              <w:rPr>
                <w:rStyle w:val="Hyperlink"/>
                <w:rFonts w:ascii="Arial" w:eastAsia="Times New Roman" w:hAnsi="Arial" w:cs="Arial"/>
                <w:noProof/>
                <w:lang w:val="es-ES_tradnl"/>
              </w:rPr>
              <w:t>5. Selección de tecnologías</w:t>
            </w:r>
            <w:r w:rsidR="00A5216F">
              <w:rPr>
                <w:noProof/>
                <w:webHidden/>
              </w:rPr>
              <w:tab/>
            </w:r>
            <w:r w:rsidR="00A5216F">
              <w:rPr>
                <w:noProof/>
                <w:webHidden/>
              </w:rPr>
              <w:fldChar w:fldCharType="begin"/>
            </w:r>
            <w:r w:rsidR="00A5216F">
              <w:rPr>
                <w:noProof/>
                <w:webHidden/>
              </w:rPr>
              <w:instrText xml:space="preserve"> PAGEREF _Toc387825449 \h </w:instrText>
            </w:r>
            <w:r w:rsidR="00A5216F">
              <w:rPr>
                <w:noProof/>
                <w:webHidden/>
              </w:rPr>
            </w:r>
            <w:r w:rsidR="00A5216F">
              <w:rPr>
                <w:noProof/>
                <w:webHidden/>
              </w:rPr>
              <w:fldChar w:fldCharType="separate"/>
            </w:r>
            <w:r>
              <w:rPr>
                <w:noProof/>
                <w:webHidden/>
              </w:rPr>
              <w:t>12</w:t>
            </w:r>
            <w:r w:rsidR="00A5216F">
              <w:rPr>
                <w:noProof/>
                <w:webHidden/>
              </w:rPr>
              <w:fldChar w:fldCharType="end"/>
            </w:r>
          </w:hyperlink>
        </w:p>
        <w:p w14:paraId="3962713C" w14:textId="77777777" w:rsidR="00A5216F" w:rsidRDefault="00BC1788">
          <w:pPr>
            <w:pStyle w:val="TOC2"/>
            <w:tabs>
              <w:tab w:val="right" w:leader="dot" w:pos="8828"/>
            </w:tabs>
            <w:rPr>
              <w:rFonts w:eastAsiaTheme="minorEastAsia"/>
              <w:noProof/>
              <w:lang w:val="es-ES" w:eastAsia="es-ES"/>
            </w:rPr>
          </w:pPr>
          <w:hyperlink w:anchor="_Toc387825450" w:history="1">
            <w:r w:rsidR="00A5216F" w:rsidRPr="000F5E55">
              <w:rPr>
                <w:rStyle w:val="Hyperlink"/>
                <w:rFonts w:ascii="Arial" w:eastAsia="Times New Roman" w:hAnsi="Arial" w:cs="Arial"/>
                <w:i/>
                <w:iCs/>
                <w:noProof/>
                <w:lang w:val="es-ES_tradnl"/>
              </w:rPr>
              <w:t>5.1. Web o Escritorio</w:t>
            </w:r>
            <w:r w:rsidR="00A5216F">
              <w:rPr>
                <w:noProof/>
                <w:webHidden/>
              </w:rPr>
              <w:tab/>
            </w:r>
            <w:r w:rsidR="00A5216F">
              <w:rPr>
                <w:noProof/>
                <w:webHidden/>
              </w:rPr>
              <w:fldChar w:fldCharType="begin"/>
            </w:r>
            <w:r w:rsidR="00A5216F">
              <w:rPr>
                <w:noProof/>
                <w:webHidden/>
              </w:rPr>
              <w:instrText xml:space="preserve"> PAGEREF _Toc387825450 \h </w:instrText>
            </w:r>
            <w:r w:rsidR="00A5216F">
              <w:rPr>
                <w:noProof/>
                <w:webHidden/>
              </w:rPr>
            </w:r>
            <w:r w:rsidR="00A5216F">
              <w:rPr>
                <w:noProof/>
                <w:webHidden/>
              </w:rPr>
              <w:fldChar w:fldCharType="separate"/>
            </w:r>
            <w:r>
              <w:rPr>
                <w:noProof/>
                <w:webHidden/>
              </w:rPr>
              <w:t>12</w:t>
            </w:r>
            <w:r w:rsidR="00A5216F">
              <w:rPr>
                <w:noProof/>
                <w:webHidden/>
              </w:rPr>
              <w:fldChar w:fldCharType="end"/>
            </w:r>
          </w:hyperlink>
        </w:p>
        <w:p w14:paraId="109EE085" w14:textId="77777777" w:rsidR="00A5216F" w:rsidRDefault="00BC1788">
          <w:pPr>
            <w:pStyle w:val="TOC2"/>
            <w:tabs>
              <w:tab w:val="right" w:leader="dot" w:pos="8828"/>
            </w:tabs>
            <w:rPr>
              <w:rFonts w:eastAsiaTheme="minorEastAsia"/>
              <w:noProof/>
              <w:lang w:val="es-ES" w:eastAsia="es-ES"/>
            </w:rPr>
          </w:pPr>
          <w:hyperlink w:anchor="_Toc387825451" w:history="1">
            <w:r w:rsidR="00A5216F" w:rsidRPr="000F5E55">
              <w:rPr>
                <w:rStyle w:val="Hyperlink"/>
                <w:rFonts w:ascii="Arial" w:eastAsia="Times New Roman" w:hAnsi="Arial" w:cs="Arial"/>
                <w:i/>
                <w:iCs/>
                <w:noProof/>
                <w:lang w:val="es-ES_tradnl"/>
              </w:rPr>
              <w:t>5.2. Discusión de tecnologías de escritorio.</w:t>
            </w:r>
            <w:r w:rsidR="00A5216F">
              <w:rPr>
                <w:noProof/>
                <w:webHidden/>
              </w:rPr>
              <w:tab/>
            </w:r>
            <w:r w:rsidR="00A5216F">
              <w:rPr>
                <w:noProof/>
                <w:webHidden/>
              </w:rPr>
              <w:fldChar w:fldCharType="begin"/>
            </w:r>
            <w:r w:rsidR="00A5216F">
              <w:rPr>
                <w:noProof/>
                <w:webHidden/>
              </w:rPr>
              <w:instrText xml:space="preserve"> PAGEREF _Toc387825451 \h </w:instrText>
            </w:r>
            <w:r w:rsidR="00A5216F">
              <w:rPr>
                <w:noProof/>
                <w:webHidden/>
              </w:rPr>
            </w:r>
            <w:r w:rsidR="00A5216F">
              <w:rPr>
                <w:noProof/>
                <w:webHidden/>
              </w:rPr>
              <w:fldChar w:fldCharType="separate"/>
            </w:r>
            <w:r>
              <w:rPr>
                <w:noProof/>
                <w:webHidden/>
              </w:rPr>
              <w:t>13</w:t>
            </w:r>
            <w:r w:rsidR="00A5216F">
              <w:rPr>
                <w:noProof/>
                <w:webHidden/>
              </w:rPr>
              <w:fldChar w:fldCharType="end"/>
            </w:r>
          </w:hyperlink>
        </w:p>
        <w:p w14:paraId="3A17FA00" w14:textId="77777777" w:rsidR="00A5216F" w:rsidRDefault="00BC1788">
          <w:pPr>
            <w:pStyle w:val="TOC1"/>
            <w:tabs>
              <w:tab w:val="right" w:leader="dot" w:pos="8828"/>
            </w:tabs>
            <w:rPr>
              <w:rFonts w:eastAsiaTheme="minorEastAsia"/>
              <w:noProof/>
              <w:lang w:val="es-ES" w:eastAsia="es-ES"/>
            </w:rPr>
          </w:pPr>
          <w:hyperlink w:anchor="_Toc387825452" w:history="1">
            <w:r w:rsidR="00A5216F" w:rsidRPr="000F5E55">
              <w:rPr>
                <w:rStyle w:val="Hyperlink"/>
                <w:rFonts w:ascii="Arial" w:eastAsia="Times New Roman" w:hAnsi="Arial" w:cs="Arial"/>
                <w:noProof/>
                <w:lang w:val="es-ES_tradnl"/>
              </w:rPr>
              <w:t>6. Arquitectura del Subsistema.</w:t>
            </w:r>
            <w:r w:rsidR="00A5216F">
              <w:rPr>
                <w:noProof/>
                <w:webHidden/>
              </w:rPr>
              <w:tab/>
            </w:r>
            <w:r w:rsidR="00A5216F">
              <w:rPr>
                <w:noProof/>
                <w:webHidden/>
              </w:rPr>
              <w:fldChar w:fldCharType="begin"/>
            </w:r>
            <w:r w:rsidR="00A5216F">
              <w:rPr>
                <w:noProof/>
                <w:webHidden/>
              </w:rPr>
              <w:instrText xml:space="preserve"> PAGEREF _Toc387825452 \h </w:instrText>
            </w:r>
            <w:r w:rsidR="00A5216F">
              <w:rPr>
                <w:noProof/>
                <w:webHidden/>
              </w:rPr>
            </w:r>
            <w:r w:rsidR="00A5216F">
              <w:rPr>
                <w:noProof/>
                <w:webHidden/>
              </w:rPr>
              <w:fldChar w:fldCharType="separate"/>
            </w:r>
            <w:r>
              <w:rPr>
                <w:noProof/>
                <w:webHidden/>
              </w:rPr>
              <w:t>13</w:t>
            </w:r>
            <w:r w:rsidR="00A5216F">
              <w:rPr>
                <w:noProof/>
                <w:webHidden/>
              </w:rPr>
              <w:fldChar w:fldCharType="end"/>
            </w:r>
          </w:hyperlink>
        </w:p>
        <w:p w14:paraId="44DEA7DE" w14:textId="77777777" w:rsidR="00A5216F" w:rsidRDefault="00BC1788">
          <w:pPr>
            <w:pStyle w:val="TOC1"/>
            <w:tabs>
              <w:tab w:val="right" w:leader="dot" w:pos="8828"/>
            </w:tabs>
            <w:rPr>
              <w:rFonts w:eastAsiaTheme="minorEastAsia"/>
              <w:noProof/>
              <w:lang w:val="es-ES" w:eastAsia="es-ES"/>
            </w:rPr>
          </w:pPr>
          <w:hyperlink w:anchor="_Toc387825453" w:history="1">
            <w:r w:rsidR="00A5216F" w:rsidRPr="000F5E55">
              <w:rPr>
                <w:rStyle w:val="Hyperlink"/>
                <w:noProof/>
                <w:lang w:val="es-ES_tradnl"/>
              </w:rPr>
              <w:t>7. Orientación de Desarrollo</w:t>
            </w:r>
            <w:r w:rsidR="00A5216F">
              <w:rPr>
                <w:noProof/>
                <w:webHidden/>
              </w:rPr>
              <w:tab/>
            </w:r>
            <w:r w:rsidR="00A5216F">
              <w:rPr>
                <w:noProof/>
                <w:webHidden/>
              </w:rPr>
              <w:fldChar w:fldCharType="begin"/>
            </w:r>
            <w:r w:rsidR="00A5216F">
              <w:rPr>
                <w:noProof/>
                <w:webHidden/>
              </w:rPr>
              <w:instrText xml:space="preserve"> PAGEREF _Toc387825453 \h </w:instrText>
            </w:r>
            <w:r w:rsidR="00A5216F">
              <w:rPr>
                <w:noProof/>
                <w:webHidden/>
              </w:rPr>
            </w:r>
            <w:r w:rsidR="00A5216F">
              <w:rPr>
                <w:noProof/>
                <w:webHidden/>
              </w:rPr>
              <w:fldChar w:fldCharType="separate"/>
            </w:r>
            <w:r>
              <w:rPr>
                <w:noProof/>
                <w:webHidden/>
              </w:rPr>
              <w:t>14</w:t>
            </w:r>
            <w:r w:rsidR="00A5216F">
              <w:rPr>
                <w:noProof/>
                <w:webHidden/>
              </w:rPr>
              <w:fldChar w:fldCharType="end"/>
            </w:r>
          </w:hyperlink>
        </w:p>
        <w:p w14:paraId="7A6079CE" w14:textId="2CDACFA2" w:rsidR="00A5216F" w:rsidRDefault="00A5216F">
          <w:r>
            <w:rPr>
              <w:b/>
              <w:bCs/>
              <w:noProof/>
            </w:rPr>
            <w:fldChar w:fldCharType="end"/>
          </w:r>
        </w:p>
      </w:sdtContent>
    </w:sdt>
    <w:p w14:paraId="51342942" w14:textId="77777777" w:rsidR="00A5216F" w:rsidRDefault="00A5216F">
      <w:pPr>
        <w:rPr>
          <w:rFonts w:asciiTheme="majorHAnsi" w:eastAsiaTheme="majorEastAsia" w:hAnsiTheme="majorHAnsi" w:cstheme="majorBidi"/>
          <w:b/>
          <w:bCs/>
          <w:color w:val="365F91" w:themeColor="accent1" w:themeShade="BF"/>
          <w:sz w:val="28"/>
          <w:szCs w:val="28"/>
          <w:lang w:val="es-ES_tradnl"/>
        </w:rPr>
      </w:pPr>
      <w:bookmarkStart w:id="1" w:name="_Toc387825437"/>
      <w:r>
        <w:rPr>
          <w:lang w:val="es-ES_tradnl"/>
        </w:rPr>
        <w:br w:type="page"/>
      </w:r>
    </w:p>
    <w:p w14:paraId="5EBF4176" w14:textId="261A1213" w:rsidR="00EA0E27" w:rsidRPr="00B4296B" w:rsidRDefault="00EA0E27" w:rsidP="00A5216F">
      <w:pPr>
        <w:pStyle w:val="Heading1"/>
        <w:rPr>
          <w:lang w:val="es-ES_tradnl"/>
        </w:rPr>
      </w:pPr>
      <w:r w:rsidRPr="00B4296B">
        <w:rPr>
          <w:lang w:val="es-ES_tradnl"/>
        </w:rPr>
        <w:lastRenderedPageBreak/>
        <w:t xml:space="preserve">1. </w:t>
      </w:r>
      <w:r w:rsidRPr="00A5216F">
        <w:rPr>
          <w:lang w:val="es-ES"/>
        </w:rPr>
        <w:t>Introducción</w:t>
      </w:r>
      <w:r w:rsidRPr="00B4296B">
        <w:rPr>
          <w:lang w:val="es-ES_tradnl"/>
        </w:rPr>
        <w:t>, alcance y discusión.</w:t>
      </w:r>
      <w:bookmarkEnd w:id="1"/>
    </w:p>
    <w:p w14:paraId="3DB1E822" w14:textId="77777777" w:rsidR="00F74269" w:rsidRPr="00B4296B" w:rsidRDefault="00F74269" w:rsidP="00F74269">
      <w:pPr>
        <w:rPr>
          <w:rFonts w:ascii="Times" w:hAnsi="Times"/>
          <w:sz w:val="20"/>
          <w:szCs w:val="20"/>
          <w:lang w:val="es-ES_tradnl"/>
        </w:rPr>
      </w:pPr>
      <w:r w:rsidRPr="00B4296B">
        <w:rPr>
          <w:lang w:val="es-ES_tradnl"/>
        </w:rPr>
        <w:t xml:space="preserve">El objetivo del CSIG es presentar al facultativo con una interfaz gráfica a las capacidades de los restantes subsistemas de SIGAIM. El CSIG deberá exponer estas funcionalidades al médico de la forma más intuitiva posible, abstrayendo la complejidad de la representación y análisis de datos. </w:t>
      </w:r>
    </w:p>
    <w:p w14:paraId="6D234820" w14:textId="77777777" w:rsidR="00F74269" w:rsidRPr="00B4296B" w:rsidRDefault="00F74269" w:rsidP="00F74269">
      <w:pPr>
        <w:rPr>
          <w:rFonts w:ascii="Times" w:hAnsi="Times"/>
          <w:sz w:val="20"/>
          <w:szCs w:val="20"/>
          <w:lang w:val="es-ES_tradnl"/>
        </w:rPr>
      </w:pPr>
      <w:r w:rsidRPr="00B4296B">
        <w:rPr>
          <w:lang w:val="es-ES_tradnl"/>
        </w:rPr>
        <w:t xml:space="preserve">El CSIG deberá permitir al facultativo: </w:t>
      </w:r>
    </w:p>
    <w:p w14:paraId="7D92E36A" w14:textId="77777777" w:rsidR="00F74269" w:rsidRPr="00B4296B" w:rsidRDefault="00F74269" w:rsidP="00F74269">
      <w:pPr>
        <w:pStyle w:val="ListParagraph"/>
        <w:numPr>
          <w:ilvl w:val="0"/>
          <w:numId w:val="19"/>
        </w:numPr>
        <w:rPr>
          <w:rFonts w:ascii="Times" w:hAnsi="Times"/>
          <w:sz w:val="20"/>
          <w:szCs w:val="20"/>
          <w:lang w:val="es-ES_tradnl"/>
        </w:rPr>
      </w:pPr>
      <w:r w:rsidRPr="00B4296B">
        <w:rPr>
          <w:lang w:val="es-ES_tradnl"/>
        </w:rPr>
        <w:t>Dictar un informe (posiblemente con pausas intermedias).</w:t>
      </w:r>
    </w:p>
    <w:p w14:paraId="072B5A03" w14:textId="77777777" w:rsidR="00F74269" w:rsidRPr="00B4296B" w:rsidRDefault="00F74269" w:rsidP="00F74269">
      <w:pPr>
        <w:pStyle w:val="ListParagraph"/>
        <w:numPr>
          <w:ilvl w:val="0"/>
          <w:numId w:val="19"/>
        </w:numPr>
        <w:rPr>
          <w:rFonts w:ascii="Times" w:hAnsi="Times"/>
          <w:sz w:val="20"/>
          <w:szCs w:val="20"/>
          <w:lang w:val="es-ES_tradnl"/>
        </w:rPr>
      </w:pPr>
      <w:r w:rsidRPr="00B4296B">
        <w:rPr>
          <w:lang w:val="es-ES_tradnl"/>
        </w:rPr>
        <w:t xml:space="preserve">Modificar el resultado de un dictado. </w:t>
      </w:r>
    </w:p>
    <w:p w14:paraId="2528EC59" w14:textId="77777777" w:rsidR="00F74269" w:rsidRPr="00B4296B" w:rsidRDefault="00F74269" w:rsidP="00F74269">
      <w:pPr>
        <w:pStyle w:val="ListParagraph"/>
        <w:numPr>
          <w:ilvl w:val="0"/>
          <w:numId w:val="19"/>
        </w:numPr>
        <w:rPr>
          <w:rFonts w:ascii="Times" w:hAnsi="Times"/>
          <w:sz w:val="20"/>
          <w:szCs w:val="20"/>
          <w:lang w:val="es-ES_tradnl"/>
        </w:rPr>
      </w:pPr>
      <w:r w:rsidRPr="00B4296B">
        <w:rPr>
          <w:lang w:val="es-ES_tradnl"/>
        </w:rPr>
        <w:t xml:space="preserve">Analizar automáticamente un informe ya dictado, identificando conceptos y arquetipos. </w:t>
      </w:r>
    </w:p>
    <w:p w14:paraId="2DFFE235" w14:textId="77777777" w:rsidR="00F74269" w:rsidRPr="00B4296B" w:rsidRDefault="00F74269" w:rsidP="00F74269">
      <w:pPr>
        <w:pStyle w:val="ListParagraph"/>
        <w:numPr>
          <w:ilvl w:val="0"/>
          <w:numId w:val="19"/>
        </w:numPr>
        <w:rPr>
          <w:rFonts w:ascii="Times" w:hAnsi="Times"/>
          <w:sz w:val="20"/>
          <w:szCs w:val="20"/>
          <w:lang w:val="es-ES_tradnl"/>
        </w:rPr>
      </w:pPr>
      <w:r w:rsidRPr="00B4296B">
        <w:rPr>
          <w:lang w:val="es-ES_tradnl"/>
        </w:rPr>
        <w:t>Realizar cambios en la información descubierta por el sistema.</w:t>
      </w:r>
    </w:p>
    <w:p w14:paraId="4C95D6DB" w14:textId="77777777" w:rsidR="00F74269" w:rsidRPr="00B4296B" w:rsidRDefault="00F74269" w:rsidP="00F74269">
      <w:pPr>
        <w:pStyle w:val="ListParagraph"/>
        <w:numPr>
          <w:ilvl w:val="0"/>
          <w:numId w:val="19"/>
        </w:numPr>
        <w:rPr>
          <w:rFonts w:ascii="Times" w:hAnsi="Times"/>
          <w:sz w:val="20"/>
          <w:szCs w:val="20"/>
          <w:lang w:val="es-ES_tradnl"/>
        </w:rPr>
      </w:pPr>
      <w:r w:rsidRPr="00B4296B">
        <w:rPr>
          <w:lang w:val="es-ES_tradnl"/>
        </w:rPr>
        <w:t xml:space="preserve">Versionar un informe, es decir, crear una revisión de un informe ya existente. </w:t>
      </w:r>
    </w:p>
    <w:p w14:paraId="2B6073F7" w14:textId="77777777" w:rsidR="00F74269" w:rsidRPr="00B4296B" w:rsidRDefault="00F74269" w:rsidP="00F74269">
      <w:pPr>
        <w:pStyle w:val="ListParagraph"/>
        <w:numPr>
          <w:ilvl w:val="0"/>
          <w:numId w:val="19"/>
        </w:numPr>
        <w:rPr>
          <w:rFonts w:ascii="Times" w:hAnsi="Times"/>
          <w:sz w:val="20"/>
          <w:szCs w:val="20"/>
          <w:lang w:val="es-ES_tradnl"/>
        </w:rPr>
      </w:pPr>
      <w:r w:rsidRPr="00B4296B">
        <w:rPr>
          <w:lang w:val="es-ES_tradnl"/>
        </w:rPr>
        <w:t xml:space="preserve">Ver e imprimir informes ya creados. </w:t>
      </w:r>
    </w:p>
    <w:p w14:paraId="2E4D8D7E" w14:textId="2D0AE199" w:rsidR="00F74269" w:rsidRPr="00B4296B" w:rsidRDefault="00F74269" w:rsidP="00F74269">
      <w:pPr>
        <w:rPr>
          <w:rFonts w:ascii="Times" w:hAnsi="Times"/>
          <w:sz w:val="20"/>
          <w:szCs w:val="20"/>
          <w:lang w:val="es-ES_tradnl"/>
        </w:rPr>
      </w:pPr>
      <w:r w:rsidRPr="00B4296B">
        <w:rPr>
          <w:lang w:val="es-ES_tradnl"/>
        </w:rPr>
        <w:t>El análisis, diseño e implementación del CSIG se realizará según las siguientes directrices, en orden de prioridad:</w:t>
      </w:r>
    </w:p>
    <w:p w14:paraId="7039EE8A" w14:textId="77777777" w:rsidR="00F74269" w:rsidRPr="00B4296B" w:rsidRDefault="00F74269" w:rsidP="00F74269">
      <w:pPr>
        <w:pStyle w:val="ListParagraph"/>
        <w:numPr>
          <w:ilvl w:val="0"/>
          <w:numId w:val="20"/>
        </w:numPr>
        <w:rPr>
          <w:rFonts w:ascii="Times" w:hAnsi="Times"/>
          <w:sz w:val="20"/>
          <w:szCs w:val="20"/>
          <w:lang w:val="es-ES_tradnl"/>
        </w:rPr>
      </w:pPr>
      <w:r w:rsidRPr="00B4296B">
        <w:rPr>
          <w:lang w:val="es-ES_tradnl"/>
        </w:rPr>
        <w:t>Seguridad en la transmisión y tratamiento de datos.</w:t>
      </w:r>
    </w:p>
    <w:p w14:paraId="7981272E" w14:textId="77777777" w:rsidR="00F74269" w:rsidRPr="00B4296B" w:rsidRDefault="00F74269" w:rsidP="00F74269">
      <w:pPr>
        <w:pStyle w:val="ListParagraph"/>
        <w:numPr>
          <w:ilvl w:val="0"/>
          <w:numId w:val="20"/>
        </w:numPr>
        <w:rPr>
          <w:rFonts w:ascii="Times" w:hAnsi="Times"/>
          <w:sz w:val="20"/>
          <w:szCs w:val="20"/>
          <w:lang w:val="es-ES_tradnl"/>
        </w:rPr>
      </w:pPr>
      <w:r w:rsidRPr="00B4296B">
        <w:rPr>
          <w:lang w:val="es-ES_tradnl"/>
        </w:rPr>
        <w:t>Usabilidad de la interfaz gráfica, que se medirá en función del feedback proporcionado por los facultativos involucrados en el proyecto.</w:t>
      </w:r>
    </w:p>
    <w:p w14:paraId="6AC90413" w14:textId="77777777" w:rsidR="00F74269" w:rsidRPr="00B4296B" w:rsidRDefault="00F74269" w:rsidP="00F74269">
      <w:pPr>
        <w:pStyle w:val="ListParagraph"/>
        <w:numPr>
          <w:ilvl w:val="0"/>
          <w:numId w:val="20"/>
        </w:numPr>
        <w:rPr>
          <w:rFonts w:ascii="Times" w:hAnsi="Times"/>
          <w:sz w:val="20"/>
          <w:szCs w:val="20"/>
          <w:lang w:val="es-ES_tradnl"/>
        </w:rPr>
      </w:pPr>
      <w:r w:rsidRPr="00B4296B">
        <w:rPr>
          <w:lang w:val="es-ES_tradnl"/>
        </w:rPr>
        <w:t>Evitar la pérdida de datos en el caso de posibles pérdidas de conexión con el SIIE.</w:t>
      </w:r>
    </w:p>
    <w:p w14:paraId="3CAE2A30" w14:textId="77777777" w:rsidR="00F74269" w:rsidRPr="00B4296B" w:rsidRDefault="00F74269" w:rsidP="00F74269">
      <w:pPr>
        <w:pStyle w:val="ListParagraph"/>
        <w:numPr>
          <w:ilvl w:val="0"/>
          <w:numId w:val="20"/>
        </w:numPr>
        <w:rPr>
          <w:rFonts w:ascii="Times" w:hAnsi="Times"/>
          <w:sz w:val="20"/>
          <w:szCs w:val="20"/>
          <w:lang w:val="es-ES_tradnl"/>
        </w:rPr>
      </w:pPr>
      <w:r w:rsidRPr="00B4296B">
        <w:rPr>
          <w:lang w:val="es-ES_tradnl"/>
        </w:rPr>
        <w:t>Minimizar la carga del equipo cliente.</w:t>
      </w:r>
    </w:p>
    <w:p w14:paraId="009552D3" w14:textId="77777777" w:rsidR="00F74269" w:rsidRPr="00B4296B" w:rsidRDefault="00F74269" w:rsidP="00F74269">
      <w:pPr>
        <w:pStyle w:val="ListParagraph"/>
        <w:numPr>
          <w:ilvl w:val="0"/>
          <w:numId w:val="20"/>
        </w:numPr>
        <w:rPr>
          <w:rFonts w:ascii="Times" w:hAnsi="Times"/>
          <w:sz w:val="20"/>
          <w:szCs w:val="20"/>
          <w:lang w:val="es-ES_tradnl"/>
        </w:rPr>
      </w:pPr>
      <w:r w:rsidRPr="00B4296B">
        <w:rPr>
          <w:lang w:val="es-ES_tradnl"/>
        </w:rPr>
        <w:t>Tiempo de respuesta de cada uno de los casos de uso.</w:t>
      </w:r>
    </w:p>
    <w:p w14:paraId="10D568BD" w14:textId="77777777" w:rsidR="00F74269" w:rsidRPr="00B4296B" w:rsidRDefault="00F74269" w:rsidP="00A5216F">
      <w:pPr>
        <w:pStyle w:val="Heading1"/>
        <w:rPr>
          <w:lang w:val="es-ES_tradnl"/>
        </w:rPr>
      </w:pPr>
      <w:bookmarkStart w:id="2" w:name="_Toc387825438"/>
      <w:r w:rsidRPr="00B4296B">
        <w:rPr>
          <w:lang w:val="es-ES_tradnl"/>
        </w:rPr>
        <w:t>2. Requisitos de Negocio</w:t>
      </w:r>
      <w:bookmarkEnd w:id="2"/>
    </w:p>
    <w:p w14:paraId="6D9B61BA" w14:textId="35ACF096" w:rsidR="00F74269" w:rsidRPr="00B4296B" w:rsidRDefault="00F74269" w:rsidP="00F74269">
      <w:pPr>
        <w:pStyle w:val="NoSpacing"/>
        <w:rPr>
          <w:rFonts w:ascii="Times" w:hAnsi="Times"/>
          <w:sz w:val="20"/>
          <w:szCs w:val="20"/>
          <w:lang w:val="es-ES_tradnl"/>
        </w:rPr>
      </w:pPr>
      <w:r w:rsidRPr="00B4296B">
        <w:rPr>
          <w:lang w:val="es-ES_tradnl"/>
        </w:rPr>
        <w:t>Los requisitos de negocio se especifican asumiendo la implementación de un mecanismo para limitar el acceso a datos dependiendo del usuario identificado en el sistema.</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80" w:type="dxa"/>
          <w:left w:w="80" w:type="dxa"/>
          <w:bottom w:w="80" w:type="dxa"/>
          <w:right w:w="80" w:type="dxa"/>
        </w:tblCellMar>
        <w:tblLook w:val="04A0" w:firstRow="1" w:lastRow="0" w:firstColumn="1" w:lastColumn="0" w:noHBand="0" w:noVBand="1"/>
      </w:tblPr>
      <w:tblGrid>
        <w:gridCol w:w="2257"/>
        <w:gridCol w:w="2257"/>
        <w:gridCol w:w="2257"/>
        <w:gridCol w:w="2257"/>
      </w:tblGrid>
      <w:tr w:rsidR="00F74269" w:rsidRPr="00B4296B" w14:paraId="5FA431CC" w14:textId="77777777" w:rsidTr="00F74269">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14:paraId="7D01216A" w14:textId="77777777" w:rsidR="00F74269" w:rsidRPr="00B4296B" w:rsidRDefault="00F74269" w:rsidP="00F74269">
            <w:pPr>
              <w:pStyle w:val="NoSpacing"/>
              <w:rPr>
                <w:rFonts w:ascii="Times" w:hAnsi="Times" w:cs="Times New Roman"/>
                <w:lang w:val="es-ES_tradnl"/>
              </w:rPr>
            </w:pPr>
            <w:r w:rsidRPr="00A5216F">
              <w:rPr>
                <w:rFonts w:cs="Times New Roman"/>
                <w:color w:val="FF0000"/>
                <w:lang w:val="es-ES_tradnl"/>
              </w:rPr>
              <w:t xml:space="preserve">ID: </w:t>
            </w:r>
          </w:p>
        </w:tc>
        <w:tc>
          <w:tcPr>
            <w:tcW w:w="2500" w:type="pct"/>
            <w:gridSpan w:val="2"/>
            <w:tcBorders>
              <w:top w:val="outset" w:sz="6" w:space="0" w:color="000000"/>
              <w:left w:val="outset" w:sz="6" w:space="0" w:color="000000"/>
              <w:bottom w:val="outset" w:sz="6" w:space="0" w:color="000000"/>
              <w:right w:val="outset" w:sz="6" w:space="0" w:color="000000"/>
            </w:tcBorders>
            <w:hideMark/>
          </w:tcPr>
          <w:p w14:paraId="2F6BE1A9" w14:textId="77777777" w:rsidR="00F74269" w:rsidRPr="00B4296B" w:rsidRDefault="00F74269" w:rsidP="00F74269">
            <w:pPr>
              <w:pStyle w:val="NoSpacing"/>
              <w:rPr>
                <w:rFonts w:ascii="Times" w:hAnsi="Times" w:cs="Times New Roman"/>
                <w:lang w:val="es-ES_tradnl"/>
              </w:rPr>
            </w:pPr>
            <w:r w:rsidRPr="00B4296B">
              <w:rPr>
                <w:rFonts w:cs="Times New Roman"/>
                <w:lang w:val="es-ES_tradnl"/>
              </w:rPr>
              <w:t>Nombre: Listado de Informes</w:t>
            </w:r>
          </w:p>
        </w:tc>
        <w:tc>
          <w:tcPr>
            <w:tcW w:w="1250" w:type="pct"/>
            <w:tcBorders>
              <w:top w:val="outset" w:sz="6" w:space="0" w:color="000000"/>
              <w:left w:val="outset" w:sz="6" w:space="0" w:color="000000"/>
              <w:bottom w:val="outset" w:sz="6" w:space="0" w:color="000000"/>
              <w:right w:val="outset" w:sz="6" w:space="0" w:color="000000"/>
            </w:tcBorders>
            <w:hideMark/>
          </w:tcPr>
          <w:p w14:paraId="58BCD780" w14:textId="77777777" w:rsidR="00F74269" w:rsidRPr="00B4296B" w:rsidRDefault="00F74269" w:rsidP="00F74269">
            <w:pPr>
              <w:pStyle w:val="NoSpacing"/>
              <w:rPr>
                <w:rFonts w:ascii="Times" w:hAnsi="Times" w:cs="Times New Roman"/>
                <w:lang w:val="es-ES_tradnl"/>
              </w:rPr>
            </w:pPr>
            <w:r w:rsidRPr="00B4296B">
              <w:rPr>
                <w:rFonts w:cs="Times New Roman"/>
                <w:lang w:val="es-ES_tradnl"/>
              </w:rPr>
              <w:t>Realiza: -</w:t>
            </w:r>
          </w:p>
        </w:tc>
      </w:tr>
      <w:tr w:rsidR="00F74269" w:rsidRPr="00A5216F" w14:paraId="4FCA5C14" w14:textId="77777777" w:rsidTr="00F74269">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hideMark/>
          </w:tcPr>
          <w:p w14:paraId="39175951" w14:textId="77777777" w:rsidR="00F74269" w:rsidRPr="00B4296B" w:rsidRDefault="00F74269" w:rsidP="00F74269">
            <w:pPr>
              <w:pStyle w:val="NoSpacing"/>
              <w:rPr>
                <w:rFonts w:ascii="Times" w:hAnsi="Times" w:cs="Times New Roman"/>
                <w:lang w:val="es-ES_tradnl"/>
              </w:rPr>
            </w:pPr>
            <w:r w:rsidRPr="00B4296B">
              <w:rPr>
                <w:rFonts w:cs="Times New Roman"/>
                <w:color w:val="000000"/>
                <w:lang w:val="es-ES_tradnl"/>
              </w:rPr>
              <w:t>El CSIG permitirá listar todos los informes disponibles en el sistema, mostrando para cada uno la fecha de creación, fecha de última versión, paciente, facultativo y centro de salud.</w:t>
            </w:r>
          </w:p>
        </w:tc>
      </w:tr>
      <w:tr w:rsidR="00F74269" w:rsidRPr="00B4296B" w14:paraId="237F017E" w14:textId="77777777" w:rsidTr="00F74269">
        <w:trPr>
          <w:tblCellSpacing w:w="0" w:type="dxa"/>
        </w:trPr>
        <w:tc>
          <w:tcPr>
            <w:tcW w:w="2500" w:type="pct"/>
            <w:gridSpan w:val="2"/>
            <w:tcBorders>
              <w:top w:val="outset" w:sz="6" w:space="0" w:color="000000"/>
              <w:left w:val="outset" w:sz="6" w:space="0" w:color="000000"/>
              <w:bottom w:val="outset" w:sz="6" w:space="0" w:color="000000"/>
              <w:right w:val="outset" w:sz="6" w:space="0" w:color="000000"/>
            </w:tcBorders>
            <w:hideMark/>
          </w:tcPr>
          <w:p w14:paraId="213B5B6F" w14:textId="77777777" w:rsidR="00F74269" w:rsidRPr="00B4296B" w:rsidRDefault="00F74269" w:rsidP="00F74269">
            <w:pPr>
              <w:pStyle w:val="NoSpacing"/>
              <w:rPr>
                <w:rFonts w:ascii="Times" w:hAnsi="Times" w:cs="Times New Roman"/>
                <w:lang w:val="es-ES_tradnl"/>
              </w:rPr>
            </w:pPr>
            <w:r w:rsidRPr="00B4296B">
              <w:rPr>
                <w:rFonts w:cs="Times New Roman"/>
                <w:lang w:val="es-ES_tradnl"/>
              </w:rPr>
              <w:t xml:space="preserve">Dependencias: - </w:t>
            </w:r>
          </w:p>
        </w:tc>
        <w:tc>
          <w:tcPr>
            <w:tcW w:w="2500" w:type="pct"/>
            <w:gridSpan w:val="2"/>
            <w:tcBorders>
              <w:top w:val="outset" w:sz="6" w:space="0" w:color="000000"/>
              <w:left w:val="outset" w:sz="6" w:space="0" w:color="000000"/>
              <w:bottom w:val="outset" w:sz="6" w:space="0" w:color="000000"/>
              <w:right w:val="outset" w:sz="6" w:space="0" w:color="000000"/>
            </w:tcBorders>
            <w:hideMark/>
          </w:tcPr>
          <w:p w14:paraId="7D2F87F0" w14:textId="77777777" w:rsidR="00F74269" w:rsidRPr="00B4296B" w:rsidRDefault="00F74269" w:rsidP="00F74269">
            <w:pPr>
              <w:pStyle w:val="NoSpacing"/>
              <w:rPr>
                <w:rFonts w:ascii="Times" w:hAnsi="Times" w:cs="Times New Roman"/>
                <w:lang w:val="es-ES_tradnl"/>
              </w:rPr>
            </w:pPr>
            <w:r w:rsidRPr="00B4296B">
              <w:rPr>
                <w:rFonts w:cs="Times New Roman"/>
                <w:lang w:val="es-ES_tradnl"/>
              </w:rPr>
              <w:t>Versión: 1</w:t>
            </w:r>
          </w:p>
        </w:tc>
      </w:tr>
    </w:tbl>
    <w:p w14:paraId="5A6909A0" w14:textId="77777777" w:rsidR="00F74269" w:rsidRPr="00B4296B" w:rsidRDefault="00F74269" w:rsidP="00F74269">
      <w:pPr>
        <w:pStyle w:val="NoSpacing"/>
        <w:rPr>
          <w:rFonts w:cs="Times New Roman"/>
          <w:lang w:val="es-ES_tradnl"/>
        </w:rPr>
      </w:pPr>
    </w:p>
    <w:p w14:paraId="0AA32A93" w14:textId="77777777" w:rsidR="00F74269" w:rsidRPr="00B4296B" w:rsidRDefault="00F74269" w:rsidP="00F74269">
      <w:pPr>
        <w:pStyle w:val="NoSpacing"/>
        <w:rPr>
          <w:lang w:val="es-ES_tradnl"/>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80" w:type="dxa"/>
          <w:left w:w="80" w:type="dxa"/>
          <w:bottom w:w="80" w:type="dxa"/>
          <w:right w:w="80" w:type="dxa"/>
        </w:tblCellMar>
        <w:tblLook w:val="04A0" w:firstRow="1" w:lastRow="0" w:firstColumn="1" w:lastColumn="0" w:noHBand="0" w:noVBand="1"/>
      </w:tblPr>
      <w:tblGrid>
        <w:gridCol w:w="2257"/>
        <w:gridCol w:w="2257"/>
        <w:gridCol w:w="2257"/>
        <w:gridCol w:w="2257"/>
      </w:tblGrid>
      <w:tr w:rsidR="00F74269" w:rsidRPr="00B4296B" w14:paraId="468CC510" w14:textId="77777777" w:rsidTr="00F74269">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14:paraId="30A50F03" w14:textId="77777777" w:rsidR="00F74269" w:rsidRPr="00B4296B" w:rsidRDefault="00F74269" w:rsidP="00F74269">
            <w:pPr>
              <w:pStyle w:val="NoSpacing"/>
              <w:rPr>
                <w:rFonts w:ascii="Times" w:hAnsi="Times" w:cs="Times New Roman"/>
                <w:lang w:val="es-ES_tradnl"/>
              </w:rPr>
            </w:pPr>
            <w:r w:rsidRPr="00B4296B">
              <w:rPr>
                <w:rFonts w:cs="Times New Roman"/>
                <w:lang w:val="es-ES_tradnl"/>
              </w:rPr>
              <w:t>ID: SIIE-BR-001</w:t>
            </w:r>
          </w:p>
        </w:tc>
        <w:tc>
          <w:tcPr>
            <w:tcW w:w="2500" w:type="pct"/>
            <w:gridSpan w:val="2"/>
            <w:tcBorders>
              <w:top w:val="outset" w:sz="6" w:space="0" w:color="000000"/>
              <w:left w:val="outset" w:sz="6" w:space="0" w:color="000000"/>
              <w:bottom w:val="outset" w:sz="6" w:space="0" w:color="000000"/>
              <w:right w:val="outset" w:sz="6" w:space="0" w:color="000000"/>
            </w:tcBorders>
            <w:hideMark/>
          </w:tcPr>
          <w:p w14:paraId="473DB61D" w14:textId="77777777" w:rsidR="00F74269" w:rsidRPr="00B4296B" w:rsidRDefault="00F74269" w:rsidP="00F74269">
            <w:pPr>
              <w:pStyle w:val="NoSpacing"/>
              <w:rPr>
                <w:rFonts w:ascii="Times" w:hAnsi="Times" w:cs="Times New Roman"/>
                <w:lang w:val="es-ES_tradnl"/>
              </w:rPr>
            </w:pPr>
            <w:r w:rsidRPr="00B4296B">
              <w:rPr>
                <w:rFonts w:cs="Times New Roman"/>
                <w:lang w:val="es-ES_tradnl"/>
              </w:rPr>
              <w:t>Nombre: Filtrado de informes</w:t>
            </w:r>
          </w:p>
        </w:tc>
        <w:tc>
          <w:tcPr>
            <w:tcW w:w="1250" w:type="pct"/>
            <w:tcBorders>
              <w:top w:val="outset" w:sz="6" w:space="0" w:color="000000"/>
              <w:left w:val="outset" w:sz="6" w:space="0" w:color="000000"/>
              <w:bottom w:val="outset" w:sz="6" w:space="0" w:color="000000"/>
              <w:right w:val="outset" w:sz="6" w:space="0" w:color="000000"/>
            </w:tcBorders>
            <w:hideMark/>
          </w:tcPr>
          <w:p w14:paraId="25805014" w14:textId="77777777" w:rsidR="00F74269" w:rsidRPr="00B4296B" w:rsidRDefault="00F74269" w:rsidP="00F74269">
            <w:pPr>
              <w:pStyle w:val="NoSpacing"/>
              <w:rPr>
                <w:rFonts w:ascii="Times" w:hAnsi="Times" w:cs="Times New Roman"/>
                <w:lang w:val="es-ES_tradnl"/>
              </w:rPr>
            </w:pPr>
            <w:r w:rsidRPr="00B4296B">
              <w:rPr>
                <w:rFonts w:cs="Times New Roman"/>
                <w:lang w:val="es-ES_tradnl"/>
              </w:rPr>
              <w:t>Realiza: -</w:t>
            </w:r>
          </w:p>
        </w:tc>
      </w:tr>
      <w:tr w:rsidR="00F74269" w:rsidRPr="00A5216F" w14:paraId="02688CAB" w14:textId="77777777" w:rsidTr="00F74269">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hideMark/>
          </w:tcPr>
          <w:p w14:paraId="2170E0B0" w14:textId="659A6C0B" w:rsidR="00F74269" w:rsidRPr="00B4296B" w:rsidRDefault="00F74269" w:rsidP="00824B42">
            <w:pPr>
              <w:pStyle w:val="NoSpacing"/>
              <w:rPr>
                <w:rFonts w:ascii="Times" w:hAnsi="Times" w:cs="Times New Roman"/>
                <w:lang w:val="es-ES_tradnl"/>
              </w:rPr>
            </w:pPr>
            <w:r w:rsidRPr="00B4296B">
              <w:rPr>
                <w:rFonts w:cs="Times New Roman"/>
                <w:color w:val="000000"/>
                <w:lang w:val="es-ES_tradnl"/>
              </w:rPr>
              <w:t>El CSIG permitirá filtrar y ordenar los informes disponibles del sistema por fecha de creación, fecha de última modificación, paciente, facultativo, centro de salud y estado del informe (</w:t>
            </w:r>
            <w:r w:rsidR="00824B42">
              <w:rPr>
                <w:rFonts w:cs="Times New Roman"/>
                <w:color w:val="000000"/>
                <w:lang w:val="es-ES_tradnl"/>
              </w:rPr>
              <w:t>ver entregables generales</w:t>
            </w:r>
            <w:r w:rsidRPr="00B4296B">
              <w:rPr>
                <w:rFonts w:cs="Times New Roman"/>
                <w:color w:val="000000"/>
                <w:lang w:val="es-ES_tradnl"/>
              </w:rPr>
              <w:t>)</w:t>
            </w:r>
          </w:p>
        </w:tc>
      </w:tr>
      <w:tr w:rsidR="00F74269" w:rsidRPr="00B4296B" w14:paraId="6C35F814" w14:textId="77777777" w:rsidTr="00F74269">
        <w:trPr>
          <w:tblCellSpacing w:w="0" w:type="dxa"/>
        </w:trPr>
        <w:tc>
          <w:tcPr>
            <w:tcW w:w="2500" w:type="pct"/>
            <w:gridSpan w:val="2"/>
            <w:tcBorders>
              <w:top w:val="outset" w:sz="6" w:space="0" w:color="000000"/>
              <w:left w:val="outset" w:sz="6" w:space="0" w:color="000000"/>
              <w:bottom w:val="outset" w:sz="6" w:space="0" w:color="000000"/>
              <w:right w:val="outset" w:sz="6" w:space="0" w:color="000000"/>
            </w:tcBorders>
            <w:hideMark/>
          </w:tcPr>
          <w:p w14:paraId="7FE92F98" w14:textId="77777777" w:rsidR="00F74269" w:rsidRPr="00B4296B" w:rsidRDefault="00F74269" w:rsidP="00F74269">
            <w:pPr>
              <w:pStyle w:val="NoSpacing"/>
              <w:rPr>
                <w:rFonts w:ascii="Times" w:hAnsi="Times" w:cs="Times New Roman"/>
                <w:lang w:val="es-ES_tradnl"/>
              </w:rPr>
            </w:pPr>
            <w:r w:rsidRPr="00B4296B">
              <w:rPr>
                <w:rFonts w:cs="Times New Roman"/>
                <w:lang w:val="es-ES_tradnl"/>
              </w:rPr>
              <w:t xml:space="preserve">Dependencias: - </w:t>
            </w:r>
          </w:p>
        </w:tc>
        <w:tc>
          <w:tcPr>
            <w:tcW w:w="2500" w:type="pct"/>
            <w:gridSpan w:val="2"/>
            <w:tcBorders>
              <w:top w:val="outset" w:sz="6" w:space="0" w:color="000000"/>
              <w:left w:val="outset" w:sz="6" w:space="0" w:color="000000"/>
              <w:bottom w:val="outset" w:sz="6" w:space="0" w:color="000000"/>
              <w:right w:val="outset" w:sz="6" w:space="0" w:color="000000"/>
            </w:tcBorders>
            <w:hideMark/>
          </w:tcPr>
          <w:p w14:paraId="2FD3D242" w14:textId="77777777" w:rsidR="00F74269" w:rsidRPr="00B4296B" w:rsidRDefault="00F74269" w:rsidP="00F74269">
            <w:pPr>
              <w:pStyle w:val="NoSpacing"/>
              <w:rPr>
                <w:rFonts w:ascii="Times" w:hAnsi="Times" w:cs="Times New Roman"/>
                <w:lang w:val="es-ES_tradnl"/>
              </w:rPr>
            </w:pPr>
            <w:r w:rsidRPr="00B4296B">
              <w:rPr>
                <w:rFonts w:cs="Times New Roman"/>
                <w:lang w:val="es-ES_tradnl"/>
              </w:rPr>
              <w:t>Versión: 1</w:t>
            </w:r>
          </w:p>
        </w:tc>
      </w:tr>
    </w:tbl>
    <w:p w14:paraId="6D7B09C1" w14:textId="77777777" w:rsidR="00F74269" w:rsidRPr="00B4296B" w:rsidRDefault="00F74269" w:rsidP="00F74269">
      <w:pPr>
        <w:pStyle w:val="NoSpacing"/>
        <w:rPr>
          <w:rFonts w:cs="Times New Roman"/>
          <w:lang w:val="es-ES_tradnl"/>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80" w:type="dxa"/>
          <w:left w:w="80" w:type="dxa"/>
          <w:bottom w:w="80" w:type="dxa"/>
          <w:right w:w="80" w:type="dxa"/>
        </w:tblCellMar>
        <w:tblLook w:val="04A0" w:firstRow="1" w:lastRow="0" w:firstColumn="1" w:lastColumn="0" w:noHBand="0" w:noVBand="1"/>
      </w:tblPr>
      <w:tblGrid>
        <w:gridCol w:w="2257"/>
        <w:gridCol w:w="2257"/>
        <w:gridCol w:w="2257"/>
        <w:gridCol w:w="2257"/>
      </w:tblGrid>
      <w:tr w:rsidR="00F74269" w:rsidRPr="00B4296B" w14:paraId="24903508" w14:textId="77777777" w:rsidTr="00F74269">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14:paraId="24321FEF" w14:textId="77777777" w:rsidR="00F74269" w:rsidRPr="00B4296B" w:rsidRDefault="00F74269" w:rsidP="00F74269">
            <w:pPr>
              <w:pStyle w:val="NoSpacing"/>
              <w:rPr>
                <w:rFonts w:ascii="Times" w:hAnsi="Times" w:cs="Times New Roman"/>
                <w:lang w:val="es-ES_tradnl"/>
              </w:rPr>
            </w:pPr>
            <w:r w:rsidRPr="00B4296B">
              <w:rPr>
                <w:rFonts w:cs="Times New Roman"/>
                <w:lang w:val="es-ES_tradnl"/>
              </w:rPr>
              <w:t>ID: SIIE-BR-001</w:t>
            </w:r>
          </w:p>
        </w:tc>
        <w:tc>
          <w:tcPr>
            <w:tcW w:w="2500" w:type="pct"/>
            <w:gridSpan w:val="2"/>
            <w:tcBorders>
              <w:top w:val="outset" w:sz="6" w:space="0" w:color="000000"/>
              <w:left w:val="outset" w:sz="6" w:space="0" w:color="000000"/>
              <w:bottom w:val="outset" w:sz="6" w:space="0" w:color="000000"/>
              <w:right w:val="outset" w:sz="6" w:space="0" w:color="000000"/>
            </w:tcBorders>
            <w:hideMark/>
          </w:tcPr>
          <w:p w14:paraId="31FFE02D" w14:textId="77777777" w:rsidR="00F74269" w:rsidRPr="00B4296B" w:rsidRDefault="00F74269" w:rsidP="00F74269">
            <w:pPr>
              <w:pStyle w:val="NoSpacing"/>
              <w:rPr>
                <w:rFonts w:ascii="Times" w:hAnsi="Times" w:cs="Times New Roman"/>
                <w:lang w:val="es-ES_tradnl"/>
              </w:rPr>
            </w:pPr>
            <w:r w:rsidRPr="00B4296B">
              <w:rPr>
                <w:rFonts w:cs="Times New Roman"/>
                <w:lang w:val="es-ES_tradnl"/>
              </w:rPr>
              <w:t>Nombre: Crear informe</w:t>
            </w:r>
          </w:p>
        </w:tc>
        <w:tc>
          <w:tcPr>
            <w:tcW w:w="1250" w:type="pct"/>
            <w:tcBorders>
              <w:top w:val="outset" w:sz="6" w:space="0" w:color="000000"/>
              <w:left w:val="outset" w:sz="6" w:space="0" w:color="000000"/>
              <w:bottom w:val="outset" w:sz="6" w:space="0" w:color="000000"/>
              <w:right w:val="outset" w:sz="6" w:space="0" w:color="000000"/>
            </w:tcBorders>
            <w:hideMark/>
          </w:tcPr>
          <w:p w14:paraId="4047FBB5" w14:textId="77777777" w:rsidR="00F74269" w:rsidRPr="00B4296B" w:rsidRDefault="00F74269" w:rsidP="00F74269">
            <w:pPr>
              <w:pStyle w:val="NoSpacing"/>
              <w:rPr>
                <w:rFonts w:ascii="Times" w:hAnsi="Times" w:cs="Times New Roman"/>
                <w:lang w:val="es-ES_tradnl"/>
              </w:rPr>
            </w:pPr>
            <w:r w:rsidRPr="00B4296B">
              <w:rPr>
                <w:rFonts w:cs="Times New Roman"/>
                <w:lang w:val="es-ES_tradnl"/>
              </w:rPr>
              <w:t>Realiza: -</w:t>
            </w:r>
          </w:p>
        </w:tc>
      </w:tr>
      <w:tr w:rsidR="00F74269" w:rsidRPr="00A5216F" w14:paraId="3C0D4E11" w14:textId="77777777" w:rsidTr="00F74269">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hideMark/>
          </w:tcPr>
          <w:p w14:paraId="4B4F4B6C" w14:textId="77777777" w:rsidR="00F74269" w:rsidRPr="00B4296B" w:rsidRDefault="00F74269" w:rsidP="00F74269">
            <w:pPr>
              <w:pStyle w:val="NoSpacing"/>
              <w:rPr>
                <w:rFonts w:ascii="Times" w:hAnsi="Times" w:cs="Times New Roman"/>
                <w:lang w:val="es-ES_tradnl"/>
              </w:rPr>
            </w:pPr>
            <w:r w:rsidRPr="00B4296B">
              <w:rPr>
                <w:rFonts w:cs="Times New Roman"/>
                <w:color w:val="000000"/>
                <w:lang w:val="es-ES_tradnl"/>
              </w:rPr>
              <w:t>El CSIG permitirá a un facultativo crear un nuevo informe para un paciente en un centro de salud. La creación del informe implica el dictado del mismo, la validación de la transcripción, el análisis del informe y la validación del resultado del análisis.</w:t>
            </w:r>
          </w:p>
        </w:tc>
      </w:tr>
      <w:tr w:rsidR="00F74269" w:rsidRPr="00B4296B" w14:paraId="36408C32" w14:textId="77777777" w:rsidTr="00F74269">
        <w:trPr>
          <w:tblCellSpacing w:w="0" w:type="dxa"/>
        </w:trPr>
        <w:tc>
          <w:tcPr>
            <w:tcW w:w="2500" w:type="pct"/>
            <w:gridSpan w:val="2"/>
            <w:tcBorders>
              <w:top w:val="outset" w:sz="6" w:space="0" w:color="000000"/>
              <w:left w:val="outset" w:sz="6" w:space="0" w:color="000000"/>
              <w:bottom w:val="outset" w:sz="6" w:space="0" w:color="000000"/>
              <w:right w:val="outset" w:sz="6" w:space="0" w:color="000000"/>
            </w:tcBorders>
            <w:hideMark/>
          </w:tcPr>
          <w:p w14:paraId="6578C83A" w14:textId="77777777" w:rsidR="00F74269" w:rsidRPr="00B4296B" w:rsidRDefault="00F74269" w:rsidP="00F74269">
            <w:pPr>
              <w:pStyle w:val="NoSpacing"/>
              <w:rPr>
                <w:rFonts w:ascii="Times" w:hAnsi="Times" w:cs="Times New Roman"/>
                <w:lang w:val="es-ES_tradnl"/>
              </w:rPr>
            </w:pPr>
            <w:r w:rsidRPr="00B4296B">
              <w:rPr>
                <w:rFonts w:cs="Times New Roman"/>
                <w:lang w:val="es-ES_tradnl"/>
              </w:rPr>
              <w:t xml:space="preserve">Dependencias: - </w:t>
            </w:r>
          </w:p>
        </w:tc>
        <w:tc>
          <w:tcPr>
            <w:tcW w:w="2500" w:type="pct"/>
            <w:gridSpan w:val="2"/>
            <w:tcBorders>
              <w:top w:val="outset" w:sz="6" w:space="0" w:color="000000"/>
              <w:left w:val="outset" w:sz="6" w:space="0" w:color="000000"/>
              <w:bottom w:val="outset" w:sz="6" w:space="0" w:color="000000"/>
              <w:right w:val="outset" w:sz="6" w:space="0" w:color="000000"/>
            </w:tcBorders>
            <w:hideMark/>
          </w:tcPr>
          <w:p w14:paraId="65A6420B" w14:textId="77777777" w:rsidR="00F74269" w:rsidRPr="00B4296B" w:rsidRDefault="00F74269" w:rsidP="00F74269">
            <w:pPr>
              <w:pStyle w:val="NoSpacing"/>
              <w:rPr>
                <w:rFonts w:ascii="Times" w:hAnsi="Times" w:cs="Times New Roman"/>
                <w:lang w:val="es-ES_tradnl"/>
              </w:rPr>
            </w:pPr>
            <w:r w:rsidRPr="00B4296B">
              <w:rPr>
                <w:rFonts w:cs="Times New Roman"/>
                <w:lang w:val="es-ES_tradnl"/>
              </w:rPr>
              <w:t>Versión: 1</w:t>
            </w:r>
          </w:p>
        </w:tc>
      </w:tr>
    </w:tbl>
    <w:p w14:paraId="26748B1D" w14:textId="77777777" w:rsidR="00F74269" w:rsidRPr="00B4296B" w:rsidRDefault="00F74269" w:rsidP="00F74269">
      <w:pPr>
        <w:pStyle w:val="NoSpacing"/>
        <w:rPr>
          <w:lang w:val="es-ES_tradnl"/>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80" w:type="dxa"/>
          <w:left w:w="80" w:type="dxa"/>
          <w:bottom w:w="80" w:type="dxa"/>
          <w:right w:w="80" w:type="dxa"/>
        </w:tblCellMar>
        <w:tblLook w:val="04A0" w:firstRow="1" w:lastRow="0" w:firstColumn="1" w:lastColumn="0" w:noHBand="0" w:noVBand="1"/>
      </w:tblPr>
      <w:tblGrid>
        <w:gridCol w:w="2257"/>
        <w:gridCol w:w="2257"/>
        <w:gridCol w:w="2257"/>
        <w:gridCol w:w="2257"/>
      </w:tblGrid>
      <w:tr w:rsidR="00F74269" w:rsidRPr="00B4296B" w14:paraId="7A26B3FC" w14:textId="77777777" w:rsidTr="00F74269">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14:paraId="60098E75" w14:textId="77777777" w:rsidR="00F74269" w:rsidRPr="00B4296B" w:rsidRDefault="00F74269" w:rsidP="00F74269">
            <w:pPr>
              <w:pStyle w:val="NoSpacing"/>
              <w:rPr>
                <w:rFonts w:ascii="Times" w:hAnsi="Times" w:cs="Times New Roman"/>
                <w:lang w:val="es-ES_tradnl"/>
              </w:rPr>
            </w:pPr>
            <w:r w:rsidRPr="00B4296B">
              <w:rPr>
                <w:rFonts w:cs="Times New Roman"/>
                <w:lang w:val="es-ES_tradnl"/>
              </w:rPr>
              <w:t>ID: SIIE-BR-001</w:t>
            </w:r>
          </w:p>
        </w:tc>
        <w:tc>
          <w:tcPr>
            <w:tcW w:w="2500" w:type="pct"/>
            <w:gridSpan w:val="2"/>
            <w:tcBorders>
              <w:top w:val="outset" w:sz="6" w:space="0" w:color="000000"/>
              <w:left w:val="outset" w:sz="6" w:space="0" w:color="000000"/>
              <w:bottom w:val="outset" w:sz="6" w:space="0" w:color="000000"/>
              <w:right w:val="outset" w:sz="6" w:space="0" w:color="000000"/>
            </w:tcBorders>
            <w:hideMark/>
          </w:tcPr>
          <w:p w14:paraId="69AAFDCF" w14:textId="77777777" w:rsidR="00F74269" w:rsidRPr="00B4296B" w:rsidRDefault="00F74269" w:rsidP="00F74269">
            <w:pPr>
              <w:pStyle w:val="NoSpacing"/>
              <w:rPr>
                <w:rFonts w:ascii="Times" w:hAnsi="Times" w:cs="Times New Roman"/>
                <w:lang w:val="es-ES_tradnl"/>
              </w:rPr>
            </w:pPr>
            <w:r w:rsidRPr="00B4296B">
              <w:rPr>
                <w:rFonts w:cs="Times New Roman"/>
                <w:lang w:val="es-ES_tradnl"/>
              </w:rPr>
              <w:t>Nombre: Revisar informe</w:t>
            </w:r>
          </w:p>
        </w:tc>
        <w:tc>
          <w:tcPr>
            <w:tcW w:w="1250" w:type="pct"/>
            <w:tcBorders>
              <w:top w:val="outset" w:sz="6" w:space="0" w:color="000000"/>
              <w:left w:val="outset" w:sz="6" w:space="0" w:color="000000"/>
              <w:bottom w:val="outset" w:sz="6" w:space="0" w:color="000000"/>
              <w:right w:val="outset" w:sz="6" w:space="0" w:color="000000"/>
            </w:tcBorders>
            <w:hideMark/>
          </w:tcPr>
          <w:p w14:paraId="5FD7F033" w14:textId="77777777" w:rsidR="00F74269" w:rsidRPr="00B4296B" w:rsidRDefault="00F74269" w:rsidP="00F74269">
            <w:pPr>
              <w:pStyle w:val="NoSpacing"/>
              <w:rPr>
                <w:rFonts w:ascii="Times" w:hAnsi="Times" w:cs="Times New Roman"/>
                <w:lang w:val="es-ES_tradnl"/>
              </w:rPr>
            </w:pPr>
            <w:r w:rsidRPr="00B4296B">
              <w:rPr>
                <w:rFonts w:cs="Times New Roman"/>
                <w:lang w:val="es-ES_tradnl"/>
              </w:rPr>
              <w:t>Realiza: -</w:t>
            </w:r>
          </w:p>
        </w:tc>
      </w:tr>
      <w:tr w:rsidR="00F74269" w:rsidRPr="00A5216F" w14:paraId="09B1E08F" w14:textId="77777777" w:rsidTr="00F74269">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hideMark/>
          </w:tcPr>
          <w:p w14:paraId="39D3B41F" w14:textId="77777777" w:rsidR="00F74269" w:rsidRPr="00B4296B" w:rsidRDefault="00F74269" w:rsidP="00F74269">
            <w:pPr>
              <w:pStyle w:val="NoSpacing"/>
              <w:rPr>
                <w:rFonts w:ascii="Times" w:hAnsi="Times" w:cs="Times New Roman"/>
                <w:lang w:val="es-ES_tradnl"/>
              </w:rPr>
            </w:pPr>
            <w:r w:rsidRPr="00B4296B">
              <w:rPr>
                <w:rFonts w:cs="Times New Roman"/>
                <w:color w:val="000000"/>
                <w:lang w:val="es-ES_tradnl"/>
              </w:rPr>
              <w:t xml:space="preserve">El CSIG permitirá a un facultativo revisar un informe creado por el mismo (con el mismo proceso de la creación de un informe) generando una nueva versión del informe. </w:t>
            </w:r>
          </w:p>
        </w:tc>
      </w:tr>
      <w:tr w:rsidR="00F74269" w:rsidRPr="00B4296B" w14:paraId="765E5436" w14:textId="77777777" w:rsidTr="00F74269">
        <w:trPr>
          <w:tblCellSpacing w:w="0" w:type="dxa"/>
        </w:trPr>
        <w:tc>
          <w:tcPr>
            <w:tcW w:w="2500" w:type="pct"/>
            <w:gridSpan w:val="2"/>
            <w:tcBorders>
              <w:top w:val="outset" w:sz="6" w:space="0" w:color="000000"/>
              <w:left w:val="outset" w:sz="6" w:space="0" w:color="000000"/>
              <w:bottom w:val="outset" w:sz="6" w:space="0" w:color="000000"/>
              <w:right w:val="outset" w:sz="6" w:space="0" w:color="000000"/>
            </w:tcBorders>
            <w:hideMark/>
          </w:tcPr>
          <w:p w14:paraId="08007285" w14:textId="77777777" w:rsidR="00F74269" w:rsidRPr="00B4296B" w:rsidRDefault="00F74269" w:rsidP="00F74269">
            <w:pPr>
              <w:pStyle w:val="NoSpacing"/>
              <w:rPr>
                <w:rFonts w:ascii="Times" w:hAnsi="Times" w:cs="Times New Roman"/>
                <w:lang w:val="es-ES_tradnl"/>
              </w:rPr>
            </w:pPr>
            <w:r w:rsidRPr="00B4296B">
              <w:rPr>
                <w:rFonts w:cs="Times New Roman"/>
                <w:lang w:val="es-ES_tradnl"/>
              </w:rPr>
              <w:t xml:space="preserve">Dependencias: - </w:t>
            </w:r>
          </w:p>
        </w:tc>
        <w:tc>
          <w:tcPr>
            <w:tcW w:w="2500" w:type="pct"/>
            <w:gridSpan w:val="2"/>
            <w:tcBorders>
              <w:top w:val="outset" w:sz="6" w:space="0" w:color="000000"/>
              <w:left w:val="outset" w:sz="6" w:space="0" w:color="000000"/>
              <w:bottom w:val="outset" w:sz="6" w:space="0" w:color="000000"/>
              <w:right w:val="outset" w:sz="6" w:space="0" w:color="000000"/>
            </w:tcBorders>
            <w:hideMark/>
          </w:tcPr>
          <w:p w14:paraId="1435FE02" w14:textId="77777777" w:rsidR="00F74269" w:rsidRPr="00B4296B" w:rsidRDefault="00F74269" w:rsidP="00F74269">
            <w:pPr>
              <w:pStyle w:val="NoSpacing"/>
              <w:rPr>
                <w:rFonts w:ascii="Times" w:hAnsi="Times" w:cs="Times New Roman"/>
                <w:lang w:val="es-ES_tradnl"/>
              </w:rPr>
            </w:pPr>
            <w:r w:rsidRPr="00B4296B">
              <w:rPr>
                <w:rFonts w:cs="Times New Roman"/>
                <w:lang w:val="es-ES_tradnl"/>
              </w:rPr>
              <w:t>Versión: 1</w:t>
            </w:r>
          </w:p>
        </w:tc>
      </w:tr>
    </w:tbl>
    <w:p w14:paraId="51E96955" w14:textId="77777777" w:rsidR="00F74269" w:rsidRPr="00B4296B" w:rsidRDefault="00F74269" w:rsidP="00F74269">
      <w:pPr>
        <w:pStyle w:val="NoSpacing"/>
        <w:rPr>
          <w:lang w:val="es-ES_tradnl"/>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80" w:type="dxa"/>
          <w:left w:w="80" w:type="dxa"/>
          <w:bottom w:w="80" w:type="dxa"/>
          <w:right w:w="80" w:type="dxa"/>
        </w:tblCellMar>
        <w:tblLook w:val="04A0" w:firstRow="1" w:lastRow="0" w:firstColumn="1" w:lastColumn="0" w:noHBand="0" w:noVBand="1"/>
      </w:tblPr>
      <w:tblGrid>
        <w:gridCol w:w="2257"/>
        <w:gridCol w:w="2257"/>
        <w:gridCol w:w="2257"/>
        <w:gridCol w:w="2257"/>
      </w:tblGrid>
      <w:tr w:rsidR="00F74269" w:rsidRPr="00B4296B" w14:paraId="2BDF6E95" w14:textId="77777777" w:rsidTr="00F74269">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14:paraId="027AB068" w14:textId="77777777" w:rsidR="00F74269" w:rsidRPr="00B4296B" w:rsidRDefault="00F74269" w:rsidP="00F74269">
            <w:pPr>
              <w:pStyle w:val="NoSpacing"/>
              <w:rPr>
                <w:rFonts w:ascii="Times" w:hAnsi="Times" w:cs="Times New Roman"/>
                <w:lang w:val="es-ES_tradnl"/>
              </w:rPr>
            </w:pPr>
            <w:r w:rsidRPr="00B4296B">
              <w:rPr>
                <w:rFonts w:cs="Times New Roman"/>
                <w:lang w:val="es-ES_tradnl"/>
              </w:rPr>
              <w:t>ID: SIIE-BR-001</w:t>
            </w:r>
          </w:p>
        </w:tc>
        <w:tc>
          <w:tcPr>
            <w:tcW w:w="2500" w:type="pct"/>
            <w:gridSpan w:val="2"/>
            <w:tcBorders>
              <w:top w:val="outset" w:sz="6" w:space="0" w:color="000000"/>
              <w:left w:val="outset" w:sz="6" w:space="0" w:color="000000"/>
              <w:bottom w:val="outset" w:sz="6" w:space="0" w:color="000000"/>
              <w:right w:val="outset" w:sz="6" w:space="0" w:color="000000"/>
            </w:tcBorders>
            <w:hideMark/>
          </w:tcPr>
          <w:p w14:paraId="37CE470B" w14:textId="77777777" w:rsidR="00F74269" w:rsidRPr="00B4296B" w:rsidRDefault="00F74269" w:rsidP="00F74269">
            <w:pPr>
              <w:pStyle w:val="NoSpacing"/>
              <w:rPr>
                <w:rFonts w:ascii="Times" w:hAnsi="Times" w:cs="Times New Roman"/>
                <w:lang w:val="es-ES_tradnl"/>
              </w:rPr>
            </w:pPr>
            <w:r w:rsidRPr="00B4296B">
              <w:rPr>
                <w:rFonts w:cs="Times New Roman"/>
                <w:lang w:val="es-ES_tradnl"/>
              </w:rPr>
              <w:t>Nombre: Ver informe</w:t>
            </w:r>
          </w:p>
        </w:tc>
        <w:tc>
          <w:tcPr>
            <w:tcW w:w="1250" w:type="pct"/>
            <w:tcBorders>
              <w:top w:val="outset" w:sz="6" w:space="0" w:color="000000"/>
              <w:left w:val="outset" w:sz="6" w:space="0" w:color="000000"/>
              <w:bottom w:val="outset" w:sz="6" w:space="0" w:color="000000"/>
              <w:right w:val="outset" w:sz="6" w:space="0" w:color="000000"/>
            </w:tcBorders>
            <w:hideMark/>
          </w:tcPr>
          <w:p w14:paraId="7F8852DA" w14:textId="77777777" w:rsidR="00F74269" w:rsidRPr="00B4296B" w:rsidRDefault="00F74269" w:rsidP="00F74269">
            <w:pPr>
              <w:pStyle w:val="NoSpacing"/>
              <w:rPr>
                <w:rFonts w:ascii="Times" w:hAnsi="Times" w:cs="Times New Roman"/>
                <w:lang w:val="es-ES_tradnl"/>
              </w:rPr>
            </w:pPr>
            <w:r w:rsidRPr="00B4296B">
              <w:rPr>
                <w:rFonts w:cs="Times New Roman"/>
                <w:lang w:val="es-ES_tradnl"/>
              </w:rPr>
              <w:t>Realiza: -</w:t>
            </w:r>
          </w:p>
        </w:tc>
      </w:tr>
      <w:tr w:rsidR="00F74269" w:rsidRPr="00A5216F" w14:paraId="240663E9" w14:textId="77777777" w:rsidTr="00F74269">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hideMark/>
          </w:tcPr>
          <w:p w14:paraId="35A2077F" w14:textId="77777777" w:rsidR="00F74269" w:rsidRPr="00B4296B" w:rsidRDefault="00F74269" w:rsidP="00F74269">
            <w:pPr>
              <w:pStyle w:val="NoSpacing"/>
              <w:rPr>
                <w:rFonts w:ascii="Times" w:hAnsi="Times" w:cs="Times New Roman"/>
                <w:lang w:val="es-ES_tradnl"/>
              </w:rPr>
            </w:pPr>
            <w:r w:rsidRPr="00B4296B">
              <w:rPr>
                <w:rFonts w:cs="Times New Roman"/>
                <w:color w:val="000000"/>
                <w:lang w:val="es-ES_tradnl"/>
              </w:rPr>
              <w:t>El CSIG permitirá a un facultativo ver cualquier informe, para el que se mostrará todo el texto dictado y las anotaciones realizadas en el análisis.</w:t>
            </w:r>
          </w:p>
        </w:tc>
      </w:tr>
      <w:tr w:rsidR="00F74269" w:rsidRPr="00B4296B" w14:paraId="0A6CC3F4" w14:textId="77777777" w:rsidTr="00F74269">
        <w:trPr>
          <w:tblCellSpacing w:w="0" w:type="dxa"/>
        </w:trPr>
        <w:tc>
          <w:tcPr>
            <w:tcW w:w="2500" w:type="pct"/>
            <w:gridSpan w:val="2"/>
            <w:tcBorders>
              <w:top w:val="outset" w:sz="6" w:space="0" w:color="000000"/>
              <w:left w:val="outset" w:sz="6" w:space="0" w:color="000000"/>
              <w:bottom w:val="outset" w:sz="6" w:space="0" w:color="000000"/>
              <w:right w:val="outset" w:sz="6" w:space="0" w:color="000000"/>
            </w:tcBorders>
            <w:hideMark/>
          </w:tcPr>
          <w:p w14:paraId="2433B425" w14:textId="77777777" w:rsidR="00F74269" w:rsidRPr="00B4296B" w:rsidRDefault="00F74269" w:rsidP="00F74269">
            <w:pPr>
              <w:pStyle w:val="NoSpacing"/>
              <w:rPr>
                <w:rFonts w:ascii="Times" w:hAnsi="Times" w:cs="Times New Roman"/>
                <w:lang w:val="es-ES_tradnl"/>
              </w:rPr>
            </w:pPr>
            <w:r w:rsidRPr="00B4296B">
              <w:rPr>
                <w:rFonts w:cs="Times New Roman"/>
                <w:lang w:val="es-ES_tradnl"/>
              </w:rPr>
              <w:t xml:space="preserve">Dependencias: - </w:t>
            </w:r>
          </w:p>
        </w:tc>
        <w:tc>
          <w:tcPr>
            <w:tcW w:w="2500" w:type="pct"/>
            <w:gridSpan w:val="2"/>
            <w:tcBorders>
              <w:top w:val="outset" w:sz="6" w:space="0" w:color="000000"/>
              <w:left w:val="outset" w:sz="6" w:space="0" w:color="000000"/>
              <w:bottom w:val="outset" w:sz="6" w:space="0" w:color="000000"/>
              <w:right w:val="outset" w:sz="6" w:space="0" w:color="000000"/>
            </w:tcBorders>
            <w:hideMark/>
          </w:tcPr>
          <w:p w14:paraId="6E92A264" w14:textId="77777777" w:rsidR="00F74269" w:rsidRPr="00B4296B" w:rsidRDefault="00F74269" w:rsidP="00F74269">
            <w:pPr>
              <w:pStyle w:val="NoSpacing"/>
              <w:rPr>
                <w:rFonts w:ascii="Times" w:hAnsi="Times" w:cs="Times New Roman"/>
                <w:lang w:val="es-ES_tradnl"/>
              </w:rPr>
            </w:pPr>
            <w:r w:rsidRPr="00B4296B">
              <w:rPr>
                <w:rFonts w:cs="Times New Roman"/>
                <w:lang w:val="es-ES_tradnl"/>
              </w:rPr>
              <w:t>Versión: 1</w:t>
            </w:r>
          </w:p>
        </w:tc>
      </w:tr>
    </w:tbl>
    <w:p w14:paraId="42EFB0A4" w14:textId="77777777" w:rsidR="00F74269" w:rsidRPr="00B4296B" w:rsidRDefault="00F74269" w:rsidP="00F74269">
      <w:pPr>
        <w:pStyle w:val="NoSpacing"/>
        <w:rPr>
          <w:lang w:val="es-ES_tradnl"/>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80" w:type="dxa"/>
          <w:left w:w="80" w:type="dxa"/>
          <w:bottom w:w="80" w:type="dxa"/>
          <w:right w:w="80" w:type="dxa"/>
        </w:tblCellMar>
        <w:tblLook w:val="04A0" w:firstRow="1" w:lastRow="0" w:firstColumn="1" w:lastColumn="0" w:noHBand="0" w:noVBand="1"/>
      </w:tblPr>
      <w:tblGrid>
        <w:gridCol w:w="2257"/>
        <w:gridCol w:w="2257"/>
        <w:gridCol w:w="2257"/>
        <w:gridCol w:w="2257"/>
      </w:tblGrid>
      <w:tr w:rsidR="00F74269" w:rsidRPr="00B4296B" w14:paraId="7FB6A683" w14:textId="77777777" w:rsidTr="00F74269">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14:paraId="005863DD" w14:textId="77777777" w:rsidR="00F74269" w:rsidRPr="00B4296B" w:rsidRDefault="00F74269" w:rsidP="00F74269">
            <w:pPr>
              <w:pStyle w:val="NoSpacing"/>
              <w:rPr>
                <w:rFonts w:ascii="Times" w:hAnsi="Times" w:cs="Times New Roman"/>
                <w:lang w:val="es-ES_tradnl"/>
              </w:rPr>
            </w:pPr>
            <w:r w:rsidRPr="00B4296B">
              <w:rPr>
                <w:rFonts w:cs="Times New Roman"/>
                <w:lang w:val="es-ES_tradnl"/>
              </w:rPr>
              <w:t>ID: SIIE-BR-001</w:t>
            </w:r>
          </w:p>
        </w:tc>
        <w:tc>
          <w:tcPr>
            <w:tcW w:w="2500" w:type="pct"/>
            <w:gridSpan w:val="2"/>
            <w:tcBorders>
              <w:top w:val="outset" w:sz="6" w:space="0" w:color="000000"/>
              <w:left w:val="outset" w:sz="6" w:space="0" w:color="000000"/>
              <w:bottom w:val="outset" w:sz="6" w:space="0" w:color="000000"/>
              <w:right w:val="outset" w:sz="6" w:space="0" w:color="000000"/>
            </w:tcBorders>
            <w:hideMark/>
          </w:tcPr>
          <w:p w14:paraId="59FBD86B" w14:textId="77777777" w:rsidR="00F74269" w:rsidRPr="00B4296B" w:rsidRDefault="00F74269" w:rsidP="00F74269">
            <w:pPr>
              <w:pStyle w:val="NoSpacing"/>
              <w:rPr>
                <w:rFonts w:ascii="Times" w:hAnsi="Times" w:cs="Times New Roman"/>
                <w:lang w:val="es-ES_tradnl"/>
              </w:rPr>
            </w:pPr>
            <w:r w:rsidRPr="00B4296B">
              <w:rPr>
                <w:rFonts w:cs="Times New Roman"/>
                <w:lang w:val="es-ES_tradnl"/>
              </w:rPr>
              <w:t>Nombre: Listar versiones de informe</w:t>
            </w:r>
          </w:p>
        </w:tc>
        <w:tc>
          <w:tcPr>
            <w:tcW w:w="1250" w:type="pct"/>
            <w:tcBorders>
              <w:top w:val="outset" w:sz="6" w:space="0" w:color="000000"/>
              <w:left w:val="outset" w:sz="6" w:space="0" w:color="000000"/>
              <w:bottom w:val="outset" w:sz="6" w:space="0" w:color="000000"/>
              <w:right w:val="outset" w:sz="6" w:space="0" w:color="000000"/>
            </w:tcBorders>
            <w:hideMark/>
          </w:tcPr>
          <w:p w14:paraId="2DAA777C" w14:textId="77777777" w:rsidR="00F74269" w:rsidRPr="00B4296B" w:rsidRDefault="00F74269" w:rsidP="00F74269">
            <w:pPr>
              <w:pStyle w:val="NoSpacing"/>
              <w:rPr>
                <w:rFonts w:ascii="Times" w:hAnsi="Times" w:cs="Times New Roman"/>
                <w:lang w:val="es-ES_tradnl"/>
              </w:rPr>
            </w:pPr>
            <w:r w:rsidRPr="00B4296B">
              <w:rPr>
                <w:rFonts w:cs="Times New Roman"/>
                <w:lang w:val="es-ES_tradnl"/>
              </w:rPr>
              <w:t>Realiza: -</w:t>
            </w:r>
          </w:p>
        </w:tc>
      </w:tr>
      <w:tr w:rsidR="00F74269" w:rsidRPr="00A5216F" w14:paraId="44A8EA19" w14:textId="77777777" w:rsidTr="00F74269">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hideMark/>
          </w:tcPr>
          <w:p w14:paraId="1D1EE0F5" w14:textId="77777777" w:rsidR="00F74269" w:rsidRPr="00B4296B" w:rsidRDefault="00F74269" w:rsidP="00F74269">
            <w:pPr>
              <w:pStyle w:val="NoSpacing"/>
              <w:rPr>
                <w:rFonts w:ascii="Times" w:hAnsi="Times" w:cs="Times New Roman"/>
                <w:lang w:val="es-ES_tradnl"/>
              </w:rPr>
            </w:pPr>
            <w:r w:rsidRPr="00B4296B">
              <w:rPr>
                <w:rFonts w:cs="Times New Roman"/>
                <w:color w:val="000000"/>
                <w:lang w:val="es-ES_tradnl"/>
              </w:rPr>
              <w:t>El CSIG permitirá a un facultativo listar todas las versiones disponibles de un informe.</w:t>
            </w:r>
          </w:p>
        </w:tc>
      </w:tr>
      <w:tr w:rsidR="00F74269" w:rsidRPr="00B4296B" w14:paraId="22D67D92" w14:textId="77777777" w:rsidTr="00F74269">
        <w:trPr>
          <w:tblCellSpacing w:w="0" w:type="dxa"/>
        </w:trPr>
        <w:tc>
          <w:tcPr>
            <w:tcW w:w="2500" w:type="pct"/>
            <w:gridSpan w:val="2"/>
            <w:tcBorders>
              <w:top w:val="outset" w:sz="6" w:space="0" w:color="000000"/>
              <w:left w:val="outset" w:sz="6" w:space="0" w:color="000000"/>
              <w:bottom w:val="outset" w:sz="6" w:space="0" w:color="000000"/>
              <w:right w:val="outset" w:sz="6" w:space="0" w:color="000000"/>
            </w:tcBorders>
            <w:hideMark/>
          </w:tcPr>
          <w:p w14:paraId="1F29ABC8" w14:textId="77777777" w:rsidR="00F74269" w:rsidRPr="00B4296B" w:rsidRDefault="00F74269" w:rsidP="00F74269">
            <w:pPr>
              <w:pStyle w:val="NoSpacing"/>
              <w:rPr>
                <w:rFonts w:ascii="Times" w:hAnsi="Times" w:cs="Times New Roman"/>
                <w:lang w:val="es-ES_tradnl"/>
              </w:rPr>
            </w:pPr>
            <w:r w:rsidRPr="00B4296B">
              <w:rPr>
                <w:rFonts w:cs="Times New Roman"/>
                <w:lang w:val="es-ES_tradnl"/>
              </w:rPr>
              <w:t xml:space="preserve">Dependencias: - </w:t>
            </w:r>
          </w:p>
        </w:tc>
        <w:tc>
          <w:tcPr>
            <w:tcW w:w="2500" w:type="pct"/>
            <w:gridSpan w:val="2"/>
            <w:tcBorders>
              <w:top w:val="outset" w:sz="6" w:space="0" w:color="000000"/>
              <w:left w:val="outset" w:sz="6" w:space="0" w:color="000000"/>
              <w:bottom w:val="outset" w:sz="6" w:space="0" w:color="000000"/>
              <w:right w:val="outset" w:sz="6" w:space="0" w:color="000000"/>
            </w:tcBorders>
            <w:hideMark/>
          </w:tcPr>
          <w:p w14:paraId="1CAFE44F" w14:textId="77777777" w:rsidR="00F74269" w:rsidRPr="00B4296B" w:rsidRDefault="00F74269" w:rsidP="00F74269">
            <w:pPr>
              <w:pStyle w:val="NoSpacing"/>
              <w:rPr>
                <w:rFonts w:ascii="Times" w:hAnsi="Times" w:cs="Times New Roman"/>
                <w:lang w:val="es-ES_tradnl"/>
              </w:rPr>
            </w:pPr>
            <w:r w:rsidRPr="00B4296B">
              <w:rPr>
                <w:rFonts w:cs="Times New Roman"/>
                <w:lang w:val="es-ES_tradnl"/>
              </w:rPr>
              <w:t>Versión: 1</w:t>
            </w:r>
          </w:p>
        </w:tc>
      </w:tr>
    </w:tbl>
    <w:p w14:paraId="157E0766" w14:textId="77777777" w:rsidR="00F74269" w:rsidRPr="00B4296B" w:rsidRDefault="00F74269" w:rsidP="00F74269">
      <w:pPr>
        <w:pStyle w:val="NoSpacing"/>
        <w:rPr>
          <w:lang w:val="es-ES_tradnl"/>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80" w:type="dxa"/>
          <w:left w:w="80" w:type="dxa"/>
          <w:bottom w:w="80" w:type="dxa"/>
          <w:right w:w="80" w:type="dxa"/>
        </w:tblCellMar>
        <w:tblLook w:val="04A0" w:firstRow="1" w:lastRow="0" w:firstColumn="1" w:lastColumn="0" w:noHBand="0" w:noVBand="1"/>
      </w:tblPr>
      <w:tblGrid>
        <w:gridCol w:w="2257"/>
        <w:gridCol w:w="2257"/>
        <w:gridCol w:w="2257"/>
        <w:gridCol w:w="2257"/>
      </w:tblGrid>
      <w:tr w:rsidR="00F74269" w:rsidRPr="00B4296B" w14:paraId="7B9E4B5B" w14:textId="77777777" w:rsidTr="00F74269">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14:paraId="1EEE7F71" w14:textId="77777777" w:rsidR="00F74269" w:rsidRPr="00B4296B" w:rsidRDefault="00F74269" w:rsidP="00F74269">
            <w:pPr>
              <w:pStyle w:val="NoSpacing"/>
              <w:rPr>
                <w:rFonts w:ascii="Times" w:hAnsi="Times" w:cs="Times New Roman"/>
                <w:lang w:val="es-ES_tradnl"/>
              </w:rPr>
            </w:pPr>
            <w:r w:rsidRPr="00B4296B">
              <w:rPr>
                <w:rFonts w:cs="Times New Roman"/>
                <w:lang w:val="es-ES_tradnl"/>
              </w:rPr>
              <w:t>ID: SIIE-BR-001</w:t>
            </w:r>
          </w:p>
        </w:tc>
        <w:tc>
          <w:tcPr>
            <w:tcW w:w="2500" w:type="pct"/>
            <w:gridSpan w:val="2"/>
            <w:tcBorders>
              <w:top w:val="outset" w:sz="6" w:space="0" w:color="000000"/>
              <w:left w:val="outset" w:sz="6" w:space="0" w:color="000000"/>
              <w:bottom w:val="outset" w:sz="6" w:space="0" w:color="000000"/>
              <w:right w:val="outset" w:sz="6" w:space="0" w:color="000000"/>
            </w:tcBorders>
            <w:hideMark/>
          </w:tcPr>
          <w:p w14:paraId="3E9BCC0C" w14:textId="77777777" w:rsidR="00F74269" w:rsidRPr="00B4296B" w:rsidRDefault="00F74269" w:rsidP="00F74269">
            <w:pPr>
              <w:pStyle w:val="NoSpacing"/>
              <w:rPr>
                <w:rFonts w:ascii="Times" w:hAnsi="Times" w:cs="Times New Roman"/>
                <w:lang w:val="es-ES_tradnl"/>
              </w:rPr>
            </w:pPr>
            <w:r w:rsidRPr="00B4296B">
              <w:rPr>
                <w:rFonts w:cs="Times New Roman"/>
                <w:lang w:val="es-ES_tradnl"/>
              </w:rPr>
              <w:t>Nombre: Seleccionar versión vigente de informe</w:t>
            </w:r>
          </w:p>
        </w:tc>
        <w:tc>
          <w:tcPr>
            <w:tcW w:w="1250" w:type="pct"/>
            <w:tcBorders>
              <w:top w:val="outset" w:sz="6" w:space="0" w:color="000000"/>
              <w:left w:val="outset" w:sz="6" w:space="0" w:color="000000"/>
              <w:bottom w:val="outset" w:sz="6" w:space="0" w:color="000000"/>
              <w:right w:val="outset" w:sz="6" w:space="0" w:color="000000"/>
            </w:tcBorders>
            <w:hideMark/>
          </w:tcPr>
          <w:p w14:paraId="79EFB276" w14:textId="77777777" w:rsidR="00F74269" w:rsidRPr="00B4296B" w:rsidRDefault="00F74269" w:rsidP="00F74269">
            <w:pPr>
              <w:pStyle w:val="NoSpacing"/>
              <w:rPr>
                <w:rFonts w:ascii="Times" w:hAnsi="Times" w:cs="Times New Roman"/>
                <w:lang w:val="es-ES_tradnl"/>
              </w:rPr>
            </w:pPr>
            <w:r w:rsidRPr="00B4296B">
              <w:rPr>
                <w:rFonts w:cs="Times New Roman"/>
                <w:lang w:val="es-ES_tradnl"/>
              </w:rPr>
              <w:t>Realiza: -</w:t>
            </w:r>
          </w:p>
        </w:tc>
      </w:tr>
      <w:tr w:rsidR="00F74269" w:rsidRPr="00A5216F" w14:paraId="47031417" w14:textId="77777777" w:rsidTr="00F74269">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hideMark/>
          </w:tcPr>
          <w:p w14:paraId="02BDD0E2" w14:textId="77777777" w:rsidR="00F74269" w:rsidRPr="00B4296B" w:rsidRDefault="00F74269" w:rsidP="00F74269">
            <w:pPr>
              <w:pStyle w:val="NoSpacing"/>
              <w:rPr>
                <w:rFonts w:ascii="Times" w:hAnsi="Times" w:cs="Times New Roman"/>
                <w:lang w:val="es-ES_tradnl"/>
              </w:rPr>
            </w:pPr>
            <w:r w:rsidRPr="00B4296B">
              <w:rPr>
                <w:rFonts w:cs="Times New Roman"/>
                <w:color w:val="000000"/>
                <w:lang w:val="es-ES_tradnl"/>
              </w:rPr>
              <w:t>El CSIG permitirá a un facultativo seleccionar la versión vigente de un informe siempre y cuando el informe haya sido creado por el mismo.</w:t>
            </w:r>
          </w:p>
        </w:tc>
      </w:tr>
      <w:tr w:rsidR="00F74269" w:rsidRPr="00B4296B" w14:paraId="7A3E9749" w14:textId="77777777" w:rsidTr="00F74269">
        <w:trPr>
          <w:tblCellSpacing w:w="0" w:type="dxa"/>
        </w:trPr>
        <w:tc>
          <w:tcPr>
            <w:tcW w:w="2500" w:type="pct"/>
            <w:gridSpan w:val="2"/>
            <w:tcBorders>
              <w:top w:val="outset" w:sz="6" w:space="0" w:color="000000"/>
              <w:left w:val="outset" w:sz="6" w:space="0" w:color="000000"/>
              <w:bottom w:val="outset" w:sz="6" w:space="0" w:color="000000"/>
              <w:right w:val="outset" w:sz="6" w:space="0" w:color="000000"/>
            </w:tcBorders>
            <w:hideMark/>
          </w:tcPr>
          <w:p w14:paraId="5C2693B8" w14:textId="77777777" w:rsidR="00F74269" w:rsidRPr="00B4296B" w:rsidRDefault="00F74269" w:rsidP="00F74269">
            <w:pPr>
              <w:pStyle w:val="NoSpacing"/>
              <w:rPr>
                <w:rFonts w:ascii="Times" w:hAnsi="Times" w:cs="Times New Roman"/>
                <w:lang w:val="es-ES_tradnl"/>
              </w:rPr>
            </w:pPr>
            <w:r w:rsidRPr="00B4296B">
              <w:rPr>
                <w:rFonts w:cs="Times New Roman"/>
                <w:lang w:val="es-ES_tradnl"/>
              </w:rPr>
              <w:t xml:space="preserve">Dependencias: - </w:t>
            </w:r>
          </w:p>
        </w:tc>
        <w:tc>
          <w:tcPr>
            <w:tcW w:w="2500" w:type="pct"/>
            <w:gridSpan w:val="2"/>
            <w:tcBorders>
              <w:top w:val="outset" w:sz="6" w:space="0" w:color="000000"/>
              <w:left w:val="outset" w:sz="6" w:space="0" w:color="000000"/>
              <w:bottom w:val="outset" w:sz="6" w:space="0" w:color="000000"/>
              <w:right w:val="outset" w:sz="6" w:space="0" w:color="000000"/>
            </w:tcBorders>
            <w:hideMark/>
          </w:tcPr>
          <w:p w14:paraId="4EFDD0C3" w14:textId="77777777" w:rsidR="00F74269" w:rsidRPr="00B4296B" w:rsidRDefault="00F74269" w:rsidP="00F74269">
            <w:pPr>
              <w:pStyle w:val="NoSpacing"/>
              <w:rPr>
                <w:rFonts w:ascii="Times" w:hAnsi="Times" w:cs="Times New Roman"/>
                <w:lang w:val="es-ES_tradnl"/>
              </w:rPr>
            </w:pPr>
            <w:r w:rsidRPr="00B4296B">
              <w:rPr>
                <w:rFonts w:cs="Times New Roman"/>
                <w:lang w:val="es-ES_tradnl"/>
              </w:rPr>
              <w:t>Versión: 1</w:t>
            </w:r>
          </w:p>
        </w:tc>
      </w:tr>
    </w:tbl>
    <w:p w14:paraId="709E79EB" w14:textId="7E0FE653" w:rsidR="00F74269" w:rsidRPr="00B4296B" w:rsidRDefault="00F74269" w:rsidP="00A5216F">
      <w:pPr>
        <w:pStyle w:val="Heading1"/>
        <w:rPr>
          <w:lang w:val="es-ES_tradnl"/>
        </w:rPr>
      </w:pPr>
      <w:bookmarkStart w:id="3" w:name="_Toc387825439"/>
      <w:r w:rsidRPr="00B4296B">
        <w:rPr>
          <w:lang w:val="es-ES_tradnl"/>
        </w:rPr>
        <w:t>3. Requisitos tecnológicos</w:t>
      </w:r>
      <w:bookmarkEnd w:id="3"/>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80" w:type="dxa"/>
          <w:left w:w="80" w:type="dxa"/>
          <w:bottom w:w="80" w:type="dxa"/>
          <w:right w:w="80" w:type="dxa"/>
        </w:tblCellMar>
        <w:tblLook w:val="04A0" w:firstRow="1" w:lastRow="0" w:firstColumn="1" w:lastColumn="0" w:noHBand="0" w:noVBand="1"/>
      </w:tblPr>
      <w:tblGrid>
        <w:gridCol w:w="2257"/>
        <w:gridCol w:w="2257"/>
        <w:gridCol w:w="2257"/>
        <w:gridCol w:w="2257"/>
      </w:tblGrid>
      <w:tr w:rsidR="00F74269" w:rsidRPr="00B4296B" w14:paraId="580B7B12" w14:textId="77777777" w:rsidTr="00F74269">
        <w:trPr>
          <w:trHeight w:val="327"/>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14:paraId="0AB81473" w14:textId="77777777" w:rsidR="00F74269" w:rsidRPr="00B4296B" w:rsidRDefault="00F74269" w:rsidP="00F74269">
            <w:pPr>
              <w:pStyle w:val="NoSpacing"/>
              <w:rPr>
                <w:rFonts w:ascii="Times" w:eastAsiaTheme="minorHAnsi" w:hAnsi="Times"/>
                <w:lang w:val="es-ES_tradnl"/>
              </w:rPr>
            </w:pPr>
            <w:r w:rsidRPr="00B4296B">
              <w:rPr>
                <w:lang w:val="es-ES_tradnl"/>
              </w:rPr>
              <w:t>ID: SIIE-BR-001</w:t>
            </w:r>
          </w:p>
        </w:tc>
        <w:tc>
          <w:tcPr>
            <w:tcW w:w="2500" w:type="pct"/>
            <w:gridSpan w:val="2"/>
            <w:tcBorders>
              <w:top w:val="outset" w:sz="6" w:space="0" w:color="000000"/>
              <w:left w:val="outset" w:sz="6" w:space="0" w:color="000000"/>
              <w:bottom w:val="outset" w:sz="6" w:space="0" w:color="000000"/>
              <w:right w:val="outset" w:sz="6" w:space="0" w:color="000000"/>
            </w:tcBorders>
            <w:hideMark/>
          </w:tcPr>
          <w:p w14:paraId="52F53ECB" w14:textId="77777777" w:rsidR="00F74269" w:rsidRPr="00B4296B" w:rsidRDefault="00F74269" w:rsidP="00F74269">
            <w:pPr>
              <w:pStyle w:val="NoSpacing"/>
              <w:rPr>
                <w:rFonts w:ascii="Times" w:eastAsiaTheme="minorHAnsi" w:hAnsi="Times"/>
                <w:lang w:val="es-ES_tradnl"/>
              </w:rPr>
            </w:pPr>
            <w:r w:rsidRPr="00B4296B">
              <w:rPr>
                <w:lang w:val="es-ES_tradnl"/>
              </w:rPr>
              <w:t>Nombre: Compatibilidad Tecnológica</w:t>
            </w:r>
          </w:p>
        </w:tc>
        <w:tc>
          <w:tcPr>
            <w:tcW w:w="1250" w:type="pct"/>
            <w:tcBorders>
              <w:top w:val="outset" w:sz="6" w:space="0" w:color="000000"/>
              <w:left w:val="outset" w:sz="6" w:space="0" w:color="000000"/>
              <w:bottom w:val="outset" w:sz="6" w:space="0" w:color="000000"/>
              <w:right w:val="outset" w:sz="6" w:space="0" w:color="000000"/>
            </w:tcBorders>
            <w:hideMark/>
          </w:tcPr>
          <w:p w14:paraId="2576C25F" w14:textId="77777777" w:rsidR="00F74269" w:rsidRPr="00B4296B" w:rsidRDefault="00F74269" w:rsidP="00F74269">
            <w:pPr>
              <w:pStyle w:val="NoSpacing"/>
              <w:rPr>
                <w:rFonts w:ascii="Times" w:eastAsiaTheme="minorHAnsi" w:hAnsi="Times"/>
                <w:lang w:val="es-ES_tradnl"/>
              </w:rPr>
            </w:pPr>
            <w:r w:rsidRPr="00B4296B">
              <w:rPr>
                <w:lang w:val="es-ES_tradnl"/>
              </w:rPr>
              <w:t>Realiza: -</w:t>
            </w:r>
          </w:p>
        </w:tc>
      </w:tr>
      <w:tr w:rsidR="00F74269" w:rsidRPr="00A5216F" w14:paraId="1F83DC98" w14:textId="77777777" w:rsidTr="00F74269">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hideMark/>
          </w:tcPr>
          <w:p w14:paraId="4B7D4318" w14:textId="7F517D2C" w:rsidR="00F74269" w:rsidRPr="00B4296B" w:rsidRDefault="00F74269" w:rsidP="00824B42">
            <w:pPr>
              <w:pStyle w:val="NoSpacing"/>
              <w:rPr>
                <w:rFonts w:ascii="Times" w:eastAsiaTheme="minorHAnsi" w:hAnsi="Times"/>
                <w:lang w:val="es-ES_tradnl"/>
              </w:rPr>
            </w:pPr>
            <w:r w:rsidRPr="00B4296B">
              <w:rPr>
                <w:color w:val="000000"/>
                <w:lang w:val="es-ES_tradnl"/>
              </w:rPr>
              <w:t xml:space="preserve">Las tecnologías seleccionadas para el desarrollo del cliente deberán ser compatibles con las tecnologías utilizadas por los facultativos del </w:t>
            </w:r>
            <w:r w:rsidR="00824B42">
              <w:rPr>
                <w:color w:val="000000"/>
                <w:lang w:val="es-ES_tradnl"/>
              </w:rPr>
              <w:t>SERGAS</w:t>
            </w:r>
            <w:r w:rsidRPr="00B4296B">
              <w:rPr>
                <w:color w:val="000000"/>
                <w:lang w:val="es-ES_tradnl"/>
              </w:rPr>
              <w:t xml:space="preserve">, específicamente el Sistema operativo Microsoft Windows XP o superior y el navegador Internet Explorer 6 o superior. </w:t>
            </w:r>
          </w:p>
        </w:tc>
      </w:tr>
      <w:tr w:rsidR="00F74269" w:rsidRPr="00B4296B" w14:paraId="03CC76E6" w14:textId="77777777" w:rsidTr="00F74269">
        <w:trPr>
          <w:tblCellSpacing w:w="0" w:type="dxa"/>
        </w:trPr>
        <w:tc>
          <w:tcPr>
            <w:tcW w:w="2500" w:type="pct"/>
            <w:gridSpan w:val="2"/>
            <w:tcBorders>
              <w:top w:val="outset" w:sz="6" w:space="0" w:color="000000"/>
              <w:left w:val="outset" w:sz="6" w:space="0" w:color="000000"/>
              <w:bottom w:val="outset" w:sz="6" w:space="0" w:color="000000"/>
              <w:right w:val="outset" w:sz="6" w:space="0" w:color="000000"/>
            </w:tcBorders>
            <w:hideMark/>
          </w:tcPr>
          <w:p w14:paraId="20B263C6" w14:textId="77777777" w:rsidR="00F74269" w:rsidRPr="00B4296B" w:rsidRDefault="00F74269" w:rsidP="00F74269">
            <w:pPr>
              <w:pStyle w:val="NoSpacing"/>
              <w:rPr>
                <w:rFonts w:ascii="Times" w:eastAsiaTheme="minorHAnsi" w:hAnsi="Times"/>
                <w:lang w:val="es-ES_tradnl"/>
              </w:rPr>
            </w:pPr>
            <w:r w:rsidRPr="00B4296B">
              <w:rPr>
                <w:lang w:val="es-ES_tradnl"/>
              </w:rPr>
              <w:lastRenderedPageBreak/>
              <w:t xml:space="preserve">Dependencias: - </w:t>
            </w:r>
          </w:p>
        </w:tc>
        <w:tc>
          <w:tcPr>
            <w:tcW w:w="2500" w:type="pct"/>
            <w:gridSpan w:val="2"/>
            <w:tcBorders>
              <w:top w:val="outset" w:sz="6" w:space="0" w:color="000000"/>
              <w:left w:val="outset" w:sz="6" w:space="0" w:color="000000"/>
              <w:bottom w:val="outset" w:sz="6" w:space="0" w:color="000000"/>
              <w:right w:val="outset" w:sz="6" w:space="0" w:color="000000"/>
            </w:tcBorders>
            <w:hideMark/>
          </w:tcPr>
          <w:p w14:paraId="76AA7160" w14:textId="77777777" w:rsidR="00F74269" w:rsidRPr="00B4296B" w:rsidRDefault="00F74269" w:rsidP="00F74269">
            <w:pPr>
              <w:pStyle w:val="NoSpacing"/>
              <w:rPr>
                <w:rFonts w:ascii="Times" w:eastAsiaTheme="minorHAnsi" w:hAnsi="Times"/>
                <w:lang w:val="es-ES_tradnl"/>
              </w:rPr>
            </w:pPr>
            <w:r w:rsidRPr="00B4296B">
              <w:rPr>
                <w:lang w:val="es-ES_tradnl"/>
              </w:rPr>
              <w:t>Versión: 1</w:t>
            </w:r>
          </w:p>
        </w:tc>
      </w:tr>
    </w:tbl>
    <w:p w14:paraId="7610B45E" w14:textId="77777777" w:rsidR="00F74269" w:rsidRPr="00B4296B" w:rsidRDefault="00F74269" w:rsidP="00F74269">
      <w:pPr>
        <w:pStyle w:val="NoSpacing"/>
        <w:rPr>
          <w:lang w:val="es-ES_tradnl"/>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80" w:type="dxa"/>
          <w:left w:w="80" w:type="dxa"/>
          <w:bottom w:w="80" w:type="dxa"/>
          <w:right w:w="80" w:type="dxa"/>
        </w:tblCellMar>
        <w:tblLook w:val="04A0" w:firstRow="1" w:lastRow="0" w:firstColumn="1" w:lastColumn="0" w:noHBand="0" w:noVBand="1"/>
      </w:tblPr>
      <w:tblGrid>
        <w:gridCol w:w="2257"/>
        <w:gridCol w:w="2257"/>
        <w:gridCol w:w="2257"/>
        <w:gridCol w:w="2257"/>
      </w:tblGrid>
      <w:tr w:rsidR="00F74269" w:rsidRPr="00B4296B" w14:paraId="0FB457D5" w14:textId="77777777" w:rsidTr="00F74269">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14:paraId="79E46238" w14:textId="77777777" w:rsidR="00F74269" w:rsidRPr="00B4296B" w:rsidRDefault="00F74269" w:rsidP="00F74269">
            <w:pPr>
              <w:pStyle w:val="NoSpacing"/>
              <w:rPr>
                <w:rFonts w:ascii="Times" w:eastAsiaTheme="minorHAnsi" w:hAnsi="Times"/>
                <w:lang w:val="es-ES_tradnl"/>
              </w:rPr>
            </w:pPr>
            <w:r w:rsidRPr="00B4296B">
              <w:rPr>
                <w:lang w:val="es-ES_tradnl"/>
              </w:rPr>
              <w:t>ID: SIIE-BR-001</w:t>
            </w:r>
          </w:p>
        </w:tc>
        <w:tc>
          <w:tcPr>
            <w:tcW w:w="2500" w:type="pct"/>
            <w:gridSpan w:val="2"/>
            <w:tcBorders>
              <w:top w:val="outset" w:sz="6" w:space="0" w:color="000000"/>
              <w:left w:val="outset" w:sz="6" w:space="0" w:color="000000"/>
              <w:bottom w:val="outset" w:sz="6" w:space="0" w:color="000000"/>
              <w:right w:val="outset" w:sz="6" w:space="0" w:color="000000"/>
            </w:tcBorders>
            <w:hideMark/>
          </w:tcPr>
          <w:p w14:paraId="49990A16" w14:textId="77777777" w:rsidR="00F74269" w:rsidRPr="00B4296B" w:rsidRDefault="00F74269" w:rsidP="00F74269">
            <w:pPr>
              <w:pStyle w:val="NoSpacing"/>
              <w:rPr>
                <w:rFonts w:ascii="Times" w:eastAsiaTheme="minorHAnsi" w:hAnsi="Times"/>
                <w:lang w:val="es-ES_tradnl"/>
              </w:rPr>
            </w:pPr>
            <w:r w:rsidRPr="00B4296B">
              <w:rPr>
                <w:lang w:val="es-ES_tradnl"/>
              </w:rPr>
              <w:t>Nombre: Tolerancia a fallos de conexión</w:t>
            </w:r>
          </w:p>
        </w:tc>
        <w:tc>
          <w:tcPr>
            <w:tcW w:w="1250" w:type="pct"/>
            <w:tcBorders>
              <w:top w:val="outset" w:sz="6" w:space="0" w:color="000000"/>
              <w:left w:val="outset" w:sz="6" w:space="0" w:color="000000"/>
              <w:bottom w:val="outset" w:sz="6" w:space="0" w:color="000000"/>
              <w:right w:val="outset" w:sz="6" w:space="0" w:color="000000"/>
            </w:tcBorders>
            <w:hideMark/>
          </w:tcPr>
          <w:p w14:paraId="0F24BEB1" w14:textId="77777777" w:rsidR="00F74269" w:rsidRPr="00B4296B" w:rsidRDefault="00F74269" w:rsidP="00F74269">
            <w:pPr>
              <w:pStyle w:val="NoSpacing"/>
              <w:rPr>
                <w:rFonts w:ascii="Times" w:eastAsiaTheme="minorHAnsi" w:hAnsi="Times"/>
                <w:lang w:val="es-ES_tradnl"/>
              </w:rPr>
            </w:pPr>
            <w:r w:rsidRPr="00B4296B">
              <w:rPr>
                <w:lang w:val="es-ES_tradnl"/>
              </w:rPr>
              <w:t>Realiza: -</w:t>
            </w:r>
          </w:p>
        </w:tc>
      </w:tr>
      <w:tr w:rsidR="00F74269" w:rsidRPr="00A5216F" w14:paraId="7C345205" w14:textId="77777777" w:rsidTr="00F74269">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hideMark/>
          </w:tcPr>
          <w:p w14:paraId="149A3D74" w14:textId="77777777" w:rsidR="00F74269" w:rsidRPr="00B4296B" w:rsidRDefault="00F74269" w:rsidP="00F74269">
            <w:pPr>
              <w:pStyle w:val="NoSpacing"/>
              <w:rPr>
                <w:rFonts w:ascii="Times" w:eastAsiaTheme="minorHAnsi" w:hAnsi="Times"/>
                <w:lang w:val="es-ES_tradnl"/>
              </w:rPr>
            </w:pPr>
            <w:r w:rsidRPr="00B4296B">
              <w:rPr>
                <w:color w:val="000000"/>
                <w:lang w:val="es-ES_tradnl"/>
              </w:rPr>
              <w:t xml:space="preserve">El CSIG deberá contar con los mecanismos necesarios para evitar la pérdida de información introducida por el facultativo (dictado, modificaciones en el texto del dictado, modificación del análisis del informe) en el caso de pérdida de conexión con el SIIE. </w:t>
            </w:r>
          </w:p>
        </w:tc>
      </w:tr>
      <w:tr w:rsidR="00F74269" w:rsidRPr="00B4296B" w14:paraId="6E8FE925" w14:textId="77777777" w:rsidTr="00F74269">
        <w:trPr>
          <w:tblCellSpacing w:w="0" w:type="dxa"/>
        </w:trPr>
        <w:tc>
          <w:tcPr>
            <w:tcW w:w="2500" w:type="pct"/>
            <w:gridSpan w:val="2"/>
            <w:tcBorders>
              <w:top w:val="outset" w:sz="6" w:space="0" w:color="000000"/>
              <w:left w:val="outset" w:sz="6" w:space="0" w:color="000000"/>
              <w:bottom w:val="outset" w:sz="6" w:space="0" w:color="000000"/>
              <w:right w:val="outset" w:sz="6" w:space="0" w:color="000000"/>
            </w:tcBorders>
            <w:hideMark/>
          </w:tcPr>
          <w:p w14:paraId="7E3B8392" w14:textId="77777777" w:rsidR="00F74269" w:rsidRPr="00B4296B" w:rsidRDefault="00F74269" w:rsidP="00F74269">
            <w:pPr>
              <w:pStyle w:val="NoSpacing"/>
              <w:rPr>
                <w:rFonts w:ascii="Times" w:eastAsiaTheme="minorHAnsi" w:hAnsi="Times"/>
                <w:lang w:val="es-ES_tradnl"/>
              </w:rPr>
            </w:pPr>
            <w:r w:rsidRPr="00B4296B">
              <w:rPr>
                <w:lang w:val="es-ES_tradnl"/>
              </w:rPr>
              <w:t xml:space="preserve">Dependencias: - </w:t>
            </w:r>
          </w:p>
        </w:tc>
        <w:tc>
          <w:tcPr>
            <w:tcW w:w="2500" w:type="pct"/>
            <w:gridSpan w:val="2"/>
            <w:tcBorders>
              <w:top w:val="outset" w:sz="6" w:space="0" w:color="000000"/>
              <w:left w:val="outset" w:sz="6" w:space="0" w:color="000000"/>
              <w:bottom w:val="outset" w:sz="6" w:space="0" w:color="000000"/>
              <w:right w:val="outset" w:sz="6" w:space="0" w:color="000000"/>
            </w:tcBorders>
            <w:hideMark/>
          </w:tcPr>
          <w:p w14:paraId="4C337EAF" w14:textId="77777777" w:rsidR="00F74269" w:rsidRPr="00B4296B" w:rsidRDefault="00F74269" w:rsidP="00F74269">
            <w:pPr>
              <w:pStyle w:val="NoSpacing"/>
              <w:rPr>
                <w:rFonts w:ascii="Times" w:eastAsiaTheme="minorHAnsi" w:hAnsi="Times"/>
                <w:lang w:val="es-ES_tradnl"/>
              </w:rPr>
            </w:pPr>
            <w:r w:rsidRPr="00B4296B">
              <w:rPr>
                <w:lang w:val="es-ES_tradnl"/>
              </w:rPr>
              <w:t>Versión: 1</w:t>
            </w:r>
          </w:p>
        </w:tc>
      </w:tr>
    </w:tbl>
    <w:p w14:paraId="16226024" w14:textId="77777777" w:rsidR="00F74269" w:rsidRPr="00B4296B" w:rsidRDefault="00F74269" w:rsidP="00F74269">
      <w:pPr>
        <w:pStyle w:val="NoSpacing"/>
        <w:rPr>
          <w:lang w:val="es-ES_tradnl"/>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80" w:type="dxa"/>
          <w:left w:w="80" w:type="dxa"/>
          <w:bottom w:w="80" w:type="dxa"/>
          <w:right w:w="80" w:type="dxa"/>
        </w:tblCellMar>
        <w:tblLook w:val="04A0" w:firstRow="1" w:lastRow="0" w:firstColumn="1" w:lastColumn="0" w:noHBand="0" w:noVBand="1"/>
      </w:tblPr>
      <w:tblGrid>
        <w:gridCol w:w="2257"/>
        <w:gridCol w:w="2257"/>
        <w:gridCol w:w="2257"/>
        <w:gridCol w:w="2257"/>
      </w:tblGrid>
      <w:tr w:rsidR="00F74269" w:rsidRPr="00B4296B" w14:paraId="3B9D0409" w14:textId="77777777" w:rsidTr="00F74269">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14:paraId="3FCF1540" w14:textId="77777777" w:rsidR="00F74269" w:rsidRPr="00B4296B" w:rsidRDefault="00F74269" w:rsidP="00F74269">
            <w:pPr>
              <w:pStyle w:val="NoSpacing"/>
              <w:rPr>
                <w:rFonts w:ascii="Times" w:eastAsiaTheme="minorHAnsi" w:hAnsi="Times"/>
                <w:lang w:val="es-ES_tradnl"/>
              </w:rPr>
            </w:pPr>
            <w:r w:rsidRPr="00B4296B">
              <w:rPr>
                <w:lang w:val="es-ES_tradnl"/>
              </w:rPr>
              <w:t>ID: SIIE-BR-001</w:t>
            </w:r>
          </w:p>
        </w:tc>
        <w:tc>
          <w:tcPr>
            <w:tcW w:w="2500" w:type="pct"/>
            <w:gridSpan w:val="2"/>
            <w:tcBorders>
              <w:top w:val="outset" w:sz="6" w:space="0" w:color="000000"/>
              <w:left w:val="outset" w:sz="6" w:space="0" w:color="000000"/>
              <w:bottom w:val="outset" w:sz="6" w:space="0" w:color="000000"/>
              <w:right w:val="outset" w:sz="6" w:space="0" w:color="000000"/>
            </w:tcBorders>
            <w:hideMark/>
          </w:tcPr>
          <w:p w14:paraId="066F1FBB" w14:textId="77777777" w:rsidR="00F74269" w:rsidRPr="00B4296B" w:rsidRDefault="00F74269" w:rsidP="00F74269">
            <w:pPr>
              <w:pStyle w:val="NoSpacing"/>
              <w:rPr>
                <w:rFonts w:ascii="Times" w:eastAsiaTheme="minorHAnsi" w:hAnsi="Times"/>
                <w:lang w:val="es-ES_tradnl"/>
              </w:rPr>
            </w:pPr>
            <w:r w:rsidRPr="00B4296B">
              <w:rPr>
                <w:lang w:val="es-ES_tradnl"/>
              </w:rPr>
              <w:t xml:space="preserve">Nombre: Selección de tecnologías </w:t>
            </w:r>
          </w:p>
        </w:tc>
        <w:tc>
          <w:tcPr>
            <w:tcW w:w="1250" w:type="pct"/>
            <w:tcBorders>
              <w:top w:val="outset" w:sz="6" w:space="0" w:color="000000"/>
              <w:left w:val="outset" w:sz="6" w:space="0" w:color="000000"/>
              <w:bottom w:val="outset" w:sz="6" w:space="0" w:color="000000"/>
              <w:right w:val="outset" w:sz="6" w:space="0" w:color="000000"/>
            </w:tcBorders>
            <w:hideMark/>
          </w:tcPr>
          <w:p w14:paraId="7020F67D" w14:textId="77777777" w:rsidR="00F74269" w:rsidRPr="00B4296B" w:rsidRDefault="00F74269" w:rsidP="00F74269">
            <w:pPr>
              <w:pStyle w:val="NoSpacing"/>
              <w:rPr>
                <w:rFonts w:ascii="Times" w:eastAsiaTheme="minorHAnsi" w:hAnsi="Times"/>
                <w:lang w:val="es-ES_tradnl"/>
              </w:rPr>
            </w:pPr>
            <w:r w:rsidRPr="00B4296B">
              <w:rPr>
                <w:lang w:val="es-ES_tradnl"/>
              </w:rPr>
              <w:t>Realiza: -</w:t>
            </w:r>
          </w:p>
        </w:tc>
      </w:tr>
      <w:tr w:rsidR="00F74269" w:rsidRPr="00A5216F" w14:paraId="3E055181" w14:textId="77777777" w:rsidTr="00F74269">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hideMark/>
          </w:tcPr>
          <w:p w14:paraId="11B09308" w14:textId="77777777" w:rsidR="00F74269" w:rsidRPr="00B4296B" w:rsidRDefault="00F74269" w:rsidP="00F74269">
            <w:pPr>
              <w:pStyle w:val="NoSpacing"/>
              <w:rPr>
                <w:rFonts w:ascii="Times" w:eastAsiaTheme="minorHAnsi" w:hAnsi="Times"/>
                <w:lang w:val="es-ES_tradnl"/>
              </w:rPr>
            </w:pPr>
            <w:r w:rsidRPr="00B4296B">
              <w:rPr>
                <w:color w:val="000000"/>
                <w:lang w:val="es-ES_tradnl"/>
              </w:rPr>
              <w:t xml:space="preserve">La selección de tecnologías para el CSIG deberá maximizar el uso de tecnologías y herramientas activamente desarrolladas, portables y, en lo posible, software libre o de uso libre, dándose siempre preferencia a los restantes requisitos tecnológicos. </w:t>
            </w:r>
          </w:p>
        </w:tc>
      </w:tr>
      <w:tr w:rsidR="00F74269" w:rsidRPr="00B4296B" w14:paraId="45E789AB" w14:textId="77777777" w:rsidTr="00F74269">
        <w:trPr>
          <w:tblCellSpacing w:w="0" w:type="dxa"/>
        </w:trPr>
        <w:tc>
          <w:tcPr>
            <w:tcW w:w="2500" w:type="pct"/>
            <w:gridSpan w:val="2"/>
            <w:tcBorders>
              <w:top w:val="outset" w:sz="6" w:space="0" w:color="000000"/>
              <w:left w:val="outset" w:sz="6" w:space="0" w:color="000000"/>
              <w:bottom w:val="outset" w:sz="6" w:space="0" w:color="000000"/>
              <w:right w:val="outset" w:sz="6" w:space="0" w:color="000000"/>
            </w:tcBorders>
            <w:hideMark/>
          </w:tcPr>
          <w:p w14:paraId="6D149328" w14:textId="77777777" w:rsidR="00F74269" w:rsidRPr="00B4296B" w:rsidRDefault="00F74269" w:rsidP="00F74269">
            <w:pPr>
              <w:pStyle w:val="NoSpacing"/>
              <w:rPr>
                <w:rFonts w:ascii="Times" w:eastAsiaTheme="minorHAnsi" w:hAnsi="Times"/>
                <w:lang w:val="es-ES_tradnl"/>
              </w:rPr>
            </w:pPr>
            <w:r w:rsidRPr="00B4296B">
              <w:rPr>
                <w:lang w:val="es-ES_tradnl"/>
              </w:rPr>
              <w:t xml:space="preserve">Dependencias: - </w:t>
            </w:r>
          </w:p>
        </w:tc>
        <w:tc>
          <w:tcPr>
            <w:tcW w:w="2500" w:type="pct"/>
            <w:gridSpan w:val="2"/>
            <w:tcBorders>
              <w:top w:val="outset" w:sz="6" w:space="0" w:color="000000"/>
              <w:left w:val="outset" w:sz="6" w:space="0" w:color="000000"/>
              <w:bottom w:val="outset" w:sz="6" w:space="0" w:color="000000"/>
              <w:right w:val="outset" w:sz="6" w:space="0" w:color="000000"/>
            </w:tcBorders>
            <w:hideMark/>
          </w:tcPr>
          <w:p w14:paraId="495E68CE" w14:textId="77777777" w:rsidR="00F74269" w:rsidRPr="00B4296B" w:rsidRDefault="00F74269" w:rsidP="00F74269">
            <w:pPr>
              <w:pStyle w:val="NoSpacing"/>
              <w:rPr>
                <w:rFonts w:ascii="Times" w:eastAsiaTheme="minorHAnsi" w:hAnsi="Times"/>
                <w:lang w:val="es-ES_tradnl"/>
              </w:rPr>
            </w:pPr>
            <w:r w:rsidRPr="00B4296B">
              <w:rPr>
                <w:lang w:val="es-ES_tradnl"/>
              </w:rPr>
              <w:t>Versión: 1</w:t>
            </w:r>
          </w:p>
        </w:tc>
      </w:tr>
    </w:tbl>
    <w:p w14:paraId="00736661" w14:textId="77777777" w:rsidR="00F74269" w:rsidRPr="00B4296B" w:rsidRDefault="00F74269" w:rsidP="00F74269">
      <w:pPr>
        <w:pStyle w:val="Heading1"/>
        <w:rPr>
          <w:rFonts w:ascii="Arial" w:eastAsia="Times New Roman" w:hAnsi="Arial" w:cs="Arial"/>
          <w:sz w:val="32"/>
          <w:szCs w:val="32"/>
          <w:lang w:val="es-ES_tradnl"/>
        </w:rPr>
      </w:pPr>
      <w:bookmarkStart w:id="4" w:name="_Toc387825440"/>
      <w:r w:rsidRPr="00B4296B">
        <w:rPr>
          <w:rFonts w:ascii="Arial" w:eastAsia="Times New Roman" w:hAnsi="Arial" w:cs="Arial"/>
          <w:sz w:val="32"/>
          <w:szCs w:val="32"/>
          <w:lang w:val="es-ES_tradnl"/>
        </w:rPr>
        <w:t>4. Requisitos funcionales.</w:t>
      </w:r>
      <w:bookmarkEnd w:id="4"/>
    </w:p>
    <w:p w14:paraId="662B519B" w14:textId="77777777" w:rsidR="00F74269" w:rsidRPr="00B4296B" w:rsidRDefault="00F74269" w:rsidP="00072890">
      <w:pPr>
        <w:rPr>
          <w:lang w:val="es-ES_tradnl"/>
        </w:rPr>
      </w:pPr>
      <w:r w:rsidRPr="00B4296B">
        <w:rPr>
          <w:lang w:val="es-ES_tradnl"/>
        </w:rPr>
        <w:t>El CSIG deberá proveer al facultativo de las funcionalidades resumidas en el siguiente diagrama de casos de uso. Dada la naturaleza de los datos manejados por el sistema, todos los casos de uso incluirán la autenticación segura del usuario (facultativo) antes de su uso.</w:t>
      </w:r>
    </w:p>
    <w:p w14:paraId="76D26AF6" w14:textId="2F2A40D8" w:rsidR="00F74269" w:rsidRPr="00B4296B" w:rsidRDefault="00F74269" w:rsidP="00F74269">
      <w:pPr>
        <w:pStyle w:val="NormalWeb"/>
        <w:spacing w:after="0" w:line="273" w:lineRule="auto"/>
        <w:rPr>
          <w:rFonts w:ascii="Times" w:eastAsiaTheme="minorHAnsi" w:hAnsi="Times"/>
          <w:sz w:val="20"/>
          <w:szCs w:val="20"/>
          <w:lang w:val="es-ES_tradnl"/>
        </w:rPr>
      </w:pPr>
      <w:r w:rsidRPr="00B4296B">
        <w:rPr>
          <w:rFonts w:ascii="Times" w:eastAsiaTheme="minorHAnsi" w:hAnsi="Times"/>
          <w:noProof/>
          <w:sz w:val="20"/>
          <w:szCs w:val="20"/>
          <w:lang w:val="es-ES" w:eastAsia="es-ES"/>
        </w:rPr>
        <w:lastRenderedPageBreak/>
        <w:drawing>
          <wp:inline distT="0" distB="0" distL="0" distR="0" wp14:anchorId="7B0F5EB5" wp14:editId="3ED59BFB">
            <wp:extent cx="5612130" cy="3612050"/>
            <wp:effectExtent l="0" t="0" r="127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3612050"/>
                    </a:xfrm>
                    <a:prstGeom prst="rect">
                      <a:avLst/>
                    </a:prstGeom>
                    <a:noFill/>
                    <a:ln>
                      <a:noFill/>
                    </a:ln>
                  </pic:spPr>
                </pic:pic>
              </a:graphicData>
            </a:graphic>
          </wp:inline>
        </w:drawing>
      </w:r>
    </w:p>
    <w:p w14:paraId="7F833400" w14:textId="77777777" w:rsidR="00F74269" w:rsidRPr="00F74269" w:rsidRDefault="00F74269" w:rsidP="00F74269">
      <w:pPr>
        <w:spacing w:before="100" w:beforeAutospacing="1" w:after="115" w:line="240" w:lineRule="auto"/>
        <w:jc w:val="center"/>
        <w:rPr>
          <w:rFonts w:ascii="Times" w:hAnsi="Times" w:cs="Times New Roman"/>
          <w:sz w:val="20"/>
          <w:szCs w:val="20"/>
          <w:lang w:val="es-ES_tradnl"/>
        </w:rPr>
      </w:pPr>
      <w:r w:rsidRPr="00F74269">
        <w:rPr>
          <w:rFonts w:ascii="Times New Roman" w:hAnsi="Times New Roman" w:cs="Times New Roman"/>
          <w:b/>
          <w:bCs/>
          <w:sz w:val="24"/>
          <w:szCs w:val="24"/>
          <w:lang w:val="es-ES_tradnl"/>
        </w:rPr>
        <w:t>UCD001:</w:t>
      </w:r>
      <w:r w:rsidRPr="00F74269">
        <w:rPr>
          <w:rFonts w:ascii="Times New Roman" w:hAnsi="Times New Roman" w:cs="Times New Roman"/>
          <w:sz w:val="24"/>
          <w:szCs w:val="24"/>
          <w:lang w:val="es-ES_tradnl"/>
        </w:rPr>
        <w:t xml:space="preserve"> Diagrama de casos de uso para CSIG.</w:t>
      </w:r>
    </w:p>
    <w:p w14:paraId="6D48C023" w14:textId="77777777" w:rsidR="00F74269" w:rsidRPr="00B4296B" w:rsidRDefault="00F74269" w:rsidP="00A5216F">
      <w:pPr>
        <w:pStyle w:val="Heading2"/>
        <w:rPr>
          <w:lang w:val="es-ES_tradnl"/>
        </w:rPr>
      </w:pPr>
      <w:bookmarkStart w:id="5" w:name="_Toc387825441"/>
      <w:r w:rsidRPr="00B4296B">
        <w:rPr>
          <w:lang w:val="es-ES_tradnl"/>
        </w:rPr>
        <w:t>4.1. Vistas de interfaz para casos de uso.</w:t>
      </w:r>
      <w:bookmarkEnd w:id="5"/>
    </w:p>
    <w:p w14:paraId="67372DE5" w14:textId="2F31E3DA" w:rsidR="00F74269" w:rsidRPr="00B4296B" w:rsidRDefault="00F74269" w:rsidP="00F74269">
      <w:pPr>
        <w:rPr>
          <w:lang w:val="es-ES_tradnl"/>
        </w:rPr>
      </w:pPr>
      <w:r w:rsidRPr="00B4296B">
        <w:rPr>
          <w:lang w:val="es-ES_tradnl"/>
        </w:rPr>
        <w:t>Se introducen las sigu</w:t>
      </w:r>
      <w:r w:rsidR="00072890">
        <w:rPr>
          <w:lang w:val="es-ES_tradnl"/>
        </w:rPr>
        <w:t>i</w:t>
      </w:r>
      <w:r w:rsidRPr="00B4296B">
        <w:rPr>
          <w:lang w:val="es-ES_tradnl"/>
        </w:rPr>
        <w:t>entes vistas lógicas para la definición de casos de uso:</w:t>
      </w:r>
    </w:p>
    <w:p w14:paraId="4AE8A047" w14:textId="77777777" w:rsidR="00F74269" w:rsidRPr="00B4296B" w:rsidRDefault="00F74269" w:rsidP="00A5216F">
      <w:pPr>
        <w:pStyle w:val="Heading3"/>
        <w:rPr>
          <w:lang w:val="es-ES_tradnl"/>
        </w:rPr>
      </w:pPr>
      <w:bookmarkStart w:id="6" w:name="_Toc387825442"/>
      <w:r w:rsidRPr="00B4296B">
        <w:rPr>
          <w:lang w:val="es-ES_tradnl"/>
        </w:rPr>
        <w:t>4.1.1 Vista de informes</w:t>
      </w:r>
      <w:bookmarkEnd w:id="6"/>
    </w:p>
    <w:p w14:paraId="5959A7D2" w14:textId="77777777" w:rsidR="00F74269" w:rsidRPr="00B4296B" w:rsidRDefault="00F74269" w:rsidP="00F74269">
      <w:pPr>
        <w:rPr>
          <w:rFonts w:ascii="Times" w:hAnsi="Times" w:cs="Times New Roman"/>
          <w:lang w:val="es-ES_tradnl"/>
        </w:rPr>
      </w:pPr>
      <w:r w:rsidRPr="00B4296B">
        <w:rPr>
          <w:lang w:val="es-ES_tradnl"/>
        </w:rPr>
        <w:t>Una vista en forma de tabla en la que se muestran todos los informes que correspondan a un filtro, en un orden dado. Cada fila de la tabla contendrá.</w:t>
      </w:r>
    </w:p>
    <w:p w14:paraId="5F880FEF" w14:textId="77777777" w:rsidR="00F74269" w:rsidRPr="00B4296B" w:rsidRDefault="00F74269" w:rsidP="00F74269">
      <w:pPr>
        <w:pStyle w:val="ListParagraph"/>
        <w:numPr>
          <w:ilvl w:val="0"/>
          <w:numId w:val="29"/>
        </w:numPr>
        <w:rPr>
          <w:lang w:val="es-ES_tradnl"/>
        </w:rPr>
      </w:pPr>
      <w:r w:rsidRPr="00B4296B">
        <w:rPr>
          <w:lang w:val="es-ES_tradnl"/>
        </w:rPr>
        <w:t>El identificador del paciente.</w:t>
      </w:r>
    </w:p>
    <w:p w14:paraId="01D82C34" w14:textId="77777777" w:rsidR="00F74269" w:rsidRPr="00B4296B" w:rsidRDefault="00F74269" w:rsidP="00F74269">
      <w:pPr>
        <w:pStyle w:val="ListParagraph"/>
        <w:numPr>
          <w:ilvl w:val="0"/>
          <w:numId w:val="29"/>
        </w:numPr>
        <w:rPr>
          <w:lang w:val="es-ES_tradnl"/>
        </w:rPr>
      </w:pPr>
      <w:r w:rsidRPr="00B4296B">
        <w:rPr>
          <w:lang w:val="es-ES_tradnl"/>
        </w:rPr>
        <w:t xml:space="preserve">El identificador del facultativo. </w:t>
      </w:r>
    </w:p>
    <w:p w14:paraId="5D247B57" w14:textId="77777777" w:rsidR="00F74269" w:rsidRPr="00B4296B" w:rsidRDefault="00F74269" w:rsidP="00F74269">
      <w:pPr>
        <w:pStyle w:val="ListParagraph"/>
        <w:numPr>
          <w:ilvl w:val="0"/>
          <w:numId w:val="29"/>
        </w:numPr>
        <w:rPr>
          <w:lang w:val="es-ES_tradnl"/>
        </w:rPr>
      </w:pPr>
      <w:r w:rsidRPr="00B4296B">
        <w:rPr>
          <w:lang w:val="es-ES_tradnl"/>
        </w:rPr>
        <w:t xml:space="preserve">El texto completo del informe. </w:t>
      </w:r>
    </w:p>
    <w:p w14:paraId="1141484F" w14:textId="77777777" w:rsidR="00F74269" w:rsidRPr="00B4296B" w:rsidRDefault="00F74269" w:rsidP="00F74269">
      <w:pPr>
        <w:pStyle w:val="ListParagraph"/>
        <w:numPr>
          <w:ilvl w:val="0"/>
          <w:numId w:val="29"/>
        </w:numPr>
        <w:rPr>
          <w:lang w:val="es-ES_tradnl"/>
        </w:rPr>
      </w:pPr>
      <w:r w:rsidRPr="00B4296B">
        <w:rPr>
          <w:lang w:val="es-ES_tradnl"/>
        </w:rPr>
        <w:t>Las anotaciones realizadas en el informe en el proceso de análisis.</w:t>
      </w:r>
    </w:p>
    <w:p w14:paraId="21857E43" w14:textId="107FB028" w:rsidR="00F74269" w:rsidRPr="00B4296B" w:rsidRDefault="00F74269" w:rsidP="00F74269">
      <w:pPr>
        <w:rPr>
          <w:lang w:val="es-ES_tradnl"/>
        </w:rPr>
      </w:pPr>
      <w:r w:rsidRPr="00B4296B">
        <w:rPr>
          <w:lang w:val="es-ES_tradnl"/>
        </w:rPr>
        <w:t>Cada columna de la tabla permitirá filtrar y ordenar el contenido de la misma.</w:t>
      </w:r>
    </w:p>
    <w:p w14:paraId="19499A5F" w14:textId="77777777" w:rsidR="00F74269" w:rsidRPr="00B4296B" w:rsidRDefault="00F74269" w:rsidP="00A5216F">
      <w:pPr>
        <w:pStyle w:val="Heading3"/>
        <w:rPr>
          <w:lang w:val="es-ES_tradnl"/>
        </w:rPr>
      </w:pPr>
      <w:bookmarkStart w:id="7" w:name="_Toc387825443"/>
      <w:r w:rsidRPr="00B4296B">
        <w:rPr>
          <w:lang w:val="es-ES_tradnl"/>
        </w:rPr>
        <w:t xml:space="preserve">4.1.2. Vista de </w:t>
      </w:r>
      <w:r w:rsidRPr="00A5216F">
        <w:t>dictado</w:t>
      </w:r>
      <w:r w:rsidRPr="00B4296B">
        <w:rPr>
          <w:lang w:val="es-ES_tradnl"/>
        </w:rPr>
        <w:t xml:space="preserve"> de informe</w:t>
      </w:r>
      <w:bookmarkEnd w:id="7"/>
    </w:p>
    <w:p w14:paraId="37B3F3AC" w14:textId="77777777" w:rsidR="00F74269" w:rsidRPr="00B4296B" w:rsidRDefault="00F74269" w:rsidP="00F74269">
      <w:pPr>
        <w:rPr>
          <w:rFonts w:ascii="Times" w:hAnsi="Times" w:cs="Times New Roman"/>
          <w:lang w:val="es-ES_tradnl"/>
        </w:rPr>
      </w:pPr>
      <w:r w:rsidRPr="00B4296B">
        <w:rPr>
          <w:lang w:val="es-ES_tradnl"/>
        </w:rPr>
        <w:t>La vista de dictado de informe se compone de cuatro cajas de texto, cada una correspondiente a una de las secciones de una nota SOIP.</w:t>
      </w:r>
    </w:p>
    <w:p w14:paraId="0D97DA11" w14:textId="77777777" w:rsidR="00F74269" w:rsidRPr="00B4296B" w:rsidRDefault="00F74269" w:rsidP="00F74269">
      <w:pPr>
        <w:rPr>
          <w:lang w:val="es-ES_tradnl"/>
        </w:rPr>
      </w:pPr>
      <w:r w:rsidRPr="00B4296B">
        <w:rPr>
          <w:lang w:val="es-ES_tradnl"/>
        </w:rPr>
        <w:t xml:space="preserve">Las cuatro secciones permitirán seleccionar con el ratón la posición de caracter actual. </w:t>
      </w:r>
    </w:p>
    <w:p w14:paraId="159563B8" w14:textId="77777777" w:rsidR="00F74269" w:rsidRPr="00B4296B" w:rsidRDefault="00F74269" w:rsidP="00F74269">
      <w:pPr>
        <w:rPr>
          <w:lang w:val="es-ES_tradnl"/>
        </w:rPr>
      </w:pPr>
      <w:r w:rsidRPr="00B4296B">
        <w:rPr>
          <w:lang w:val="es-ES_tradnl"/>
        </w:rPr>
        <w:lastRenderedPageBreak/>
        <w:t xml:space="preserve">Si el informe está siendo dictado, se continuará la transcripción a partir del caracter señalado. Tanto si el informe está siendo dictado como si no, se podrá utilizar el teclado y el ratón para añadir, editar o borrar el resultado de la transcripción. </w:t>
      </w:r>
    </w:p>
    <w:p w14:paraId="1F1F3D66" w14:textId="77777777" w:rsidR="00F74269" w:rsidRPr="00B4296B" w:rsidRDefault="00F74269" w:rsidP="00A5216F">
      <w:pPr>
        <w:pStyle w:val="Heading3"/>
        <w:rPr>
          <w:lang w:val="es-ES_tradnl"/>
        </w:rPr>
      </w:pPr>
      <w:bookmarkStart w:id="8" w:name="_Toc387825444"/>
      <w:r w:rsidRPr="00B4296B">
        <w:rPr>
          <w:lang w:val="es-ES_tradnl"/>
        </w:rPr>
        <w:t xml:space="preserve">4.1.3. Vista de </w:t>
      </w:r>
      <w:r w:rsidRPr="00A5216F">
        <w:t>etiquetado</w:t>
      </w:r>
      <w:r w:rsidRPr="00B4296B">
        <w:rPr>
          <w:lang w:val="es-ES_tradnl"/>
        </w:rPr>
        <w:t xml:space="preserve"> de informe</w:t>
      </w:r>
      <w:bookmarkEnd w:id="8"/>
    </w:p>
    <w:p w14:paraId="0C832456" w14:textId="77777777" w:rsidR="00F74269" w:rsidRPr="00B4296B" w:rsidRDefault="00F74269" w:rsidP="00F74269">
      <w:pPr>
        <w:rPr>
          <w:rFonts w:ascii="Times" w:hAnsi="Times" w:cs="Times New Roman"/>
          <w:lang w:val="es-ES_tradnl"/>
        </w:rPr>
      </w:pPr>
      <w:r w:rsidRPr="00B4296B">
        <w:rPr>
          <w:lang w:val="es-ES_tradnl"/>
        </w:rPr>
        <w:t xml:space="preserve">La vista de etiquetado de informe se organiza en los cuatro campos SOIP. Cada uno de los campos NO será editable. Cada concepto identificado aparecerá resaltado. El texto del informe mostrará como texto el concepto seleccionado actualmente (por ejemplo, el nombre completo de un concepto SNOMED o el término original dictado por el médico, si lo cambia). Hacer clic sobre un concepto abrirá una Vista de concepto. </w:t>
      </w:r>
    </w:p>
    <w:p w14:paraId="1E15A626" w14:textId="77777777" w:rsidR="00F74269" w:rsidRPr="00B4296B" w:rsidRDefault="00F74269" w:rsidP="00A5216F">
      <w:pPr>
        <w:pStyle w:val="Heading3"/>
        <w:rPr>
          <w:lang w:val="es-ES_tradnl"/>
        </w:rPr>
      </w:pPr>
      <w:bookmarkStart w:id="9" w:name="_Toc387825445"/>
      <w:r w:rsidRPr="00B4296B">
        <w:rPr>
          <w:lang w:val="es-ES_tradnl"/>
        </w:rPr>
        <w:t>4.1.4. Vista de concepto</w:t>
      </w:r>
      <w:bookmarkEnd w:id="9"/>
    </w:p>
    <w:p w14:paraId="3F93CE68" w14:textId="77777777" w:rsidR="00F74269" w:rsidRPr="00B4296B" w:rsidRDefault="00F74269" w:rsidP="00F74269">
      <w:pPr>
        <w:rPr>
          <w:rFonts w:ascii="Times" w:hAnsi="Times" w:cs="Times New Roman"/>
          <w:lang w:val="es-ES_tradnl"/>
        </w:rPr>
      </w:pPr>
      <w:r w:rsidRPr="00B4296B">
        <w:rPr>
          <w:lang w:val="es-ES_tradnl"/>
        </w:rPr>
        <w:t xml:space="preserve">Una vista de concepto es un desplegable para un concepto seleccionado desde la vsita de etiquetado de informe. </w:t>
      </w:r>
    </w:p>
    <w:p w14:paraId="24623404" w14:textId="77777777" w:rsidR="00F74269" w:rsidRPr="00B4296B" w:rsidRDefault="00F74269" w:rsidP="00F74269">
      <w:pPr>
        <w:rPr>
          <w:lang w:val="es-ES_tradnl"/>
        </w:rPr>
      </w:pPr>
      <w:r w:rsidRPr="00B4296B">
        <w:rPr>
          <w:lang w:val="es-ES_tradnl"/>
        </w:rPr>
        <w:t>La vista de concepto es una lista que muestra alternativas para el concepto identificado:</w:t>
      </w:r>
    </w:p>
    <w:p w14:paraId="667234D3" w14:textId="77777777" w:rsidR="00F74269" w:rsidRPr="00B4296B" w:rsidRDefault="00F74269" w:rsidP="00F74269">
      <w:pPr>
        <w:pStyle w:val="ListParagraph"/>
        <w:numPr>
          <w:ilvl w:val="0"/>
          <w:numId w:val="30"/>
        </w:numPr>
        <w:rPr>
          <w:lang w:val="es-ES_tradnl"/>
        </w:rPr>
      </w:pPr>
      <w:r w:rsidRPr="00B4296B">
        <w:rPr>
          <w:lang w:val="es-ES_tradnl"/>
        </w:rPr>
        <w:t>El concepto identificado con su representación preferida (SNOMED).</w:t>
      </w:r>
    </w:p>
    <w:p w14:paraId="46616568" w14:textId="77777777" w:rsidR="00F74269" w:rsidRPr="00B4296B" w:rsidRDefault="00F74269" w:rsidP="00F74269">
      <w:pPr>
        <w:pStyle w:val="ListParagraph"/>
        <w:numPr>
          <w:ilvl w:val="0"/>
          <w:numId w:val="30"/>
        </w:numPr>
        <w:rPr>
          <w:lang w:val="es-ES_tradnl"/>
        </w:rPr>
      </w:pPr>
      <w:r w:rsidRPr="00B4296B">
        <w:rPr>
          <w:lang w:val="es-ES_tradnl"/>
        </w:rPr>
        <w:t xml:space="preserve">Sinónimos del concepto en otras terminologías. </w:t>
      </w:r>
    </w:p>
    <w:p w14:paraId="217C300F" w14:textId="77777777" w:rsidR="00F74269" w:rsidRPr="00B4296B" w:rsidRDefault="00F74269" w:rsidP="00F74269">
      <w:pPr>
        <w:pStyle w:val="ListParagraph"/>
        <w:numPr>
          <w:ilvl w:val="0"/>
          <w:numId w:val="30"/>
        </w:numPr>
        <w:rPr>
          <w:lang w:val="es-ES_tradnl"/>
        </w:rPr>
      </w:pPr>
      <w:r w:rsidRPr="00B4296B">
        <w:rPr>
          <w:lang w:val="es-ES_tradnl"/>
        </w:rPr>
        <w:t xml:space="preserve">El texto original dictado por el médico. </w:t>
      </w:r>
    </w:p>
    <w:p w14:paraId="72A9C230" w14:textId="2B120832" w:rsidR="00F74269" w:rsidRPr="00B4296B" w:rsidRDefault="00F74269" w:rsidP="00F74269">
      <w:pPr>
        <w:pStyle w:val="ListParagraph"/>
        <w:numPr>
          <w:ilvl w:val="0"/>
          <w:numId w:val="30"/>
        </w:numPr>
        <w:rPr>
          <w:lang w:val="es-ES_tradnl"/>
        </w:rPr>
      </w:pPr>
      <w:r w:rsidRPr="00B4296B">
        <w:rPr>
          <w:lang w:val="es-ES_tradnl"/>
        </w:rPr>
        <w:t xml:space="preserve">Una entrada especial, con un textbox, que permitirá al médico introducir una representación distinta para el concepto. </w:t>
      </w:r>
    </w:p>
    <w:p w14:paraId="758BA079" w14:textId="77777777" w:rsidR="00F74269" w:rsidRPr="00B4296B" w:rsidRDefault="00F74269" w:rsidP="00F74269">
      <w:pPr>
        <w:rPr>
          <w:lang w:val="es-ES_tradnl"/>
        </w:rPr>
      </w:pPr>
      <w:r w:rsidRPr="00B4296B">
        <w:rPr>
          <w:lang w:val="es-ES_tradnl"/>
        </w:rPr>
        <w:t xml:space="preserve">Cada una de las opciones de la lista permitirá seleccionar el concepto como la representación preferida. Se mostrará dos botones para indicar que el concepto se ha modificado/rechazado debido a un error o una preferencia. </w:t>
      </w:r>
    </w:p>
    <w:p w14:paraId="089837AC" w14:textId="716242B2" w:rsidR="00F74269" w:rsidRPr="00B4296B" w:rsidRDefault="00F74269" w:rsidP="00F74269">
      <w:pPr>
        <w:rPr>
          <w:lang w:val="es-ES_tradnl"/>
        </w:rPr>
      </w:pPr>
      <w:r w:rsidRPr="00B4296B">
        <w:rPr>
          <w:lang w:val="es-ES_tradnl"/>
        </w:rPr>
        <w:t>En el caso de que el médico recupere el texto original o utili</w:t>
      </w:r>
      <w:r w:rsidR="00D25DB1">
        <w:rPr>
          <w:lang w:val="es-ES_tradnl"/>
        </w:rPr>
        <w:t>c</w:t>
      </w:r>
      <w:r w:rsidRPr="00B4296B">
        <w:rPr>
          <w:lang w:val="es-ES_tradnl"/>
        </w:rPr>
        <w:t xml:space="preserve">e el textbox para cambiar el texto, y seleccione la opción de cambiar por error, se eliminará el concepto del análisis. </w:t>
      </w:r>
    </w:p>
    <w:p w14:paraId="529C82BF" w14:textId="77777777" w:rsidR="00F74269" w:rsidRPr="00B4296B" w:rsidRDefault="00F74269" w:rsidP="00A5216F">
      <w:pPr>
        <w:pStyle w:val="Heading3"/>
        <w:rPr>
          <w:lang w:val="es-ES_tradnl"/>
        </w:rPr>
      </w:pPr>
      <w:bookmarkStart w:id="10" w:name="_Toc387825446"/>
      <w:r w:rsidRPr="00B4296B">
        <w:rPr>
          <w:lang w:val="es-ES_tradnl"/>
        </w:rPr>
        <w:t xml:space="preserve">4.1.5. Vista de </w:t>
      </w:r>
      <w:r w:rsidRPr="00A5216F">
        <w:t>informe</w:t>
      </w:r>
      <w:bookmarkEnd w:id="10"/>
    </w:p>
    <w:p w14:paraId="5950BB3E" w14:textId="77777777" w:rsidR="00F74269" w:rsidRPr="00B4296B" w:rsidRDefault="00F74269" w:rsidP="00F74269">
      <w:pPr>
        <w:rPr>
          <w:rFonts w:ascii="Times" w:hAnsi="Times" w:cs="Times New Roman"/>
          <w:lang w:val="es-ES_tradnl"/>
        </w:rPr>
      </w:pPr>
      <w:r w:rsidRPr="00B4296B">
        <w:rPr>
          <w:lang w:val="es-ES_tradnl"/>
        </w:rPr>
        <w:t>La vista de informe se organiza en los cuatro campos SOIP. No es editable. Cada concepto identificado aparecerá resaltado. Mover el ratón sobre un concepto resaltado mostrará un desplegable que muestre una vista de concepto, no editable.</w:t>
      </w:r>
    </w:p>
    <w:p w14:paraId="7C3759B6" w14:textId="29FB77DB" w:rsidR="00F74269" w:rsidRPr="00B4296B" w:rsidRDefault="00F74269" w:rsidP="00A5216F">
      <w:pPr>
        <w:pStyle w:val="Heading2"/>
        <w:rPr>
          <w:lang w:val="es-ES_tradnl"/>
        </w:rPr>
      </w:pPr>
      <w:bookmarkStart w:id="11" w:name="_Toc387825447"/>
      <w:r w:rsidRPr="00B4296B">
        <w:rPr>
          <w:lang w:val="es-ES_tradnl"/>
        </w:rPr>
        <w:t>4.2.</w:t>
      </w:r>
      <w:r w:rsidRPr="00A5216F">
        <w:t>Casos</w:t>
      </w:r>
      <w:r w:rsidRPr="00B4296B">
        <w:rPr>
          <w:lang w:val="es-ES_tradnl"/>
        </w:rPr>
        <w:t xml:space="preserve"> de Uso.</w:t>
      </w:r>
      <w:bookmarkEnd w:id="11"/>
      <w:r w:rsidRPr="00B4296B">
        <w:rPr>
          <w:lang w:val="es-ES_tradnl"/>
        </w:rPr>
        <w:t xml:space="preserve">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80" w:type="dxa"/>
          <w:left w:w="80" w:type="dxa"/>
          <w:bottom w:w="80" w:type="dxa"/>
          <w:right w:w="80" w:type="dxa"/>
        </w:tblCellMar>
        <w:tblLook w:val="04A0" w:firstRow="1" w:lastRow="0" w:firstColumn="1" w:lastColumn="0" w:noHBand="0" w:noVBand="1"/>
      </w:tblPr>
      <w:tblGrid>
        <w:gridCol w:w="2257"/>
        <w:gridCol w:w="2257"/>
        <w:gridCol w:w="2257"/>
        <w:gridCol w:w="2257"/>
      </w:tblGrid>
      <w:tr w:rsidR="00F74269" w:rsidRPr="00B4296B" w14:paraId="2B6B4333" w14:textId="77777777" w:rsidTr="00F74269">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14:paraId="7279916D" w14:textId="77777777" w:rsidR="00F74269" w:rsidRPr="00B4296B" w:rsidRDefault="00F74269" w:rsidP="00F74269">
            <w:pPr>
              <w:pStyle w:val="NoSpacing"/>
              <w:rPr>
                <w:rFonts w:ascii="Times" w:eastAsiaTheme="minorHAnsi" w:hAnsi="Times"/>
                <w:lang w:val="es-ES_tradnl"/>
              </w:rPr>
            </w:pPr>
            <w:r w:rsidRPr="00B4296B">
              <w:rPr>
                <w:lang w:val="es-ES_tradnl"/>
              </w:rPr>
              <w:t xml:space="preserve">ID: </w:t>
            </w:r>
          </w:p>
        </w:tc>
        <w:tc>
          <w:tcPr>
            <w:tcW w:w="2500" w:type="pct"/>
            <w:gridSpan w:val="2"/>
            <w:tcBorders>
              <w:top w:val="outset" w:sz="6" w:space="0" w:color="000000"/>
              <w:left w:val="outset" w:sz="6" w:space="0" w:color="000000"/>
              <w:bottom w:val="outset" w:sz="6" w:space="0" w:color="000000"/>
              <w:right w:val="outset" w:sz="6" w:space="0" w:color="000000"/>
            </w:tcBorders>
            <w:hideMark/>
          </w:tcPr>
          <w:p w14:paraId="3CCCFB9B" w14:textId="77777777" w:rsidR="00F74269" w:rsidRPr="00B4296B" w:rsidRDefault="00F74269" w:rsidP="00F74269">
            <w:pPr>
              <w:pStyle w:val="NoSpacing"/>
              <w:rPr>
                <w:rFonts w:ascii="Times" w:eastAsiaTheme="minorHAnsi" w:hAnsi="Times"/>
                <w:lang w:val="es-ES_tradnl"/>
              </w:rPr>
            </w:pPr>
            <w:r w:rsidRPr="00B4296B">
              <w:rPr>
                <w:lang w:val="es-ES_tradnl"/>
              </w:rPr>
              <w:t>Nombre: Consultar informes</w:t>
            </w:r>
          </w:p>
        </w:tc>
        <w:tc>
          <w:tcPr>
            <w:tcW w:w="1250" w:type="pct"/>
            <w:tcBorders>
              <w:top w:val="outset" w:sz="6" w:space="0" w:color="000000"/>
              <w:left w:val="outset" w:sz="6" w:space="0" w:color="000000"/>
              <w:bottom w:val="outset" w:sz="6" w:space="0" w:color="000000"/>
              <w:right w:val="outset" w:sz="6" w:space="0" w:color="000000"/>
            </w:tcBorders>
            <w:hideMark/>
          </w:tcPr>
          <w:p w14:paraId="1EDD50A3" w14:textId="77777777" w:rsidR="00F74269" w:rsidRPr="00B4296B" w:rsidRDefault="00F74269" w:rsidP="00F74269">
            <w:pPr>
              <w:pStyle w:val="NoSpacing"/>
              <w:rPr>
                <w:rFonts w:ascii="Times" w:eastAsiaTheme="minorHAnsi" w:hAnsi="Times"/>
                <w:lang w:val="es-ES_tradnl"/>
              </w:rPr>
            </w:pPr>
            <w:r w:rsidRPr="00B4296B">
              <w:rPr>
                <w:lang w:val="es-ES_tradnl"/>
              </w:rPr>
              <w:t>Realiza: -</w:t>
            </w:r>
          </w:p>
        </w:tc>
      </w:tr>
      <w:tr w:rsidR="00F74269" w:rsidRPr="00A5216F" w14:paraId="3EEF9FD7" w14:textId="77777777" w:rsidTr="00F74269">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hideMark/>
          </w:tcPr>
          <w:p w14:paraId="4CFDC807" w14:textId="77777777" w:rsidR="00F74269" w:rsidRPr="00B4296B" w:rsidRDefault="00F74269" w:rsidP="00F74269">
            <w:pPr>
              <w:pStyle w:val="NoSpacing"/>
              <w:rPr>
                <w:rFonts w:ascii="Times" w:eastAsiaTheme="minorHAnsi" w:hAnsi="Times"/>
                <w:lang w:val="es-ES_tradnl"/>
              </w:rPr>
            </w:pPr>
            <w:r w:rsidRPr="00B4296B">
              <w:rPr>
                <w:color w:val="000000"/>
                <w:lang w:val="es-ES_tradnl"/>
              </w:rPr>
              <w:t xml:space="preserve">Precondiciones: el facultativo se ha autenticado en el sistema. </w:t>
            </w:r>
          </w:p>
        </w:tc>
      </w:tr>
      <w:tr w:rsidR="00F74269" w:rsidRPr="00B4296B" w14:paraId="1F3E1259" w14:textId="77777777" w:rsidTr="00F74269">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hideMark/>
          </w:tcPr>
          <w:p w14:paraId="09D3D925" w14:textId="77777777" w:rsidR="00F74269" w:rsidRPr="00B4296B" w:rsidRDefault="00F74269" w:rsidP="00F74269">
            <w:pPr>
              <w:pStyle w:val="NoSpacing"/>
              <w:rPr>
                <w:rFonts w:ascii="Times" w:eastAsiaTheme="minorHAnsi" w:hAnsi="Times"/>
                <w:lang w:val="es-ES_tradnl"/>
              </w:rPr>
            </w:pPr>
            <w:r w:rsidRPr="00B4296B">
              <w:rPr>
                <w:color w:val="000000"/>
                <w:lang w:val="es-ES_tradnl"/>
              </w:rPr>
              <w:t xml:space="preserve">Postcondiciones: </w:t>
            </w:r>
          </w:p>
        </w:tc>
      </w:tr>
      <w:tr w:rsidR="00F74269" w:rsidRPr="00B4296B" w14:paraId="0264254D" w14:textId="77777777" w:rsidTr="00F74269">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hideMark/>
          </w:tcPr>
          <w:p w14:paraId="2B5292C3" w14:textId="77777777" w:rsidR="00F74269" w:rsidRPr="00B4296B" w:rsidRDefault="00F74269" w:rsidP="00F74269">
            <w:pPr>
              <w:pStyle w:val="NoSpacing"/>
              <w:rPr>
                <w:rFonts w:eastAsiaTheme="minorHAnsi"/>
                <w:lang w:val="es-ES_tradnl"/>
              </w:rPr>
            </w:pPr>
            <w:r w:rsidRPr="00B4296B">
              <w:rPr>
                <w:color w:val="000000"/>
                <w:lang w:val="es-ES_tradnl"/>
              </w:rPr>
              <w:t>Descripción:</w:t>
            </w:r>
          </w:p>
          <w:p w14:paraId="19D4FFAF" w14:textId="77777777" w:rsidR="00F74269" w:rsidRPr="00B4296B" w:rsidRDefault="00F74269" w:rsidP="00F74269">
            <w:pPr>
              <w:pStyle w:val="NoSpacing"/>
              <w:rPr>
                <w:lang w:val="es-ES_tradnl"/>
              </w:rPr>
            </w:pPr>
            <w:r w:rsidRPr="00B4296B">
              <w:rPr>
                <w:color w:val="000000"/>
                <w:lang w:val="es-ES_tradnl"/>
              </w:rPr>
              <w:lastRenderedPageBreak/>
              <w:t>El facultativo visualiza una tabla con todos los informes.</w:t>
            </w:r>
          </w:p>
          <w:p w14:paraId="1B61A2EF" w14:textId="439443D7" w:rsidR="00F74269" w:rsidRPr="00B4296B" w:rsidRDefault="00F74269" w:rsidP="00F74269">
            <w:pPr>
              <w:pStyle w:val="NoSpacing"/>
              <w:rPr>
                <w:lang w:val="es-ES_tradnl"/>
              </w:rPr>
            </w:pPr>
            <w:r w:rsidRPr="00B4296B">
              <w:rPr>
                <w:color w:val="000000"/>
                <w:lang w:val="es-ES_tradnl"/>
              </w:rPr>
              <w:t>|- El facultativo podrá filtrar y ordenar el contenido de la tabla (extensiones “Filtrar Informes” y “Ordenar Informes”)</w:t>
            </w:r>
          </w:p>
          <w:p w14:paraId="0BB473CF" w14:textId="77777777" w:rsidR="00F74269" w:rsidRPr="00B4296B" w:rsidRDefault="00F74269" w:rsidP="00F74269">
            <w:pPr>
              <w:pStyle w:val="NoSpacing"/>
              <w:rPr>
                <w:lang w:val="es-ES_tradnl"/>
              </w:rPr>
            </w:pPr>
            <w:r w:rsidRPr="00B4296B">
              <w:rPr>
                <w:color w:val="000000"/>
                <w:lang w:val="es-ES_tradnl"/>
              </w:rPr>
              <w:t>|- El facultativo selecciona un informe existente para su visualización (incluir “Ver Informe”)</w:t>
            </w:r>
          </w:p>
          <w:p w14:paraId="24CB7C88" w14:textId="77777777" w:rsidR="00F74269" w:rsidRPr="00B4296B" w:rsidRDefault="00F74269" w:rsidP="00F74269">
            <w:pPr>
              <w:pStyle w:val="NoSpacing"/>
              <w:rPr>
                <w:lang w:val="es-ES_tradnl"/>
              </w:rPr>
            </w:pPr>
            <w:r w:rsidRPr="00B4296B">
              <w:rPr>
                <w:color w:val="000000"/>
                <w:lang w:val="es-ES_tradnl"/>
              </w:rPr>
              <w:t>|- El facultativo selecciona la opción de crear un nuevo informe (incluir “Crear informe”)</w:t>
            </w:r>
          </w:p>
          <w:p w14:paraId="2D7526F4" w14:textId="77777777" w:rsidR="00F74269" w:rsidRPr="00B4296B" w:rsidRDefault="00F74269" w:rsidP="00F74269">
            <w:pPr>
              <w:pStyle w:val="NoSpacing"/>
              <w:rPr>
                <w:rFonts w:ascii="Times" w:eastAsiaTheme="minorHAnsi" w:hAnsi="Times"/>
                <w:lang w:val="es-ES_tradnl"/>
              </w:rPr>
            </w:pPr>
            <w:r w:rsidRPr="00B4296B">
              <w:rPr>
                <w:color w:val="000000"/>
                <w:lang w:val="es-ES_tradnl"/>
              </w:rPr>
              <w:t xml:space="preserve">Terminar </w:t>
            </w:r>
          </w:p>
        </w:tc>
      </w:tr>
      <w:tr w:rsidR="00F74269" w:rsidRPr="00B4296B" w14:paraId="33535119" w14:textId="77777777" w:rsidTr="00F74269">
        <w:trPr>
          <w:tblCellSpacing w:w="0" w:type="dxa"/>
        </w:trPr>
        <w:tc>
          <w:tcPr>
            <w:tcW w:w="2500" w:type="pct"/>
            <w:gridSpan w:val="2"/>
            <w:tcBorders>
              <w:top w:val="outset" w:sz="6" w:space="0" w:color="000000"/>
              <w:left w:val="outset" w:sz="6" w:space="0" w:color="000000"/>
              <w:bottom w:val="outset" w:sz="6" w:space="0" w:color="000000"/>
              <w:right w:val="outset" w:sz="6" w:space="0" w:color="000000"/>
            </w:tcBorders>
            <w:hideMark/>
          </w:tcPr>
          <w:p w14:paraId="56F7B976" w14:textId="77777777" w:rsidR="00F74269" w:rsidRPr="00B4296B" w:rsidRDefault="00F74269" w:rsidP="00F74269">
            <w:pPr>
              <w:pStyle w:val="NoSpacing"/>
              <w:rPr>
                <w:rFonts w:ascii="Times" w:eastAsiaTheme="minorHAnsi" w:hAnsi="Times"/>
                <w:lang w:val="es-ES_tradnl"/>
              </w:rPr>
            </w:pPr>
            <w:r w:rsidRPr="00B4296B">
              <w:rPr>
                <w:lang w:val="es-ES_tradnl"/>
              </w:rPr>
              <w:lastRenderedPageBreak/>
              <w:t xml:space="preserve">Dependencias: - </w:t>
            </w:r>
          </w:p>
        </w:tc>
        <w:tc>
          <w:tcPr>
            <w:tcW w:w="2500" w:type="pct"/>
            <w:gridSpan w:val="2"/>
            <w:tcBorders>
              <w:top w:val="outset" w:sz="6" w:space="0" w:color="000000"/>
              <w:left w:val="outset" w:sz="6" w:space="0" w:color="000000"/>
              <w:bottom w:val="outset" w:sz="6" w:space="0" w:color="000000"/>
              <w:right w:val="outset" w:sz="6" w:space="0" w:color="000000"/>
            </w:tcBorders>
            <w:hideMark/>
          </w:tcPr>
          <w:p w14:paraId="7892D070" w14:textId="77777777" w:rsidR="00F74269" w:rsidRPr="00B4296B" w:rsidRDefault="00F74269" w:rsidP="00F74269">
            <w:pPr>
              <w:pStyle w:val="NoSpacing"/>
              <w:rPr>
                <w:rFonts w:ascii="Times" w:eastAsiaTheme="minorHAnsi" w:hAnsi="Times"/>
                <w:lang w:val="es-ES_tradnl"/>
              </w:rPr>
            </w:pPr>
            <w:r w:rsidRPr="00B4296B">
              <w:rPr>
                <w:lang w:val="es-ES_tradnl"/>
              </w:rPr>
              <w:t>Versión: 1</w:t>
            </w:r>
          </w:p>
        </w:tc>
      </w:tr>
    </w:tbl>
    <w:p w14:paraId="1E5B0207" w14:textId="77777777" w:rsidR="00F74269" w:rsidRPr="00B4296B" w:rsidRDefault="00F74269" w:rsidP="00F74269">
      <w:pPr>
        <w:pStyle w:val="NoSpacing"/>
        <w:rPr>
          <w:rFonts w:eastAsiaTheme="minorHAnsi"/>
          <w:lang w:val="es-ES_tradnl"/>
        </w:rPr>
      </w:pPr>
    </w:p>
    <w:p w14:paraId="24698722" w14:textId="77777777" w:rsidR="00F74269" w:rsidRPr="00B4296B" w:rsidRDefault="00F74269" w:rsidP="00F74269">
      <w:pPr>
        <w:pStyle w:val="NoSpacing"/>
        <w:rPr>
          <w:lang w:val="es-ES_tradnl"/>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80" w:type="dxa"/>
          <w:left w:w="80" w:type="dxa"/>
          <w:bottom w:w="80" w:type="dxa"/>
          <w:right w:w="80" w:type="dxa"/>
        </w:tblCellMar>
        <w:tblLook w:val="04A0" w:firstRow="1" w:lastRow="0" w:firstColumn="1" w:lastColumn="0" w:noHBand="0" w:noVBand="1"/>
      </w:tblPr>
      <w:tblGrid>
        <w:gridCol w:w="2257"/>
        <w:gridCol w:w="2257"/>
        <w:gridCol w:w="2257"/>
        <w:gridCol w:w="2257"/>
      </w:tblGrid>
      <w:tr w:rsidR="00F74269" w:rsidRPr="00B4296B" w14:paraId="0D9C295C" w14:textId="77777777" w:rsidTr="00F74269">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14:paraId="7F71ECDA" w14:textId="77777777" w:rsidR="00F74269" w:rsidRPr="00B4296B" w:rsidRDefault="00F74269" w:rsidP="00F74269">
            <w:pPr>
              <w:pStyle w:val="NoSpacing"/>
              <w:rPr>
                <w:rFonts w:ascii="Times" w:eastAsiaTheme="minorHAnsi" w:hAnsi="Times"/>
                <w:lang w:val="es-ES_tradnl"/>
              </w:rPr>
            </w:pPr>
            <w:r w:rsidRPr="00B4296B">
              <w:rPr>
                <w:lang w:val="es-ES_tradnl"/>
              </w:rPr>
              <w:t xml:space="preserve">ID: </w:t>
            </w:r>
          </w:p>
        </w:tc>
        <w:tc>
          <w:tcPr>
            <w:tcW w:w="2500" w:type="pct"/>
            <w:gridSpan w:val="2"/>
            <w:tcBorders>
              <w:top w:val="outset" w:sz="6" w:space="0" w:color="000000"/>
              <w:left w:val="outset" w:sz="6" w:space="0" w:color="000000"/>
              <w:bottom w:val="outset" w:sz="6" w:space="0" w:color="000000"/>
              <w:right w:val="outset" w:sz="6" w:space="0" w:color="000000"/>
            </w:tcBorders>
            <w:hideMark/>
          </w:tcPr>
          <w:p w14:paraId="50986EAA" w14:textId="77777777" w:rsidR="00F74269" w:rsidRPr="00B4296B" w:rsidRDefault="00F74269" w:rsidP="00F74269">
            <w:pPr>
              <w:pStyle w:val="NoSpacing"/>
              <w:rPr>
                <w:rFonts w:ascii="Times" w:eastAsiaTheme="minorHAnsi" w:hAnsi="Times"/>
                <w:lang w:val="es-ES_tradnl"/>
              </w:rPr>
            </w:pPr>
            <w:r w:rsidRPr="00B4296B">
              <w:rPr>
                <w:lang w:val="es-ES_tradnl"/>
              </w:rPr>
              <w:t>Nombre: Ordenar Informes</w:t>
            </w:r>
          </w:p>
        </w:tc>
        <w:tc>
          <w:tcPr>
            <w:tcW w:w="1250" w:type="pct"/>
            <w:tcBorders>
              <w:top w:val="outset" w:sz="6" w:space="0" w:color="000000"/>
              <w:left w:val="outset" w:sz="6" w:space="0" w:color="000000"/>
              <w:bottom w:val="outset" w:sz="6" w:space="0" w:color="000000"/>
              <w:right w:val="outset" w:sz="6" w:space="0" w:color="000000"/>
            </w:tcBorders>
            <w:hideMark/>
          </w:tcPr>
          <w:p w14:paraId="02DA5930" w14:textId="77777777" w:rsidR="00F74269" w:rsidRPr="00B4296B" w:rsidRDefault="00F74269" w:rsidP="00F74269">
            <w:pPr>
              <w:pStyle w:val="NoSpacing"/>
              <w:rPr>
                <w:rFonts w:ascii="Times" w:eastAsiaTheme="minorHAnsi" w:hAnsi="Times"/>
                <w:lang w:val="es-ES_tradnl"/>
              </w:rPr>
            </w:pPr>
            <w:r w:rsidRPr="00B4296B">
              <w:rPr>
                <w:lang w:val="es-ES_tradnl"/>
              </w:rPr>
              <w:t>Realiza: -</w:t>
            </w:r>
          </w:p>
        </w:tc>
      </w:tr>
      <w:tr w:rsidR="00F74269" w:rsidRPr="00A5216F" w14:paraId="710C74C4" w14:textId="77777777" w:rsidTr="00F74269">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hideMark/>
          </w:tcPr>
          <w:p w14:paraId="3AEB5443" w14:textId="77777777" w:rsidR="00F74269" w:rsidRPr="00B4296B" w:rsidRDefault="00F74269" w:rsidP="00F74269">
            <w:pPr>
              <w:pStyle w:val="NoSpacing"/>
              <w:rPr>
                <w:rFonts w:ascii="Times" w:eastAsiaTheme="minorHAnsi" w:hAnsi="Times"/>
                <w:lang w:val="es-ES_tradnl"/>
              </w:rPr>
            </w:pPr>
            <w:r w:rsidRPr="00B4296B">
              <w:rPr>
                <w:color w:val="000000"/>
                <w:lang w:val="es-ES_tradnl"/>
              </w:rPr>
              <w:t>Precondiciones: el facultativo está viendo la vista de informes</w:t>
            </w:r>
          </w:p>
        </w:tc>
      </w:tr>
      <w:tr w:rsidR="00F74269" w:rsidRPr="00B4296B" w14:paraId="4003CCC6" w14:textId="77777777" w:rsidTr="00F74269">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hideMark/>
          </w:tcPr>
          <w:p w14:paraId="05E868A9" w14:textId="77777777" w:rsidR="00F74269" w:rsidRPr="00B4296B" w:rsidRDefault="00F74269" w:rsidP="00F74269">
            <w:pPr>
              <w:pStyle w:val="NoSpacing"/>
              <w:rPr>
                <w:rFonts w:ascii="Times" w:eastAsiaTheme="minorHAnsi" w:hAnsi="Times"/>
                <w:lang w:val="es-ES_tradnl"/>
              </w:rPr>
            </w:pPr>
            <w:r w:rsidRPr="00B4296B">
              <w:rPr>
                <w:color w:val="000000"/>
                <w:lang w:val="es-ES_tradnl"/>
              </w:rPr>
              <w:t xml:space="preserve">Postcondiciones: </w:t>
            </w:r>
          </w:p>
        </w:tc>
      </w:tr>
      <w:tr w:rsidR="00F74269" w:rsidRPr="00B4296B" w14:paraId="65773D4B" w14:textId="77777777" w:rsidTr="00F74269">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hideMark/>
          </w:tcPr>
          <w:p w14:paraId="6CD3964D" w14:textId="77777777" w:rsidR="00F74269" w:rsidRPr="00B4296B" w:rsidRDefault="00F74269" w:rsidP="00F74269">
            <w:pPr>
              <w:pStyle w:val="NoSpacing"/>
              <w:rPr>
                <w:rFonts w:eastAsiaTheme="minorHAnsi"/>
                <w:lang w:val="es-ES_tradnl"/>
              </w:rPr>
            </w:pPr>
            <w:r w:rsidRPr="00B4296B">
              <w:rPr>
                <w:color w:val="000000"/>
                <w:lang w:val="es-ES_tradnl"/>
              </w:rPr>
              <w:t>El facultativo hace clic en una de las cabeceras de columna de la tabla.</w:t>
            </w:r>
          </w:p>
          <w:p w14:paraId="0C3A0807" w14:textId="77777777" w:rsidR="00F74269" w:rsidRPr="00B4296B" w:rsidRDefault="00F74269" w:rsidP="00F74269">
            <w:pPr>
              <w:pStyle w:val="NoSpacing"/>
              <w:rPr>
                <w:lang w:val="es-ES_tradnl"/>
              </w:rPr>
            </w:pPr>
            <w:r w:rsidRPr="00B4296B">
              <w:rPr>
                <w:color w:val="000000"/>
                <w:lang w:val="es-ES_tradnl"/>
              </w:rPr>
              <w:t xml:space="preserve">La tabla se ordena por ese campo, alternativamente ascendente o descendentemente dependiendo del orden anterior. </w:t>
            </w:r>
          </w:p>
          <w:p w14:paraId="2952B85B" w14:textId="77777777" w:rsidR="00F74269" w:rsidRPr="00B4296B" w:rsidRDefault="00F74269" w:rsidP="00F74269">
            <w:pPr>
              <w:pStyle w:val="NoSpacing"/>
              <w:rPr>
                <w:rFonts w:ascii="Times" w:eastAsiaTheme="minorHAnsi" w:hAnsi="Times"/>
                <w:lang w:val="es-ES_tradnl"/>
              </w:rPr>
            </w:pPr>
            <w:r w:rsidRPr="00B4296B">
              <w:rPr>
                <w:color w:val="000000"/>
                <w:lang w:val="es-ES_tradnl"/>
              </w:rPr>
              <w:t xml:space="preserve">Terminar </w:t>
            </w:r>
          </w:p>
        </w:tc>
      </w:tr>
      <w:tr w:rsidR="00F74269" w:rsidRPr="00B4296B" w14:paraId="3E80E439" w14:textId="77777777" w:rsidTr="00F74269">
        <w:trPr>
          <w:tblCellSpacing w:w="0" w:type="dxa"/>
        </w:trPr>
        <w:tc>
          <w:tcPr>
            <w:tcW w:w="2500" w:type="pct"/>
            <w:gridSpan w:val="2"/>
            <w:tcBorders>
              <w:top w:val="outset" w:sz="6" w:space="0" w:color="000000"/>
              <w:left w:val="outset" w:sz="6" w:space="0" w:color="000000"/>
              <w:bottom w:val="outset" w:sz="6" w:space="0" w:color="000000"/>
              <w:right w:val="outset" w:sz="6" w:space="0" w:color="000000"/>
            </w:tcBorders>
            <w:hideMark/>
          </w:tcPr>
          <w:p w14:paraId="2A7755F7" w14:textId="77777777" w:rsidR="00F74269" w:rsidRPr="00B4296B" w:rsidRDefault="00F74269" w:rsidP="00F74269">
            <w:pPr>
              <w:pStyle w:val="NoSpacing"/>
              <w:rPr>
                <w:rFonts w:ascii="Times" w:eastAsiaTheme="minorHAnsi" w:hAnsi="Times"/>
                <w:lang w:val="es-ES_tradnl"/>
              </w:rPr>
            </w:pPr>
            <w:r w:rsidRPr="00B4296B">
              <w:rPr>
                <w:lang w:val="es-ES_tradnl"/>
              </w:rPr>
              <w:t xml:space="preserve">Dependencias: - </w:t>
            </w:r>
          </w:p>
        </w:tc>
        <w:tc>
          <w:tcPr>
            <w:tcW w:w="2500" w:type="pct"/>
            <w:gridSpan w:val="2"/>
            <w:tcBorders>
              <w:top w:val="outset" w:sz="6" w:space="0" w:color="000000"/>
              <w:left w:val="outset" w:sz="6" w:space="0" w:color="000000"/>
              <w:bottom w:val="outset" w:sz="6" w:space="0" w:color="000000"/>
              <w:right w:val="outset" w:sz="6" w:space="0" w:color="000000"/>
            </w:tcBorders>
            <w:hideMark/>
          </w:tcPr>
          <w:p w14:paraId="3F29B7E7" w14:textId="77777777" w:rsidR="00F74269" w:rsidRPr="00B4296B" w:rsidRDefault="00F74269" w:rsidP="00F74269">
            <w:pPr>
              <w:pStyle w:val="NoSpacing"/>
              <w:rPr>
                <w:rFonts w:ascii="Times" w:eastAsiaTheme="minorHAnsi" w:hAnsi="Times"/>
                <w:lang w:val="es-ES_tradnl"/>
              </w:rPr>
            </w:pPr>
            <w:r w:rsidRPr="00B4296B">
              <w:rPr>
                <w:lang w:val="es-ES_tradnl"/>
              </w:rPr>
              <w:t>Versión: 1</w:t>
            </w:r>
          </w:p>
        </w:tc>
      </w:tr>
    </w:tbl>
    <w:p w14:paraId="71C0273C" w14:textId="77777777" w:rsidR="00F74269" w:rsidRPr="00B4296B" w:rsidRDefault="00F74269" w:rsidP="00F74269">
      <w:pPr>
        <w:pStyle w:val="NoSpacing"/>
        <w:rPr>
          <w:rFonts w:eastAsiaTheme="minorHAnsi"/>
          <w:lang w:val="es-ES_tradnl"/>
        </w:rPr>
      </w:pPr>
    </w:p>
    <w:p w14:paraId="73AE2267" w14:textId="77777777" w:rsidR="00F74269" w:rsidRPr="00B4296B" w:rsidRDefault="00F74269" w:rsidP="00F74269">
      <w:pPr>
        <w:pStyle w:val="NoSpacing"/>
        <w:rPr>
          <w:lang w:val="es-ES_tradnl"/>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80" w:type="dxa"/>
          <w:left w:w="80" w:type="dxa"/>
          <w:bottom w:w="80" w:type="dxa"/>
          <w:right w:w="80" w:type="dxa"/>
        </w:tblCellMar>
        <w:tblLook w:val="04A0" w:firstRow="1" w:lastRow="0" w:firstColumn="1" w:lastColumn="0" w:noHBand="0" w:noVBand="1"/>
      </w:tblPr>
      <w:tblGrid>
        <w:gridCol w:w="2257"/>
        <w:gridCol w:w="2257"/>
        <w:gridCol w:w="2257"/>
        <w:gridCol w:w="2257"/>
      </w:tblGrid>
      <w:tr w:rsidR="00F74269" w:rsidRPr="00B4296B" w14:paraId="6E4E5943" w14:textId="77777777" w:rsidTr="00F74269">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14:paraId="7A6AC220" w14:textId="77777777" w:rsidR="00F74269" w:rsidRPr="00B4296B" w:rsidRDefault="00F74269" w:rsidP="00F74269">
            <w:pPr>
              <w:pStyle w:val="NoSpacing"/>
              <w:rPr>
                <w:rFonts w:ascii="Times" w:eastAsiaTheme="minorHAnsi" w:hAnsi="Times"/>
                <w:lang w:val="es-ES_tradnl"/>
              </w:rPr>
            </w:pPr>
            <w:r w:rsidRPr="00B4296B">
              <w:rPr>
                <w:lang w:val="es-ES_tradnl"/>
              </w:rPr>
              <w:t xml:space="preserve">ID: </w:t>
            </w:r>
          </w:p>
        </w:tc>
        <w:tc>
          <w:tcPr>
            <w:tcW w:w="2500" w:type="pct"/>
            <w:gridSpan w:val="2"/>
            <w:tcBorders>
              <w:top w:val="outset" w:sz="6" w:space="0" w:color="000000"/>
              <w:left w:val="outset" w:sz="6" w:space="0" w:color="000000"/>
              <w:bottom w:val="outset" w:sz="6" w:space="0" w:color="000000"/>
              <w:right w:val="outset" w:sz="6" w:space="0" w:color="000000"/>
            </w:tcBorders>
            <w:hideMark/>
          </w:tcPr>
          <w:p w14:paraId="6CA63770" w14:textId="77777777" w:rsidR="00F74269" w:rsidRPr="00B4296B" w:rsidRDefault="00F74269" w:rsidP="00F74269">
            <w:pPr>
              <w:pStyle w:val="NoSpacing"/>
              <w:rPr>
                <w:rFonts w:ascii="Times" w:eastAsiaTheme="minorHAnsi" w:hAnsi="Times"/>
                <w:lang w:val="es-ES_tradnl"/>
              </w:rPr>
            </w:pPr>
            <w:r w:rsidRPr="00B4296B">
              <w:rPr>
                <w:lang w:val="es-ES_tradnl"/>
              </w:rPr>
              <w:t>Nombre: Filtrar Informes</w:t>
            </w:r>
          </w:p>
        </w:tc>
        <w:tc>
          <w:tcPr>
            <w:tcW w:w="1250" w:type="pct"/>
            <w:tcBorders>
              <w:top w:val="outset" w:sz="6" w:space="0" w:color="000000"/>
              <w:left w:val="outset" w:sz="6" w:space="0" w:color="000000"/>
              <w:bottom w:val="outset" w:sz="6" w:space="0" w:color="000000"/>
              <w:right w:val="outset" w:sz="6" w:space="0" w:color="000000"/>
            </w:tcBorders>
            <w:hideMark/>
          </w:tcPr>
          <w:p w14:paraId="3FA9C098" w14:textId="77777777" w:rsidR="00F74269" w:rsidRPr="00B4296B" w:rsidRDefault="00F74269" w:rsidP="00F74269">
            <w:pPr>
              <w:pStyle w:val="NoSpacing"/>
              <w:rPr>
                <w:rFonts w:ascii="Times" w:eastAsiaTheme="minorHAnsi" w:hAnsi="Times"/>
                <w:lang w:val="es-ES_tradnl"/>
              </w:rPr>
            </w:pPr>
            <w:r w:rsidRPr="00B4296B">
              <w:rPr>
                <w:lang w:val="es-ES_tradnl"/>
              </w:rPr>
              <w:t>Realiza: -</w:t>
            </w:r>
          </w:p>
        </w:tc>
      </w:tr>
      <w:tr w:rsidR="00F74269" w:rsidRPr="00A5216F" w14:paraId="379CD02C" w14:textId="77777777" w:rsidTr="00F74269">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hideMark/>
          </w:tcPr>
          <w:p w14:paraId="4EC35B92" w14:textId="3311EABA" w:rsidR="00F74269" w:rsidRPr="00B4296B" w:rsidRDefault="00F74269" w:rsidP="00F74269">
            <w:pPr>
              <w:pStyle w:val="NoSpacing"/>
              <w:rPr>
                <w:rFonts w:ascii="Times" w:eastAsiaTheme="minorHAnsi" w:hAnsi="Times"/>
                <w:lang w:val="es-ES_tradnl"/>
              </w:rPr>
            </w:pPr>
            <w:r w:rsidRPr="00B4296B">
              <w:rPr>
                <w:color w:val="000000"/>
                <w:lang w:val="es-ES_tradnl"/>
              </w:rPr>
              <w:t xml:space="preserve">Precondiciones: el facultativo está viendo la </w:t>
            </w:r>
            <w:r w:rsidR="00A5216F">
              <w:rPr>
                <w:color w:val="000000"/>
                <w:lang w:val="es-ES_tradnl"/>
              </w:rPr>
              <w:t>l</w:t>
            </w:r>
            <w:r w:rsidRPr="00B4296B">
              <w:rPr>
                <w:color w:val="000000"/>
                <w:lang w:val="es-ES_tradnl"/>
              </w:rPr>
              <w:t xml:space="preserve">ista de informes </w:t>
            </w:r>
          </w:p>
        </w:tc>
      </w:tr>
      <w:tr w:rsidR="00F74269" w:rsidRPr="00B4296B" w14:paraId="73F3EA59" w14:textId="77777777" w:rsidTr="00F74269">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hideMark/>
          </w:tcPr>
          <w:p w14:paraId="15EB038D" w14:textId="77777777" w:rsidR="00F74269" w:rsidRPr="00B4296B" w:rsidRDefault="00F74269" w:rsidP="00F74269">
            <w:pPr>
              <w:pStyle w:val="NoSpacing"/>
              <w:rPr>
                <w:rFonts w:ascii="Times" w:eastAsiaTheme="minorHAnsi" w:hAnsi="Times"/>
                <w:lang w:val="es-ES_tradnl"/>
              </w:rPr>
            </w:pPr>
            <w:r w:rsidRPr="00B4296B">
              <w:rPr>
                <w:color w:val="000000"/>
                <w:lang w:val="es-ES_tradnl"/>
              </w:rPr>
              <w:t xml:space="preserve">Postcondiciones: </w:t>
            </w:r>
          </w:p>
        </w:tc>
      </w:tr>
      <w:tr w:rsidR="00F74269" w:rsidRPr="00B4296B" w14:paraId="596A228B" w14:textId="77777777" w:rsidTr="00F74269">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hideMark/>
          </w:tcPr>
          <w:p w14:paraId="6F724606" w14:textId="77777777" w:rsidR="00F74269" w:rsidRPr="00B4296B" w:rsidRDefault="00F74269" w:rsidP="00F74269">
            <w:pPr>
              <w:pStyle w:val="NoSpacing"/>
              <w:rPr>
                <w:rFonts w:eastAsiaTheme="minorHAnsi"/>
                <w:lang w:val="es-ES_tradnl"/>
              </w:rPr>
            </w:pPr>
            <w:r w:rsidRPr="00B4296B">
              <w:rPr>
                <w:color w:val="000000"/>
                <w:lang w:val="es-ES_tradnl"/>
              </w:rPr>
              <w:t>El facultativo escribe un texto sobre una de las columnas de la tabla.</w:t>
            </w:r>
          </w:p>
          <w:p w14:paraId="0DF55163" w14:textId="77777777" w:rsidR="00F74269" w:rsidRPr="00B4296B" w:rsidRDefault="00F74269" w:rsidP="00F74269">
            <w:pPr>
              <w:pStyle w:val="NoSpacing"/>
              <w:rPr>
                <w:lang w:val="es-ES_tradnl"/>
              </w:rPr>
            </w:pPr>
            <w:r w:rsidRPr="00B4296B">
              <w:rPr>
                <w:color w:val="000000"/>
                <w:lang w:val="es-ES_tradnl"/>
              </w:rPr>
              <w:t>Ejemplo: El facultativo escribe un identificador de paciente sobre la columna de identificador de paciente.</w:t>
            </w:r>
          </w:p>
          <w:p w14:paraId="17400A86" w14:textId="77777777" w:rsidR="00F74269" w:rsidRPr="00B4296B" w:rsidRDefault="00F74269" w:rsidP="00F74269">
            <w:pPr>
              <w:pStyle w:val="NoSpacing"/>
              <w:rPr>
                <w:lang w:val="es-ES_tradnl"/>
              </w:rPr>
            </w:pPr>
            <w:r w:rsidRPr="00B4296B">
              <w:rPr>
                <w:lang w:val="es-ES_tradnl"/>
              </w:rPr>
              <w:t>El facultativo confirma la entrada del valor pulsando Enter</w:t>
            </w:r>
          </w:p>
          <w:p w14:paraId="0EE07C11" w14:textId="77777777" w:rsidR="00F74269" w:rsidRPr="00B4296B" w:rsidRDefault="00F74269" w:rsidP="00F74269">
            <w:pPr>
              <w:pStyle w:val="NoSpacing"/>
              <w:rPr>
                <w:lang w:val="es-ES_tradnl"/>
              </w:rPr>
            </w:pPr>
            <w:r w:rsidRPr="00B4296B">
              <w:rPr>
                <w:lang w:val="es-ES_tradnl"/>
              </w:rPr>
              <w:t>La tabla pasa a contener únicamente aquellos informes que cumplan el criterio de búsqueda</w:t>
            </w:r>
          </w:p>
          <w:p w14:paraId="5504534B" w14:textId="77777777" w:rsidR="00F74269" w:rsidRPr="00B4296B" w:rsidRDefault="00F74269" w:rsidP="00F74269">
            <w:pPr>
              <w:pStyle w:val="NoSpacing"/>
              <w:rPr>
                <w:lang w:val="es-ES_tradnl"/>
              </w:rPr>
            </w:pPr>
            <w:r w:rsidRPr="00B4296B">
              <w:rPr>
                <w:lang w:val="es-ES_tradnl"/>
              </w:rPr>
              <w:t xml:space="preserve">Si se han especificado filtros para más de una columna, se aplicarán conjuntamente con relación AND. </w:t>
            </w:r>
          </w:p>
          <w:p w14:paraId="21FC4A27" w14:textId="77777777" w:rsidR="00F74269" w:rsidRPr="00B4296B" w:rsidRDefault="00F74269" w:rsidP="00F74269">
            <w:pPr>
              <w:pStyle w:val="NoSpacing"/>
              <w:rPr>
                <w:lang w:val="es-ES_tradnl"/>
              </w:rPr>
            </w:pPr>
            <w:r w:rsidRPr="00B4296B">
              <w:rPr>
                <w:color w:val="000000"/>
                <w:lang w:val="es-ES_tradnl"/>
              </w:rPr>
              <w:t>Terminar</w:t>
            </w:r>
          </w:p>
          <w:p w14:paraId="66B56ED7" w14:textId="77777777" w:rsidR="00F74269" w:rsidRPr="00B4296B" w:rsidRDefault="00F74269" w:rsidP="00F74269">
            <w:pPr>
              <w:pStyle w:val="NoSpacing"/>
              <w:rPr>
                <w:rFonts w:ascii="Times" w:eastAsiaTheme="minorHAnsi" w:hAnsi="Times"/>
                <w:lang w:val="es-ES_tradnl"/>
              </w:rPr>
            </w:pPr>
          </w:p>
        </w:tc>
      </w:tr>
      <w:tr w:rsidR="00F74269" w:rsidRPr="00B4296B" w14:paraId="62BDAB4F" w14:textId="77777777" w:rsidTr="00F74269">
        <w:trPr>
          <w:tblCellSpacing w:w="0" w:type="dxa"/>
        </w:trPr>
        <w:tc>
          <w:tcPr>
            <w:tcW w:w="2500" w:type="pct"/>
            <w:gridSpan w:val="2"/>
            <w:tcBorders>
              <w:top w:val="outset" w:sz="6" w:space="0" w:color="000000"/>
              <w:left w:val="outset" w:sz="6" w:space="0" w:color="000000"/>
              <w:bottom w:val="outset" w:sz="6" w:space="0" w:color="000000"/>
              <w:right w:val="outset" w:sz="6" w:space="0" w:color="000000"/>
            </w:tcBorders>
            <w:hideMark/>
          </w:tcPr>
          <w:p w14:paraId="57BC12AD" w14:textId="77777777" w:rsidR="00F74269" w:rsidRPr="00B4296B" w:rsidRDefault="00F74269" w:rsidP="00F74269">
            <w:pPr>
              <w:pStyle w:val="NoSpacing"/>
              <w:rPr>
                <w:rFonts w:ascii="Times" w:eastAsiaTheme="minorHAnsi" w:hAnsi="Times"/>
                <w:lang w:val="es-ES_tradnl"/>
              </w:rPr>
            </w:pPr>
            <w:r w:rsidRPr="00B4296B">
              <w:rPr>
                <w:lang w:val="es-ES_tradnl"/>
              </w:rPr>
              <w:t xml:space="preserve">Dependencias: - </w:t>
            </w:r>
          </w:p>
        </w:tc>
        <w:tc>
          <w:tcPr>
            <w:tcW w:w="2500" w:type="pct"/>
            <w:gridSpan w:val="2"/>
            <w:tcBorders>
              <w:top w:val="outset" w:sz="6" w:space="0" w:color="000000"/>
              <w:left w:val="outset" w:sz="6" w:space="0" w:color="000000"/>
              <w:bottom w:val="outset" w:sz="6" w:space="0" w:color="000000"/>
              <w:right w:val="outset" w:sz="6" w:space="0" w:color="000000"/>
            </w:tcBorders>
            <w:hideMark/>
          </w:tcPr>
          <w:p w14:paraId="65254B11" w14:textId="77777777" w:rsidR="00F74269" w:rsidRPr="00B4296B" w:rsidRDefault="00F74269" w:rsidP="00F74269">
            <w:pPr>
              <w:pStyle w:val="NoSpacing"/>
              <w:rPr>
                <w:rFonts w:ascii="Times" w:eastAsiaTheme="minorHAnsi" w:hAnsi="Times"/>
                <w:lang w:val="es-ES_tradnl"/>
              </w:rPr>
            </w:pPr>
            <w:r w:rsidRPr="00B4296B">
              <w:rPr>
                <w:lang w:val="es-ES_tradnl"/>
              </w:rPr>
              <w:t>Versión: 1</w:t>
            </w:r>
          </w:p>
        </w:tc>
      </w:tr>
    </w:tbl>
    <w:p w14:paraId="2161D144" w14:textId="77777777" w:rsidR="00F74269" w:rsidRPr="00B4296B" w:rsidRDefault="00F74269" w:rsidP="00F74269">
      <w:pPr>
        <w:pStyle w:val="NoSpacing"/>
        <w:rPr>
          <w:rFonts w:eastAsiaTheme="minorHAnsi"/>
          <w:lang w:val="es-ES_tradnl"/>
        </w:rPr>
      </w:pPr>
    </w:p>
    <w:p w14:paraId="40A5CFD5" w14:textId="77777777" w:rsidR="00F74269" w:rsidRPr="00B4296B" w:rsidRDefault="00F74269" w:rsidP="00F74269">
      <w:pPr>
        <w:pStyle w:val="NoSpacing"/>
        <w:rPr>
          <w:lang w:val="es-ES_tradnl"/>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80" w:type="dxa"/>
          <w:left w:w="80" w:type="dxa"/>
          <w:bottom w:w="80" w:type="dxa"/>
          <w:right w:w="80" w:type="dxa"/>
        </w:tblCellMar>
        <w:tblLook w:val="04A0" w:firstRow="1" w:lastRow="0" w:firstColumn="1" w:lastColumn="0" w:noHBand="0" w:noVBand="1"/>
      </w:tblPr>
      <w:tblGrid>
        <w:gridCol w:w="2257"/>
        <w:gridCol w:w="2257"/>
        <w:gridCol w:w="2257"/>
        <w:gridCol w:w="2257"/>
      </w:tblGrid>
      <w:tr w:rsidR="00F74269" w:rsidRPr="00B4296B" w14:paraId="344E729D" w14:textId="77777777" w:rsidTr="00F74269">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14:paraId="3422E5B6" w14:textId="77777777" w:rsidR="00F74269" w:rsidRPr="00B4296B" w:rsidRDefault="00F74269" w:rsidP="00F74269">
            <w:pPr>
              <w:pStyle w:val="NoSpacing"/>
              <w:rPr>
                <w:rFonts w:ascii="Times" w:eastAsiaTheme="minorHAnsi" w:hAnsi="Times"/>
                <w:lang w:val="es-ES_tradnl"/>
              </w:rPr>
            </w:pPr>
            <w:r w:rsidRPr="00B4296B">
              <w:rPr>
                <w:lang w:val="es-ES_tradnl"/>
              </w:rPr>
              <w:t xml:space="preserve">ID: </w:t>
            </w:r>
          </w:p>
        </w:tc>
        <w:tc>
          <w:tcPr>
            <w:tcW w:w="2500" w:type="pct"/>
            <w:gridSpan w:val="2"/>
            <w:tcBorders>
              <w:top w:val="outset" w:sz="6" w:space="0" w:color="000000"/>
              <w:left w:val="outset" w:sz="6" w:space="0" w:color="000000"/>
              <w:bottom w:val="outset" w:sz="6" w:space="0" w:color="000000"/>
              <w:right w:val="outset" w:sz="6" w:space="0" w:color="000000"/>
            </w:tcBorders>
            <w:hideMark/>
          </w:tcPr>
          <w:p w14:paraId="39D34DF6" w14:textId="77777777" w:rsidR="00F74269" w:rsidRPr="00B4296B" w:rsidRDefault="00F74269" w:rsidP="00F74269">
            <w:pPr>
              <w:pStyle w:val="NoSpacing"/>
              <w:rPr>
                <w:rFonts w:ascii="Times" w:eastAsiaTheme="minorHAnsi" w:hAnsi="Times"/>
                <w:lang w:val="es-ES_tradnl"/>
              </w:rPr>
            </w:pPr>
            <w:r w:rsidRPr="00B4296B">
              <w:rPr>
                <w:lang w:val="es-ES_tradnl"/>
              </w:rPr>
              <w:t>Nombre: Ver Informe</w:t>
            </w:r>
          </w:p>
        </w:tc>
        <w:tc>
          <w:tcPr>
            <w:tcW w:w="1250" w:type="pct"/>
            <w:tcBorders>
              <w:top w:val="outset" w:sz="6" w:space="0" w:color="000000"/>
              <w:left w:val="outset" w:sz="6" w:space="0" w:color="000000"/>
              <w:bottom w:val="outset" w:sz="6" w:space="0" w:color="000000"/>
              <w:right w:val="outset" w:sz="6" w:space="0" w:color="000000"/>
            </w:tcBorders>
            <w:hideMark/>
          </w:tcPr>
          <w:p w14:paraId="7A629DD8" w14:textId="77777777" w:rsidR="00F74269" w:rsidRPr="00B4296B" w:rsidRDefault="00F74269" w:rsidP="00F74269">
            <w:pPr>
              <w:pStyle w:val="NoSpacing"/>
              <w:rPr>
                <w:rFonts w:ascii="Times" w:eastAsiaTheme="minorHAnsi" w:hAnsi="Times"/>
                <w:lang w:val="es-ES_tradnl"/>
              </w:rPr>
            </w:pPr>
            <w:r w:rsidRPr="00B4296B">
              <w:rPr>
                <w:lang w:val="es-ES_tradnl"/>
              </w:rPr>
              <w:t>Realiza: -</w:t>
            </w:r>
          </w:p>
        </w:tc>
      </w:tr>
      <w:tr w:rsidR="00F74269" w:rsidRPr="00A5216F" w14:paraId="636D32D4" w14:textId="77777777" w:rsidTr="00F74269">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hideMark/>
          </w:tcPr>
          <w:p w14:paraId="408FB05A" w14:textId="77777777" w:rsidR="00F74269" w:rsidRPr="00B4296B" w:rsidRDefault="00F74269" w:rsidP="00F74269">
            <w:pPr>
              <w:pStyle w:val="NoSpacing"/>
              <w:rPr>
                <w:rFonts w:ascii="Times" w:eastAsiaTheme="minorHAnsi" w:hAnsi="Times"/>
                <w:lang w:val="es-ES_tradnl"/>
              </w:rPr>
            </w:pPr>
            <w:r w:rsidRPr="00B4296B">
              <w:rPr>
                <w:color w:val="000000"/>
                <w:lang w:val="es-ES_tradnl"/>
              </w:rPr>
              <w:lastRenderedPageBreak/>
              <w:t>Precondiciones: el facultativo ha seleccionado “Ver” un informe desde la vista de informes.</w:t>
            </w:r>
          </w:p>
        </w:tc>
      </w:tr>
      <w:tr w:rsidR="00F74269" w:rsidRPr="00B4296B" w14:paraId="16944A33" w14:textId="77777777" w:rsidTr="00F74269">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hideMark/>
          </w:tcPr>
          <w:p w14:paraId="6F43C974" w14:textId="77777777" w:rsidR="00F74269" w:rsidRPr="00B4296B" w:rsidRDefault="00F74269" w:rsidP="00F74269">
            <w:pPr>
              <w:pStyle w:val="NoSpacing"/>
              <w:rPr>
                <w:rFonts w:ascii="Times" w:eastAsiaTheme="minorHAnsi" w:hAnsi="Times"/>
                <w:lang w:val="es-ES_tradnl"/>
              </w:rPr>
            </w:pPr>
            <w:r w:rsidRPr="00B4296B">
              <w:rPr>
                <w:color w:val="000000"/>
                <w:lang w:val="es-ES_tradnl"/>
              </w:rPr>
              <w:t xml:space="preserve">Postcondiciones: </w:t>
            </w:r>
          </w:p>
        </w:tc>
      </w:tr>
      <w:tr w:rsidR="00F74269" w:rsidRPr="00B4296B" w14:paraId="2B588CD9" w14:textId="77777777" w:rsidTr="00F74269">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hideMark/>
          </w:tcPr>
          <w:p w14:paraId="51EF3F19" w14:textId="77777777" w:rsidR="00F74269" w:rsidRPr="00B4296B" w:rsidRDefault="00F74269" w:rsidP="00F74269">
            <w:pPr>
              <w:pStyle w:val="NoSpacing"/>
              <w:rPr>
                <w:rFonts w:eastAsiaTheme="minorHAnsi"/>
                <w:lang w:val="es-ES_tradnl"/>
              </w:rPr>
            </w:pPr>
            <w:r w:rsidRPr="00B4296B">
              <w:rPr>
                <w:color w:val="000000"/>
                <w:lang w:val="es-ES_tradnl"/>
              </w:rPr>
              <w:t xml:space="preserve">Se muestra la vista de informe. </w:t>
            </w:r>
          </w:p>
          <w:p w14:paraId="6254813D" w14:textId="77777777" w:rsidR="00F74269" w:rsidRPr="00B4296B" w:rsidRDefault="00F74269" w:rsidP="00F74269">
            <w:pPr>
              <w:pStyle w:val="NoSpacing"/>
              <w:rPr>
                <w:lang w:val="es-ES_tradnl"/>
              </w:rPr>
            </w:pPr>
            <w:r w:rsidRPr="00B4296B">
              <w:rPr>
                <w:color w:val="000000"/>
                <w:lang w:val="es-ES_tradnl"/>
              </w:rPr>
              <w:t xml:space="preserve">El facultativo cierra la vista de informe. </w:t>
            </w:r>
          </w:p>
          <w:p w14:paraId="5EEEF539" w14:textId="77777777" w:rsidR="00F74269" w:rsidRPr="00B4296B" w:rsidRDefault="00F74269" w:rsidP="00F74269">
            <w:pPr>
              <w:pStyle w:val="NoSpacing"/>
              <w:rPr>
                <w:lang w:val="es-ES_tradnl"/>
              </w:rPr>
            </w:pPr>
            <w:r w:rsidRPr="00B4296B">
              <w:rPr>
                <w:color w:val="000000"/>
                <w:lang w:val="es-ES_tradnl"/>
              </w:rPr>
              <w:t>|- El facultativo decide marcar esta versión como la actual (incluye Cambiar Versión de Informe)</w:t>
            </w:r>
          </w:p>
          <w:p w14:paraId="10427369" w14:textId="77777777" w:rsidR="00F74269" w:rsidRPr="00B4296B" w:rsidRDefault="00F74269" w:rsidP="00F74269">
            <w:pPr>
              <w:pStyle w:val="NoSpacing"/>
              <w:rPr>
                <w:lang w:val="es-ES_tradnl"/>
              </w:rPr>
            </w:pPr>
            <w:r w:rsidRPr="00B4296B">
              <w:rPr>
                <w:color w:val="000000"/>
                <w:lang w:val="es-ES_tradnl"/>
              </w:rPr>
              <w:t>|- El facultativo decide revisar el informe (incluye Revistar informe)</w:t>
            </w:r>
          </w:p>
          <w:p w14:paraId="6052459B" w14:textId="77777777" w:rsidR="00F74269" w:rsidRPr="00B4296B" w:rsidRDefault="00F74269" w:rsidP="00F74269">
            <w:pPr>
              <w:pStyle w:val="NoSpacing"/>
              <w:rPr>
                <w:lang w:val="es-ES_tradnl"/>
              </w:rPr>
            </w:pPr>
            <w:r w:rsidRPr="00B4296B">
              <w:rPr>
                <w:color w:val="000000"/>
                <w:lang w:val="es-ES_tradnl"/>
              </w:rPr>
              <w:t>|-El facultativo decide ver todas las versiones del informe (incluye Consultar Versiones de Informe)</w:t>
            </w:r>
          </w:p>
          <w:p w14:paraId="4F452991" w14:textId="77777777" w:rsidR="00F74269" w:rsidRPr="00B4296B" w:rsidRDefault="00F74269" w:rsidP="00F74269">
            <w:pPr>
              <w:pStyle w:val="NoSpacing"/>
              <w:rPr>
                <w:rFonts w:ascii="Times" w:eastAsiaTheme="minorHAnsi" w:hAnsi="Times"/>
                <w:lang w:val="es-ES_tradnl"/>
              </w:rPr>
            </w:pPr>
            <w:r w:rsidRPr="00B4296B">
              <w:rPr>
                <w:color w:val="000000"/>
                <w:lang w:val="es-ES_tradnl"/>
              </w:rPr>
              <w:t xml:space="preserve">Terminar </w:t>
            </w:r>
          </w:p>
        </w:tc>
      </w:tr>
      <w:tr w:rsidR="00F74269" w:rsidRPr="00B4296B" w14:paraId="788B8F90" w14:textId="77777777" w:rsidTr="00F74269">
        <w:trPr>
          <w:tblCellSpacing w:w="0" w:type="dxa"/>
        </w:trPr>
        <w:tc>
          <w:tcPr>
            <w:tcW w:w="2500" w:type="pct"/>
            <w:gridSpan w:val="2"/>
            <w:tcBorders>
              <w:top w:val="outset" w:sz="6" w:space="0" w:color="000000"/>
              <w:left w:val="outset" w:sz="6" w:space="0" w:color="000000"/>
              <w:bottom w:val="outset" w:sz="6" w:space="0" w:color="000000"/>
              <w:right w:val="outset" w:sz="6" w:space="0" w:color="000000"/>
            </w:tcBorders>
            <w:hideMark/>
          </w:tcPr>
          <w:p w14:paraId="7F202D41" w14:textId="77777777" w:rsidR="00F74269" w:rsidRPr="00B4296B" w:rsidRDefault="00F74269" w:rsidP="00F74269">
            <w:pPr>
              <w:pStyle w:val="NoSpacing"/>
              <w:rPr>
                <w:rFonts w:ascii="Times" w:eastAsiaTheme="minorHAnsi" w:hAnsi="Times"/>
                <w:lang w:val="es-ES_tradnl"/>
              </w:rPr>
            </w:pPr>
            <w:r w:rsidRPr="00B4296B">
              <w:rPr>
                <w:lang w:val="es-ES_tradnl"/>
              </w:rPr>
              <w:t xml:space="preserve">Dependencias: - </w:t>
            </w:r>
          </w:p>
        </w:tc>
        <w:tc>
          <w:tcPr>
            <w:tcW w:w="2500" w:type="pct"/>
            <w:gridSpan w:val="2"/>
            <w:tcBorders>
              <w:top w:val="outset" w:sz="6" w:space="0" w:color="000000"/>
              <w:left w:val="outset" w:sz="6" w:space="0" w:color="000000"/>
              <w:bottom w:val="outset" w:sz="6" w:space="0" w:color="000000"/>
              <w:right w:val="outset" w:sz="6" w:space="0" w:color="000000"/>
            </w:tcBorders>
            <w:hideMark/>
          </w:tcPr>
          <w:p w14:paraId="1075214F" w14:textId="77777777" w:rsidR="00F74269" w:rsidRPr="00B4296B" w:rsidRDefault="00F74269" w:rsidP="00F74269">
            <w:pPr>
              <w:pStyle w:val="NoSpacing"/>
              <w:rPr>
                <w:rFonts w:ascii="Times" w:eastAsiaTheme="minorHAnsi" w:hAnsi="Times"/>
                <w:lang w:val="es-ES_tradnl"/>
              </w:rPr>
            </w:pPr>
            <w:r w:rsidRPr="00B4296B">
              <w:rPr>
                <w:lang w:val="es-ES_tradnl"/>
              </w:rPr>
              <w:t>Versión: 1</w:t>
            </w:r>
          </w:p>
        </w:tc>
      </w:tr>
    </w:tbl>
    <w:p w14:paraId="1D0F8C8A" w14:textId="77777777" w:rsidR="00F74269" w:rsidRPr="00B4296B" w:rsidRDefault="00F74269" w:rsidP="00F74269">
      <w:pPr>
        <w:pStyle w:val="NoSpacing"/>
        <w:rPr>
          <w:rFonts w:eastAsiaTheme="minorHAnsi"/>
          <w:lang w:val="es-ES_tradnl"/>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80" w:type="dxa"/>
          <w:left w:w="80" w:type="dxa"/>
          <w:bottom w:w="80" w:type="dxa"/>
          <w:right w:w="80" w:type="dxa"/>
        </w:tblCellMar>
        <w:tblLook w:val="04A0" w:firstRow="1" w:lastRow="0" w:firstColumn="1" w:lastColumn="0" w:noHBand="0" w:noVBand="1"/>
      </w:tblPr>
      <w:tblGrid>
        <w:gridCol w:w="2257"/>
        <w:gridCol w:w="2257"/>
        <w:gridCol w:w="2257"/>
        <w:gridCol w:w="2257"/>
      </w:tblGrid>
      <w:tr w:rsidR="00F74269" w:rsidRPr="00B4296B" w14:paraId="6EBECB55" w14:textId="77777777" w:rsidTr="00F74269">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14:paraId="788F3C1B" w14:textId="77777777" w:rsidR="00F74269" w:rsidRPr="00B4296B" w:rsidRDefault="00F74269" w:rsidP="00F74269">
            <w:pPr>
              <w:pStyle w:val="NoSpacing"/>
              <w:rPr>
                <w:rFonts w:ascii="Times" w:eastAsiaTheme="minorHAnsi" w:hAnsi="Times"/>
                <w:lang w:val="es-ES_tradnl"/>
              </w:rPr>
            </w:pPr>
            <w:r w:rsidRPr="00B4296B">
              <w:rPr>
                <w:lang w:val="es-ES_tradnl"/>
              </w:rPr>
              <w:t xml:space="preserve">ID: </w:t>
            </w:r>
          </w:p>
        </w:tc>
        <w:tc>
          <w:tcPr>
            <w:tcW w:w="2500" w:type="pct"/>
            <w:gridSpan w:val="2"/>
            <w:tcBorders>
              <w:top w:val="outset" w:sz="6" w:space="0" w:color="000000"/>
              <w:left w:val="outset" w:sz="6" w:space="0" w:color="000000"/>
              <w:bottom w:val="outset" w:sz="6" w:space="0" w:color="000000"/>
              <w:right w:val="outset" w:sz="6" w:space="0" w:color="000000"/>
            </w:tcBorders>
            <w:hideMark/>
          </w:tcPr>
          <w:p w14:paraId="2A01DDEF" w14:textId="77777777" w:rsidR="00F74269" w:rsidRPr="00B4296B" w:rsidRDefault="00F74269" w:rsidP="00F74269">
            <w:pPr>
              <w:pStyle w:val="NoSpacing"/>
              <w:rPr>
                <w:rFonts w:ascii="Times" w:eastAsiaTheme="minorHAnsi" w:hAnsi="Times"/>
                <w:lang w:val="es-ES_tradnl"/>
              </w:rPr>
            </w:pPr>
            <w:r w:rsidRPr="00B4296B">
              <w:rPr>
                <w:lang w:val="es-ES_tradnl"/>
              </w:rPr>
              <w:t>Nombre: Consultar versiones de informe</w:t>
            </w:r>
          </w:p>
        </w:tc>
        <w:tc>
          <w:tcPr>
            <w:tcW w:w="1250" w:type="pct"/>
            <w:tcBorders>
              <w:top w:val="outset" w:sz="6" w:space="0" w:color="000000"/>
              <w:left w:val="outset" w:sz="6" w:space="0" w:color="000000"/>
              <w:bottom w:val="outset" w:sz="6" w:space="0" w:color="000000"/>
              <w:right w:val="outset" w:sz="6" w:space="0" w:color="000000"/>
            </w:tcBorders>
            <w:hideMark/>
          </w:tcPr>
          <w:p w14:paraId="24ABD2B2" w14:textId="77777777" w:rsidR="00F74269" w:rsidRPr="00B4296B" w:rsidRDefault="00F74269" w:rsidP="00F74269">
            <w:pPr>
              <w:pStyle w:val="NoSpacing"/>
              <w:rPr>
                <w:rFonts w:ascii="Times" w:eastAsiaTheme="minorHAnsi" w:hAnsi="Times"/>
                <w:lang w:val="es-ES_tradnl"/>
              </w:rPr>
            </w:pPr>
            <w:r w:rsidRPr="00B4296B">
              <w:rPr>
                <w:lang w:val="es-ES_tradnl"/>
              </w:rPr>
              <w:t>Realiza: -</w:t>
            </w:r>
          </w:p>
        </w:tc>
      </w:tr>
      <w:tr w:rsidR="00F74269" w:rsidRPr="00A5216F" w14:paraId="05D9F4C8" w14:textId="77777777" w:rsidTr="00F74269">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hideMark/>
          </w:tcPr>
          <w:p w14:paraId="288B5F76" w14:textId="77777777" w:rsidR="00F74269" w:rsidRPr="00B4296B" w:rsidRDefault="00F74269" w:rsidP="00F74269">
            <w:pPr>
              <w:pStyle w:val="NoSpacing"/>
              <w:rPr>
                <w:rFonts w:ascii="Times" w:eastAsiaTheme="minorHAnsi" w:hAnsi="Times"/>
                <w:lang w:val="es-ES_tradnl"/>
              </w:rPr>
            </w:pPr>
            <w:r w:rsidRPr="00B4296B">
              <w:rPr>
                <w:color w:val="000000"/>
                <w:lang w:val="es-ES_tradnl"/>
              </w:rPr>
              <w:t xml:space="preserve">Precondiciones: se ha seleccionado “Mostrar versiones” para un informe desde la vista de informe. </w:t>
            </w:r>
          </w:p>
        </w:tc>
      </w:tr>
      <w:tr w:rsidR="00F74269" w:rsidRPr="00B4296B" w14:paraId="5D8CCC71" w14:textId="77777777" w:rsidTr="00F74269">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hideMark/>
          </w:tcPr>
          <w:p w14:paraId="15905801" w14:textId="77777777" w:rsidR="00F74269" w:rsidRPr="00B4296B" w:rsidRDefault="00F74269" w:rsidP="00F74269">
            <w:pPr>
              <w:pStyle w:val="NoSpacing"/>
              <w:rPr>
                <w:rFonts w:ascii="Times" w:eastAsiaTheme="minorHAnsi" w:hAnsi="Times"/>
                <w:lang w:val="es-ES_tradnl"/>
              </w:rPr>
            </w:pPr>
            <w:r w:rsidRPr="00B4296B">
              <w:rPr>
                <w:color w:val="000000"/>
                <w:lang w:val="es-ES_tradnl"/>
              </w:rPr>
              <w:t xml:space="preserve">Postcondiciones: </w:t>
            </w:r>
          </w:p>
        </w:tc>
      </w:tr>
      <w:tr w:rsidR="00F74269" w:rsidRPr="00A5216F" w14:paraId="19DF6D9B" w14:textId="77777777" w:rsidTr="00F74269">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hideMark/>
          </w:tcPr>
          <w:p w14:paraId="7D8C0016" w14:textId="77777777" w:rsidR="00F74269" w:rsidRPr="00B4296B" w:rsidRDefault="00F74269" w:rsidP="00F74269">
            <w:pPr>
              <w:pStyle w:val="NoSpacing"/>
              <w:rPr>
                <w:rFonts w:eastAsiaTheme="minorHAnsi"/>
                <w:lang w:val="es-ES_tradnl"/>
              </w:rPr>
            </w:pPr>
            <w:r w:rsidRPr="00B4296B">
              <w:rPr>
                <w:color w:val="000000"/>
                <w:lang w:val="es-ES_tradnl"/>
              </w:rPr>
              <w:t>El facultativo visualiza una tabla con todas las versiones del informe. Misma vista que la vista de informes</w:t>
            </w:r>
          </w:p>
          <w:p w14:paraId="7EEC418D" w14:textId="77777777" w:rsidR="00F74269" w:rsidRPr="00B4296B" w:rsidRDefault="00F74269" w:rsidP="00F74269">
            <w:pPr>
              <w:pStyle w:val="NoSpacing"/>
              <w:rPr>
                <w:lang w:val="es-ES_tradnl"/>
              </w:rPr>
            </w:pPr>
            <w:r w:rsidRPr="00B4296B">
              <w:rPr>
                <w:color w:val="000000"/>
                <w:lang w:val="es-ES_tradnl"/>
              </w:rPr>
              <w:t>|- El facultativo filtra u ordena la tabla según los casos de uso Ordenar Informes y Filtrar Informes.</w:t>
            </w:r>
          </w:p>
          <w:p w14:paraId="489BBE46" w14:textId="77777777" w:rsidR="00F74269" w:rsidRPr="00B4296B" w:rsidRDefault="00F74269" w:rsidP="00F74269">
            <w:pPr>
              <w:pStyle w:val="NoSpacing"/>
              <w:rPr>
                <w:rFonts w:ascii="Times" w:eastAsiaTheme="minorHAnsi" w:hAnsi="Times"/>
                <w:lang w:val="es-ES_tradnl"/>
              </w:rPr>
            </w:pPr>
            <w:r w:rsidRPr="00B4296B">
              <w:rPr>
                <w:color w:val="000000"/>
                <w:lang w:val="es-ES_tradnl"/>
              </w:rPr>
              <w:t>|- El facultativo selecciona una versión del para su visualización (incluye “Ver Informe”)</w:t>
            </w:r>
          </w:p>
        </w:tc>
      </w:tr>
      <w:tr w:rsidR="00F74269" w:rsidRPr="00B4296B" w14:paraId="43434227" w14:textId="77777777" w:rsidTr="00F74269">
        <w:trPr>
          <w:tblCellSpacing w:w="0" w:type="dxa"/>
        </w:trPr>
        <w:tc>
          <w:tcPr>
            <w:tcW w:w="2500" w:type="pct"/>
            <w:gridSpan w:val="2"/>
            <w:tcBorders>
              <w:top w:val="outset" w:sz="6" w:space="0" w:color="000000"/>
              <w:left w:val="outset" w:sz="6" w:space="0" w:color="000000"/>
              <w:bottom w:val="outset" w:sz="6" w:space="0" w:color="000000"/>
              <w:right w:val="outset" w:sz="6" w:space="0" w:color="000000"/>
            </w:tcBorders>
            <w:hideMark/>
          </w:tcPr>
          <w:p w14:paraId="2B7C958C" w14:textId="77777777" w:rsidR="00F74269" w:rsidRPr="00B4296B" w:rsidRDefault="00F74269" w:rsidP="00F74269">
            <w:pPr>
              <w:pStyle w:val="NoSpacing"/>
              <w:rPr>
                <w:rFonts w:ascii="Times" w:eastAsiaTheme="minorHAnsi" w:hAnsi="Times"/>
                <w:lang w:val="es-ES_tradnl"/>
              </w:rPr>
            </w:pPr>
            <w:r w:rsidRPr="00B4296B">
              <w:rPr>
                <w:lang w:val="es-ES_tradnl"/>
              </w:rPr>
              <w:t xml:space="preserve">Dependencias: - </w:t>
            </w:r>
          </w:p>
        </w:tc>
        <w:tc>
          <w:tcPr>
            <w:tcW w:w="2500" w:type="pct"/>
            <w:gridSpan w:val="2"/>
            <w:tcBorders>
              <w:top w:val="outset" w:sz="6" w:space="0" w:color="000000"/>
              <w:left w:val="outset" w:sz="6" w:space="0" w:color="000000"/>
              <w:bottom w:val="outset" w:sz="6" w:space="0" w:color="000000"/>
              <w:right w:val="outset" w:sz="6" w:space="0" w:color="000000"/>
            </w:tcBorders>
            <w:hideMark/>
          </w:tcPr>
          <w:p w14:paraId="6581E536" w14:textId="77777777" w:rsidR="00F74269" w:rsidRPr="00B4296B" w:rsidRDefault="00F74269" w:rsidP="00F74269">
            <w:pPr>
              <w:pStyle w:val="NoSpacing"/>
              <w:rPr>
                <w:rFonts w:ascii="Times" w:eastAsiaTheme="minorHAnsi" w:hAnsi="Times"/>
                <w:lang w:val="es-ES_tradnl"/>
              </w:rPr>
            </w:pPr>
            <w:r w:rsidRPr="00B4296B">
              <w:rPr>
                <w:lang w:val="es-ES_tradnl"/>
              </w:rPr>
              <w:t>Versión: 1</w:t>
            </w:r>
          </w:p>
        </w:tc>
      </w:tr>
    </w:tbl>
    <w:p w14:paraId="064D9D7A" w14:textId="77777777" w:rsidR="00F74269" w:rsidRPr="00B4296B" w:rsidRDefault="00F74269" w:rsidP="00F74269">
      <w:pPr>
        <w:pStyle w:val="NoSpacing"/>
        <w:rPr>
          <w:rFonts w:eastAsiaTheme="minorHAnsi"/>
          <w:lang w:val="es-ES_tradnl"/>
        </w:rPr>
      </w:pPr>
    </w:p>
    <w:p w14:paraId="6A9EF37C" w14:textId="77777777" w:rsidR="00F74269" w:rsidRPr="00B4296B" w:rsidRDefault="00F74269" w:rsidP="00F74269">
      <w:pPr>
        <w:pStyle w:val="NoSpacing"/>
        <w:rPr>
          <w:lang w:val="es-ES_tradnl"/>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80" w:type="dxa"/>
          <w:left w:w="80" w:type="dxa"/>
          <w:bottom w:w="80" w:type="dxa"/>
          <w:right w:w="80" w:type="dxa"/>
        </w:tblCellMar>
        <w:tblLook w:val="04A0" w:firstRow="1" w:lastRow="0" w:firstColumn="1" w:lastColumn="0" w:noHBand="0" w:noVBand="1"/>
      </w:tblPr>
      <w:tblGrid>
        <w:gridCol w:w="2257"/>
        <w:gridCol w:w="2257"/>
        <w:gridCol w:w="2257"/>
        <w:gridCol w:w="2257"/>
      </w:tblGrid>
      <w:tr w:rsidR="00F74269" w:rsidRPr="00B4296B" w14:paraId="4B78B6C0" w14:textId="77777777" w:rsidTr="00F74269">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14:paraId="6EEFD5A7" w14:textId="77777777" w:rsidR="00F74269" w:rsidRPr="00B4296B" w:rsidRDefault="00F74269" w:rsidP="00F74269">
            <w:pPr>
              <w:pStyle w:val="NoSpacing"/>
              <w:rPr>
                <w:rFonts w:ascii="Times" w:eastAsiaTheme="minorHAnsi" w:hAnsi="Times"/>
                <w:lang w:val="es-ES_tradnl"/>
              </w:rPr>
            </w:pPr>
            <w:r w:rsidRPr="00B4296B">
              <w:rPr>
                <w:lang w:val="es-ES_tradnl"/>
              </w:rPr>
              <w:t xml:space="preserve">ID: </w:t>
            </w:r>
          </w:p>
        </w:tc>
        <w:tc>
          <w:tcPr>
            <w:tcW w:w="2500" w:type="pct"/>
            <w:gridSpan w:val="2"/>
            <w:tcBorders>
              <w:top w:val="outset" w:sz="6" w:space="0" w:color="000000"/>
              <w:left w:val="outset" w:sz="6" w:space="0" w:color="000000"/>
              <w:bottom w:val="outset" w:sz="6" w:space="0" w:color="000000"/>
              <w:right w:val="outset" w:sz="6" w:space="0" w:color="000000"/>
            </w:tcBorders>
            <w:hideMark/>
          </w:tcPr>
          <w:p w14:paraId="01E4604F" w14:textId="77777777" w:rsidR="00F74269" w:rsidRPr="00B4296B" w:rsidRDefault="00F74269" w:rsidP="00F74269">
            <w:pPr>
              <w:pStyle w:val="NoSpacing"/>
              <w:rPr>
                <w:rFonts w:ascii="Times" w:eastAsiaTheme="minorHAnsi" w:hAnsi="Times"/>
                <w:lang w:val="es-ES_tradnl"/>
              </w:rPr>
            </w:pPr>
            <w:r w:rsidRPr="00B4296B">
              <w:rPr>
                <w:lang w:val="es-ES_tradnl"/>
              </w:rPr>
              <w:t xml:space="preserve">Nombre: Cambiar versión de informe. </w:t>
            </w:r>
          </w:p>
        </w:tc>
        <w:tc>
          <w:tcPr>
            <w:tcW w:w="1250" w:type="pct"/>
            <w:tcBorders>
              <w:top w:val="outset" w:sz="6" w:space="0" w:color="000000"/>
              <w:left w:val="outset" w:sz="6" w:space="0" w:color="000000"/>
              <w:bottom w:val="outset" w:sz="6" w:space="0" w:color="000000"/>
              <w:right w:val="outset" w:sz="6" w:space="0" w:color="000000"/>
            </w:tcBorders>
            <w:hideMark/>
          </w:tcPr>
          <w:p w14:paraId="314F54E6" w14:textId="77777777" w:rsidR="00F74269" w:rsidRPr="00B4296B" w:rsidRDefault="00F74269" w:rsidP="00F74269">
            <w:pPr>
              <w:pStyle w:val="NoSpacing"/>
              <w:rPr>
                <w:rFonts w:ascii="Times" w:eastAsiaTheme="minorHAnsi" w:hAnsi="Times"/>
                <w:lang w:val="es-ES_tradnl"/>
              </w:rPr>
            </w:pPr>
            <w:r w:rsidRPr="00B4296B">
              <w:rPr>
                <w:lang w:val="es-ES_tradnl"/>
              </w:rPr>
              <w:t>Realiza: -</w:t>
            </w:r>
          </w:p>
        </w:tc>
      </w:tr>
      <w:tr w:rsidR="00F74269" w:rsidRPr="00A5216F" w14:paraId="518DF531" w14:textId="77777777" w:rsidTr="00F74269">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hideMark/>
          </w:tcPr>
          <w:p w14:paraId="7107C142" w14:textId="77777777" w:rsidR="00F74269" w:rsidRPr="00B4296B" w:rsidRDefault="00F74269" w:rsidP="00F74269">
            <w:pPr>
              <w:pStyle w:val="NoSpacing"/>
              <w:rPr>
                <w:rFonts w:ascii="Times" w:eastAsiaTheme="minorHAnsi" w:hAnsi="Times"/>
                <w:lang w:val="es-ES_tradnl"/>
              </w:rPr>
            </w:pPr>
            <w:r w:rsidRPr="00B4296B">
              <w:rPr>
                <w:color w:val="000000"/>
                <w:lang w:val="es-ES_tradnl"/>
              </w:rPr>
              <w:t xml:space="preserve">Precondiciones: se ha seleccionado “Cambiar versión de informe” para un informe desde la vista de informe. </w:t>
            </w:r>
          </w:p>
        </w:tc>
      </w:tr>
      <w:tr w:rsidR="00F74269" w:rsidRPr="00A5216F" w14:paraId="1085215C" w14:textId="77777777" w:rsidTr="00F74269">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hideMark/>
          </w:tcPr>
          <w:p w14:paraId="4E042826" w14:textId="77777777" w:rsidR="00F74269" w:rsidRPr="00B4296B" w:rsidRDefault="00F74269" w:rsidP="00F74269">
            <w:pPr>
              <w:pStyle w:val="NoSpacing"/>
              <w:rPr>
                <w:rFonts w:ascii="Times" w:eastAsiaTheme="minorHAnsi" w:hAnsi="Times"/>
                <w:lang w:val="es-ES_tradnl"/>
              </w:rPr>
            </w:pPr>
            <w:r w:rsidRPr="00B4296B">
              <w:rPr>
                <w:color w:val="000000"/>
                <w:lang w:val="es-ES_tradnl"/>
              </w:rPr>
              <w:t>Postcondiciones: la versión seleccionada del informe pasa a considerarse la versión actual.</w:t>
            </w:r>
          </w:p>
        </w:tc>
      </w:tr>
      <w:tr w:rsidR="00F74269" w:rsidRPr="00A5216F" w14:paraId="43427C6B" w14:textId="77777777" w:rsidTr="00F74269">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hideMark/>
          </w:tcPr>
          <w:p w14:paraId="5E5D7AF2" w14:textId="77777777" w:rsidR="00F74269" w:rsidRPr="00B4296B" w:rsidRDefault="00F74269" w:rsidP="00F74269">
            <w:pPr>
              <w:pStyle w:val="NoSpacing"/>
              <w:rPr>
                <w:rFonts w:ascii="Times" w:eastAsiaTheme="minorHAnsi" w:hAnsi="Times"/>
                <w:lang w:val="es-ES_tradnl"/>
              </w:rPr>
            </w:pPr>
            <w:r w:rsidRPr="00B4296B">
              <w:rPr>
                <w:color w:val="000000"/>
                <w:lang w:val="es-ES_tradnl"/>
              </w:rPr>
              <w:t>Se aplica el caso de uso “Crear Informe”</w:t>
            </w:r>
          </w:p>
        </w:tc>
      </w:tr>
      <w:tr w:rsidR="00F74269" w:rsidRPr="00B4296B" w14:paraId="633C24A3" w14:textId="77777777" w:rsidTr="00F74269">
        <w:trPr>
          <w:tblCellSpacing w:w="0" w:type="dxa"/>
        </w:trPr>
        <w:tc>
          <w:tcPr>
            <w:tcW w:w="2500" w:type="pct"/>
            <w:gridSpan w:val="2"/>
            <w:tcBorders>
              <w:top w:val="outset" w:sz="6" w:space="0" w:color="000000"/>
              <w:left w:val="outset" w:sz="6" w:space="0" w:color="000000"/>
              <w:bottom w:val="outset" w:sz="6" w:space="0" w:color="000000"/>
              <w:right w:val="outset" w:sz="6" w:space="0" w:color="000000"/>
            </w:tcBorders>
            <w:hideMark/>
          </w:tcPr>
          <w:p w14:paraId="68ABDAED" w14:textId="77777777" w:rsidR="00F74269" w:rsidRPr="00B4296B" w:rsidRDefault="00F74269" w:rsidP="00F74269">
            <w:pPr>
              <w:pStyle w:val="NoSpacing"/>
              <w:rPr>
                <w:rFonts w:ascii="Times" w:eastAsiaTheme="minorHAnsi" w:hAnsi="Times"/>
                <w:lang w:val="es-ES_tradnl"/>
              </w:rPr>
            </w:pPr>
            <w:r w:rsidRPr="00B4296B">
              <w:rPr>
                <w:lang w:val="es-ES_tradnl"/>
              </w:rPr>
              <w:t xml:space="preserve">Dependencias: - </w:t>
            </w:r>
          </w:p>
        </w:tc>
        <w:tc>
          <w:tcPr>
            <w:tcW w:w="2500" w:type="pct"/>
            <w:gridSpan w:val="2"/>
            <w:tcBorders>
              <w:top w:val="outset" w:sz="6" w:space="0" w:color="000000"/>
              <w:left w:val="outset" w:sz="6" w:space="0" w:color="000000"/>
              <w:bottom w:val="outset" w:sz="6" w:space="0" w:color="000000"/>
              <w:right w:val="outset" w:sz="6" w:space="0" w:color="000000"/>
            </w:tcBorders>
            <w:hideMark/>
          </w:tcPr>
          <w:p w14:paraId="23FAAFEF" w14:textId="77777777" w:rsidR="00F74269" w:rsidRPr="00B4296B" w:rsidRDefault="00F74269" w:rsidP="00F74269">
            <w:pPr>
              <w:pStyle w:val="NoSpacing"/>
              <w:rPr>
                <w:rFonts w:ascii="Times" w:eastAsiaTheme="minorHAnsi" w:hAnsi="Times"/>
                <w:lang w:val="es-ES_tradnl"/>
              </w:rPr>
            </w:pPr>
            <w:r w:rsidRPr="00B4296B">
              <w:rPr>
                <w:lang w:val="es-ES_tradnl"/>
              </w:rPr>
              <w:t>Versión: 1</w:t>
            </w:r>
          </w:p>
        </w:tc>
      </w:tr>
    </w:tbl>
    <w:p w14:paraId="15565FA1" w14:textId="77777777" w:rsidR="00F74269" w:rsidRPr="00B4296B" w:rsidRDefault="00F74269" w:rsidP="00F74269">
      <w:pPr>
        <w:pStyle w:val="NoSpacing"/>
        <w:rPr>
          <w:rFonts w:eastAsiaTheme="minorHAnsi"/>
          <w:lang w:val="es-ES_tradnl"/>
        </w:rPr>
      </w:pPr>
    </w:p>
    <w:p w14:paraId="2D9F51DF" w14:textId="77777777" w:rsidR="00F74269" w:rsidRPr="00B4296B" w:rsidRDefault="00F74269" w:rsidP="00F74269">
      <w:pPr>
        <w:pStyle w:val="NoSpacing"/>
        <w:rPr>
          <w:lang w:val="es-ES_tradnl"/>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80" w:type="dxa"/>
          <w:left w:w="80" w:type="dxa"/>
          <w:bottom w:w="80" w:type="dxa"/>
          <w:right w:w="80" w:type="dxa"/>
        </w:tblCellMar>
        <w:tblLook w:val="04A0" w:firstRow="1" w:lastRow="0" w:firstColumn="1" w:lastColumn="0" w:noHBand="0" w:noVBand="1"/>
      </w:tblPr>
      <w:tblGrid>
        <w:gridCol w:w="2257"/>
        <w:gridCol w:w="2257"/>
        <w:gridCol w:w="2257"/>
        <w:gridCol w:w="2257"/>
      </w:tblGrid>
      <w:tr w:rsidR="00F74269" w:rsidRPr="00B4296B" w14:paraId="3B0E7A42" w14:textId="77777777" w:rsidTr="00F74269">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14:paraId="54149C32" w14:textId="77777777" w:rsidR="00F74269" w:rsidRPr="00B4296B" w:rsidRDefault="00F74269" w:rsidP="00F74269">
            <w:pPr>
              <w:pStyle w:val="NoSpacing"/>
              <w:rPr>
                <w:rFonts w:ascii="Times" w:eastAsiaTheme="minorHAnsi" w:hAnsi="Times"/>
                <w:lang w:val="es-ES_tradnl"/>
              </w:rPr>
            </w:pPr>
            <w:r w:rsidRPr="00B4296B">
              <w:rPr>
                <w:lang w:val="es-ES_tradnl"/>
              </w:rPr>
              <w:t xml:space="preserve">ID: </w:t>
            </w:r>
          </w:p>
        </w:tc>
        <w:tc>
          <w:tcPr>
            <w:tcW w:w="2500" w:type="pct"/>
            <w:gridSpan w:val="2"/>
            <w:tcBorders>
              <w:top w:val="outset" w:sz="6" w:space="0" w:color="000000"/>
              <w:left w:val="outset" w:sz="6" w:space="0" w:color="000000"/>
              <w:bottom w:val="outset" w:sz="6" w:space="0" w:color="000000"/>
              <w:right w:val="outset" w:sz="6" w:space="0" w:color="000000"/>
            </w:tcBorders>
            <w:hideMark/>
          </w:tcPr>
          <w:p w14:paraId="35B90F3E" w14:textId="77777777" w:rsidR="00F74269" w:rsidRPr="00B4296B" w:rsidRDefault="00F74269" w:rsidP="00F74269">
            <w:pPr>
              <w:pStyle w:val="NoSpacing"/>
              <w:rPr>
                <w:rFonts w:ascii="Times" w:eastAsiaTheme="minorHAnsi" w:hAnsi="Times"/>
                <w:lang w:val="es-ES_tradnl"/>
              </w:rPr>
            </w:pPr>
            <w:r w:rsidRPr="00B4296B">
              <w:rPr>
                <w:lang w:val="es-ES_tradnl"/>
              </w:rPr>
              <w:t>Nombre: Revisar Informe</w:t>
            </w:r>
          </w:p>
        </w:tc>
        <w:tc>
          <w:tcPr>
            <w:tcW w:w="1250" w:type="pct"/>
            <w:tcBorders>
              <w:top w:val="outset" w:sz="6" w:space="0" w:color="000000"/>
              <w:left w:val="outset" w:sz="6" w:space="0" w:color="000000"/>
              <w:bottom w:val="outset" w:sz="6" w:space="0" w:color="000000"/>
              <w:right w:val="outset" w:sz="6" w:space="0" w:color="000000"/>
            </w:tcBorders>
            <w:hideMark/>
          </w:tcPr>
          <w:p w14:paraId="178A98A4" w14:textId="77777777" w:rsidR="00F74269" w:rsidRPr="00B4296B" w:rsidRDefault="00F74269" w:rsidP="00F74269">
            <w:pPr>
              <w:pStyle w:val="NoSpacing"/>
              <w:rPr>
                <w:rFonts w:ascii="Times" w:eastAsiaTheme="minorHAnsi" w:hAnsi="Times"/>
                <w:lang w:val="es-ES_tradnl"/>
              </w:rPr>
            </w:pPr>
            <w:r w:rsidRPr="00B4296B">
              <w:rPr>
                <w:lang w:val="es-ES_tradnl"/>
              </w:rPr>
              <w:t>Realiza: -</w:t>
            </w:r>
          </w:p>
        </w:tc>
      </w:tr>
      <w:tr w:rsidR="00F74269" w:rsidRPr="00A5216F" w14:paraId="67DB2BDD" w14:textId="77777777" w:rsidTr="00F74269">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hideMark/>
          </w:tcPr>
          <w:p w14:paraId="35751609" w14:textId="77777777" w:rsidR="00F74269" w:rsidRPr="00B4296B" w:rsidRDefault="00F74269" w:rsidP="00F74269">
            <w:pPr>
              <w:pStyle w:val="NoSpacing"/>
              <w:rPr>
                <w:rFonts w:ascii="Times" w:eastAsiaTheme="minorHAnsi" w:hAnsi="Times"/>
                <w:lang w:val="es-ES_tradnl"/>
              </w:rPr>
            </w:pPr>
            <w:r w:rsidRPr="00B4296B">
              <w:rPr>
                <w:color w:val="000000"/>
                <w:lang w:val="es-ES_tradnl"/>
              </w:rPr>
              <w:t>Precondiciones: el facultativo ha seleccionado “Revisar” un informe desde la tabla de informes.</w:t>
            </w:r>
          </w:p>
        </w:tc>
      </w:tr>
      <w:tr w:rsidR="00F74269" w:rsidRPr="00B4296B" w14:paraId="3CD2D383" w14:textId="77777777" w:rsidTr="00F74269">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hideMark/>
          </w:tcPr>
          <w:p w14:paraId="5E2E99E5" w14:textId="77777777" w:rsidR="00F74269" w:rsidRPr="00B4296B" w:rsidRDefault="00F74269" w:rsidP="00F74269">
            <w:pPr>
              <w:pStyle w:val="NoSpacing"/>
              <w:rPr>
                <w:rFonts w:ascii="Times" w:eastAsiaTheme="minorHAnsi" w:hAnsi="Times"/>
                <w:lang w:val="es-ES_tradnl"/>
              </w:rPr>
            </w:pPr>
            <w:r w:rsidRPr="00B4296B">
              <w:rPr>
                <w:color w:val="000000"/>
                <w:lang w:val="es-ES_tradnl"/>
              </w:rPr>
              <w:t xml:space="preserve">Postcondiciones: </w:t>
            </w:r>
          </w:p>
        </w:tc>
      </w:tr>
      <w:tr w:rsidR="00F74269" w:rsidRPr="00B4296B" w14:paraId="00F5C165" w14:textId="77777777" w:rsidTr="00F74269">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hideMark/>
          </w:tcPr>
          <w:p w14:paraId="7F0922F3" w14:textId="77777777" w:rsidR="00F74269" w:rsidRPr="00B4296B" w:rsidRDefault="00F74269" w:rsidP="00F74269">
            <w:pPr>
              <w:pStyle w:val="NoSpacing"/>
              <w:rPr>
                <w:rFonts w:eastAsiaTheme="minorHAnsi"/>
                <w:lang w:val="es-ES_tradnl"/>
              </w:rPr>
            </w:pPr>
            <w:r w:rsidRPr="00B4296B">
              <w:rPr>
                <w:color w:val="000000"/>
                <w:lang w:val="es-ES_tradnl"/>
              </w:rPr>
              <w:lastRenderedPageBreak/>
              <w:t>Incluir caso de uso “Dictar Informe”.</w:t>
            </w:r>
          </w:p>
          <w:p w14:paraId="1C8EC6BB" w14:textId="77777777" w:rsidR="00F74269" w:rsidRPr="00B4296B" w:rsidRDefault="00F74269" w:rsidP="00F74269">
            <w:pPr>
              <w:pStyle w:val="NoSpacing"/>
              <w:rPr>
                <w:lang w:val="es-ES_tradnl"/>
              </w:rPr>
            </w:pPr>
            <w:r w:rsidRPr="00B4296B">
              <w:rPr>
                <w:color w:val="000000"/>
                <w:lang w:val="es-ES_tradnl"/>
              </w:rPr>
              <w:t>Incluir caso de uso “Etiquetar Informe”</w:t>
            </w:r>
          </w:p>
          <w:p w14:paraId="2C6AB08D" w14:textId="77777777" w:rsidR="00F74269" w:rsidRPr="00B4296B" w:rsidRDefault="00F74269" w:rsidP="00F74269">
            <w:pPr>
              <w:pStyle w:val="NoSpacing"/>
              <w:rPr>
                <w:lang w:val="es-ES_tradnl"/>
              </w:rPr>
            </w:pPr>
            <w:r w:rsidRPr="00B4296B">
              <w:rPr>
                <w:color w:val="000000"/>
                <w:lang w:val="es-ES_tradnl"/>
              </w:rPr>
              <w:t>Se confirma la revisión del informe</w:t>
            </w:r>
          </w:p>
          <w:p w14:paraId="1403E90B" w14:textId="77777777" w:rsidR="00F74269" w:rsidRPr="00B4296B" w:rsidRDefault="00F74269" w:rsidP="00F74269">
            <w:pPr>
              <w:pStyle w:val="NoSpacing"/>
              <w:rPr>
                <w:lang w:val="es-ES_tradnl"/>
              </w:rPr>
            </w:pPr>
            <w:r w:rsidRPr="00B4296B">
              <w:rPr>
                <w:color w:val="000000"/>
                <w:lang w:val="es-ES_tradnl"/>
              </w:rPr>
              <w:t>Terminar</w:t>
            </w:r>
          </w:p>
          <w:p w14:paraId="750FF9F9" w14:textId="77777777" w:rsidR="00F74269" w:rsidRPr="00B4296B" w:rsidRDefault="00F74269" w:rsidP="00F74269">
            <w:pPr>
              <w:pStyle w:val="NoSpacing"/>
              <w:rPr>
                <w:rFonts w:ascii="Times" w:eastAsiaTheme="minorHAnsi" w:hAnsi="Times"/>
                <w:lang w:val="es-ES_tradnl"/>
              </w:rPr>
            </w:pPr>
          </w:p>
        </w:tc>
      </w:tr>
      <w:tr w:rsidR="00F74269" w:rsidRPr="00B4296B" w14:paraId="544023AA" w14:textId="77777777" w:rsidTr="00F74269">
        <w:trPr>
          <w:tblCellSpacing w:w="0" w:type="dxa"/>
        </w:trPr>
        <w:tc>
          <w:tcPr>
            <w:tcW w:w="2500" w:type="pct"/>
            <w:gridSpan w:val="2"/>
            <w:tcBorders>
              <w:top w:val="outset" w:sz="6" w:space="0" w:color="000000"/>
              <w:left w:val="outset" w:sz="6" w:space="0" w:color="000000"/>
              <w:bottom w:val="outset" w:sz="6" w:space="0" w:color="000000"/>
              <w:right w:val="outset" w:sz="6" w:space="0" w:color="000000"/>
            </w:tcBorders>
            <w:hideMark/>
          </w:tcPr>
          <w:p w14:paraId="6F08DD96" w14:textId="77777777" w:rsidR="00F74269" w:rsidRPr="00B4296B" w:rsidRDefault="00F74269" w:rsidP="00F74269">
            <w:pPr>
              <w:pStyle w:val="NoSpacing"/>
              <w:rPr>
                <w:rFonts w:ascii="Times" w:eastAsiaTheme="minorHAnsi" w:hAnsi="Times"/>
                <w:lang w:val="es-ES_tradnl"/>
              </w:rPr>
            </w:pPr>
            <w:r w:rsidRPr="00B4296B">
              <w:rPr>
                <w:lang w:val="es-ES_tradnl"/>
              </w:rPr>
              <w:t xml:space="preserve">Dependencias: - </w:t>
            </w:r>
          </w:p>
        </w:tc>
        <w:tc>
          <w:tcPr>
            <w:tcW w:w="2500" w:type="pct"/>
            <w:gridSpan w:val="2"/>
            <w:tcBorders>
              <w:top w:val="outset" w:sz="6" w:space="0" w:color="000000"/>
              <w:left w:val="outset" w:sz="6" w:space="0" w:color="000000"/>
              <w:bottom w:val="outset" w:sz="6" w:space="0" w:color="000000"/>
              <w:right w:val="outset" w:sz="6" w:space="0" w:color="000000"/>
            </w:tcBorders>
            <w:hideMark/>
          </w:tcPr>
          <w:p w14:paraId="4229AF8A" w14:textId="77777777" w:rsidR="00F74269" w:rsidRPr="00B4296B" w:rsidRDefault="00F74269" w:rsidP="00F74269">
            <w:pPr>
              <w:pStyle w:val="NoSpacing"/>
              <w:rPr>
                <w:rFonts w:ascii="Times" w:eastAsiaTheme="minorHAnsi" w:hAnsi="Times"/>
                <w:lang w:val="es-ES_tradnl"/>
              </w:rPr>
            </w:pPr>
            <w:r w:rsidRPr="00B4296B">
              <w:rPr>
                <w:lang w:val="es-ES_tradnl"/>
              </w:rPr>
              <w:t>Versión: 1</w:t>
            </w:r>
          </w:p>
        </w:tc>
      </w:tr>
    </w:tbl>
    <w:p w14:paraId="3BA50521" w14:textId="77777777" w:rsidR="00F74269" w:rsidRPr="00B4296B" w:rsidRDefault="00F74269" w:rsidP="00F74269">
      <w:pPr>
        <w:pStyle w:val="NoSpacing"/>
        <w:rPr>
          <w:rFonts w:eastAsiaTheme="minorHAnsi"/>
          <w:lang w:val="es-ES_tradnl"/>
        </w:rPr>
      </w:pPr>
    </w:p>
    <w:p w14:paraId="44C28AB2" w14:textId="77777777" w:rsidR="00F74269" w:rsidRPr="00B4296B" w:rsidRDefault="00F74269" w:rsidP="00F74269">
      <w:pPr>
        <w:pStyle w:val="NoSpacing"/>
        <w:rPr>
          <w:lang w:val="es-ES_tradnl"/>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80" w:type="dxa"/>
          <w:left w:w="80" w:type="dxa"/>
          <w:bottom w:w="80" w:type="dxa"/>
          <w:right w:w="80" w:type="dxa"/>
        </w:tblCellMar>
        <w:tblLook w:val="04A0" w:firstRow="1" w:lastRow="0" w:firstColumn="1" w:lastColumn="0" w:noHBand="0" w:noVBand="1"/>
      </w:tblPr>
      <w:tblGrid>
        <w:gridCol w:w="2257"/>
        <w:gridCol w:w="2257"/>
        <w:gridCol w:w="2257"/>
        <w:gridCol w:w="2257"/>
      </w:tblGrid>
      <w:tr w:rsidR="00F74269" w:rsidRPr="00B4296B" w14:paraId="30C6EC5A" w14:textId="77777777" w:rsidTr="00F74269">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14:paraId="764FA1FB" w14:textId="77777777" w:rsidR="00F74269" w:rsidRPr="00B4296B" w:rsidRDefault="00F74269" w:rsidP="00F74269">
            <w:pPr>
              <w:pStyle w:val="NoSpacing"/>
              <w:rPr>
                <w:rFonts w:ascii="Times" w:eastAsiaTheme="minorHAnsi" w:hAnsi="Times"/>
                <w:lang w:val="es-ES_tradnl"/>
              </w:rPr>
            </w:pPr>
            <w:r w:rsidRPr="00B4296B">
              <w:rPr>
                <w:lang w:val="es-ES_tradnl"/>
              </w:rPr>
              <w:t xml:space="preserve">ID: </w:t>
            </w:r>
          </w:p>
        </w:tc>
        <w:tc>
          <w:tcPr>
            <w:tcW w:w="2500" w:type="pct"/>
            <w:gridSpan w:val="2"/>
            <w:tcBorders>
              <w:top w:val="outset" w:sz="6" w:space="0" w:color="000000"/>
              <w:left w:val="outset" w:sz="6" w:space="0" w:color="000000"/>
              <w:bottom w:val="outset" w:sz="6" w:space="0" w:color="000000"/>
              <w:right w:val="outset" w:sz="6" w:space="0" w:color="000000"/>
            </w:tcBorders>
            <w:hideMark/>
          </w:tcPr>
          <w:p w14:paraId="680619C9" w14:textId="77777777" w:rsidR="00F74269" w:rsidRPr="00B4296B" w:rsidRDefault="00F74269" w:rsidP="00F74269">
            <w:pPr>
              <w:pStyle w:val="NoSpacing"/>
              <w:rPr>
                <w:rFonts w:ascii="Times" w:eastAsiaTheme="minorHAnsi" w:hAnsi="Times"/>
                <w:lang w:val="es-ES_tradnl"/>
              </w:rPr>
            </w:pPr>
            <w:r w:rsidRPr="00B4296B">
              <w:rPr>
                <w:lang w:val="es-ES_tradnl"/>
              </w:rPr>
              <w:t>Nombre: Crear Informe</w:t>
            </w:r>
          </w:p>
        </w:tc>
        <w:tc>
          <w:tcPr>
            <w:tcW w:w="1250" w:type="pct"/>
            <w:tcBorders>
              <w:top w:val="outset" w:sz="6" w:space="0" w:color="000000"/>
              <w:left w:val="outset" w:sz="6" w:space="0" w:color="000000"/>
              <w:bottom w:val="outset" w:sz="6" w:space="0" w:color="000000"/>
              <w:right w:val="outset" w:sz="6" w:space="0" w:color="000000"/>
            </w:tcBorders>
            <w:hideMark/>
          </w:tcPr>
          <w:p w14:paraId="4D181ABF" w14:textId="77777777" w:rsidR="00F74269" w:rsidRPr="00B4296B" w:rsidRDefault="00F74269" w:rsidP="00F74269">
            <w:pPr>
              <w:pStyle w:val="NoSpacing"/>
              <w:rPr>
                <w:rFonts w:ascii="Times" w:eastAsiaTheme="minorHAnsi" w:hAnsi="Times"/>
                <w:lang w:val="es-ES_tradnl"/>
              </w:rPr>
            </w:pPr>
            <w:r w:rsidRPr="00B4296B">
              <w:rPr>
                <w:lang w:val="es-ES_tradnl"/>
              </w:rPr>
              <w:t>Realiza: -</w:t>
            </w:r>
          </w:p>
        </w:tc>
      </w:tr>
      <w:tr w:rsidR="00F74269" w:rsidRPr="00A5216F" w14:paraId="161343C7" w14:textId="77777777" w:rsidTr="00F74269">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hideMark/>
          </w:tcPr>
          <w:p w14:paraId="5A65FFCD" w14:textId="77777777" w:rsidR="00F74269" w:rsidRPr="00B4296B" w:rsidRDefault="00F74269" w:rsidP="00F74269">
            <w:pPr>
              <w:pStyle w:val="NoSpacing"/>
              <w:rPr>
                <w:rFonts w:ascii="Times" w:eastAsiaTheme="minorHAnsi" w:hAnsi="Times"/>
                <w:lang w:val="es-ES_tradnl"/>
              </w:rPr>
            </w:pPr>
            <w:r w:rsidRPr="00B4296B">
              <w:rPr>
                <w:color w:val="000000"/>
                <w:lang w:val="es-ES_tradnl"/>
              </w:rPr>
              <w:t>Precondiciones: el facultativo ha seleccionado “Crear” un informe desde la tabla de informes.</w:t>
            </w:r>
          </w:p>
        </w:tc>
      </w:tr>
      <w:tr w:rsidR="00F74269" w:rsidRPr="00B4296B" w14:paraId="530B4D95" w14:textId="77777777" w:rsidTr="00F74269">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hideMark/>
          </w:tcPr>
          <w:p w14:paraId="7C1BD6C5" w14:textId="77777777" w:rsidR="00F74269" w:rsidRPr="00B4296B" w:rsidRDefault="00F74269" w:rsidP="00F74269">
            <w:pPr>
              <w:pStyle w:val="NoSpacing"/>
              <w:rPr>
                <w:rFonts w:ascii="Times" w:eastAsiaTheme="minorHAnsi" w:hAnsi="Times"/>
                <w:lang w:val="es-ES_tradnl"/>
              </w:rPr>
            </w:pPr>
            <w:r w:rsidRPr="00B4296B">
              <w:rPr>
                <w:color w:val="000000"/>
                <w:lang w:val="es-ES_tradnl"/>
              </w:rPr>
              <w:t xml:space="preserve">Postcondiciones: </w:t>
            </w:r>
          </w:p>
        </w:tc>
      </w:tr>
      <w:tr w:rsidR="00F74269" w:rsidRPr="00B4296B" w14:paraId="0F971DA6" w14:textId="77777777" w:rsidTr="00F74269">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hideMark/>
          </w:tcPr>
          <w:p w14:paraId="73AC3D72" w14:textId="77777777" w:rsidR="00F74269" w:rsidRPr="00B4296B" w:rsidRDefault="00F74269" w:rsidP="00F74269">
            <w:pPr>
              <w:pStyle w:val="NoSpacing"/>
              <w:rPr>
                <w:rFonts w:eastAsiaTheme="minorHAnsi"/>
                <w:lang w:val="es-ES_tradnl"/>
              </w:rPr>
            </w:pPr>
            <w:r w:rsidRPr="00B4296B">
              <w:rPr>
                <w:color w:val="000000"/>
                <w:lang w:val="es-ES_tradnl"/>
              </w:rPr>
              <w:t>Incluir caso de uso “Dictar Informe”.</w:t>
            </w:r>
          </w:p>
          <w:p w14:paraId="31BE22F8" w14:textId="77777777" w:rsidR="00F74269" w:rsidRPr="00B4296B" w:rsidRDefault="00F74269" w:rsidP="00F74269">
            <w:pPr>
              <w:pStyle w:val="NoSpacing"/>
              <w:rPr>
                <w:lang w:val="es-ES_tradnl"/>
              </w:rPr>
            </w:pPr>
            <w:r w:rsidRPr="00B4296B">
              <w:rPr>
                <w:color w:val="000000"/>
                <w:lang w:val="es-ES_tradnl"/>
              </w:rPr>
              <w:t>Incluir caso de uso “Etiquetar Informe”</w:t>
            </w:r>
          </w:p>
          <w:p w14:paraId="665054F0" w14:textId="77777777" w:rsidR="00F74269" w:rsidRPr="00B4296B" w:rsidRDefault="00F74269" w:rsidP="00F74269">
            <w:pPr>
              <w:pStyle w:val="NoSpacing"/>
              <w:rPr>
                <w:lang w:val="es-ES_tradnl"/>
              </w:rPr>
            </w:pPr>
            <w:r w:rsidRPr="00B4296B">
              <w:rPr>
                <w:color w:val="000000"/>
                <w:lang w:val="es-ES_tradnl"/>
              </w:rPr>
              <w:t>Se confirma la revisión del informe</w:t>
            </w:r>
          </w:p>
          <w:p w14:paraId="32D77B04" w14:textId="77777777" w:rsidR="00F74269" w:rsidRPr="00B4296B" w:rsidRDefault="00F74269" w:rsidP="00F74269">
            <w:pPr>
              <w:pStyle w:val="NoSpacing"/>
              <w:rPr>
                <w:rFonts w:ascii="Times" w:eastAsiaTheme="minorHAnsi" w:hAnsi="Times"/>
                <w:lang w:val="es-ES_tradnl"/>
              </w:rPr>
            </w:pPr>
            <w:r w:rsidRPr="00B4296B">
              <w:rPr>
                <w:color w:val="000000"/>
                <w:lang w:val="es-ES_tradnl"/>
              </w:rPr>
              <w:t>Terminar</w:t>
            </w:r>
          </w:p>
        </w:tc>
      </w:tr>
      <w:tr w:rsidR="00F74269" w:rsidRPr="00B4296B" w14:paraId="3241127F" w14:textId="77777777" w:rsidTr="00F74269">
        <w:trPr>
          <w:tblCellSpacing w:w="0" w:type="dxa"/>
        </w:trPr>
        <w:tc>
          <w:tcPr>
            <w:tcW w:w="2500" w:type="pct"/>
            <w:gridSpan w:val="2"/>
            <w:tcBorders>
              <w:top w:val="outset" w:sz="6" w:space="0" w:color="000000"/>
              <w:left w:val="outset" w:sz="6" w:space="0" w:color="000000"/>
              <w:bottom w:val="outset" w:sz="6" w:space="0" w:color="000000"/>
              <w:right w:val="outset" w:sz="6" w:space="0" w:color="000000"/>
            </w:tcBorders>
            <w:hideMark/>
          </w:tcPr>
          <w:p w14:paraId="335930F0" w14:textId="77777777" w:rsidR="00F74269" w:rsidRPr="00B4296B" w:rsidRDefault="00F74269" w:rsidP="00F74269">
            <w:pPr>
              <w:pStyle w:val="NoSpacing"/>
              <w:rPr>
                <w:rFonts w:ascii="Times" w:eastAsiaTheme="minorHAnsi" w:hAnsi="Times"/>
                <w:lang w:val="es-ES_tradnl"/>
              </w:rPr>
            </w:pPr>
            <w:r w:rsidRPr="00B4296B">
              <w:rPr>
                <w:lang w:val="es-ES_tradnl"/>
              </w:rPr>
              <w:t xml:space="preserve">Dependencias: - </w:t>
            </w:r>
          </w:p>
        </w:tc>
        <w:tc>
          <w:tcPr>
            <w:tcW w:w="2500" w:type="pct"/>
            <w:gridSpan w:val="2"/>
            <w:tcBorders>
              <w:top w:val="outset" w:sz="6" w:space="0" w:color="000000"/>
              <w:left w:val="outset" w:sz="6" w:space="0" w:color="000000"/>
              <w:bottom w:val="outset" w:sz="6" w:space="0" w:color="000000"/>
              <w:right w:val="outset" w:sz="6" w:space="0" w:color="000000"/>
            </w:tcBorders>
            <w:hideMark/>
          </w:tcPr>
          <w:p w14:paraId="7FB73389" w14:textId="77777777" w:rsidR="00F74269" w:rsidRPr="00B4296B" w:rsidRDefault="00F74269" w:rsidP="00F74269">
            <w:pPr>
              <w:pStyle w:val="NoSpacing"/>
              <w:rPr>
                <w:rFonts w:ascii="Times" w:eastAsiaTheme="minorHAnsi" w:hAnsi="Times"/>
                <w:lang w:val="es-ES_tradnl"/>
              </w:rPr>
            </w:pPr>
            <w:r w:rsidRPr="00B4296B">
              <w:rPr>
                <w:lang w:val="es-ES_tradnl"/>
              </w:rPr>
              <w:t>Versión: 1</w:t>
            </w:r>
          </w:p>
        </w:tc>
      </w:tr>
    </w:tbl>
    <w:p w14:paraId="056F5234" w14:textId="77777777" w:rsidR="00F74269" w:rsidRPr="00B4296B" w:rsidRDefault="00F74269" w:rsidP="00F74269">
      <w:pPr>
        <w:pStyle w:val="NoSpacing"/>
        <w:rPr>
          <w:rFonts w:eastAsiaTheme="minorHAnsi"/>
          <w:lang w:val="es-ES_tradnl"/>
        </w:rPr>
      </w:pPr>
    </w:p>
    <w:p w14:paraId="1AB153FC" w14:textId="77777777" w:rsidR="00F74269" w:rsidRPr="00B4296B" w:rsidRDefault="00F74269" w:rsidP="00F74269">
      <w:pPr>
        <w:pStyle w:val="NoSpacing"/>
        <w:rPr>
          <w:lang w:val="es-ES_tradnl"/>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80" w:type="dxa"/>
          <w:left w:w="80" w:type="dxa"/>
          <w:bottom w:w="80" w:type="dxa"/>
          <w:right w:w="80" w:type="dxa"/>
        </w:tblCellMar>
        <w:tblLook w:val="04A0" w:firstRow="1" w:lastRow="0" w:firstColumn="1" w:lastColumn="0" w:noHBand="0" w:noVBand="1"/>
      </w:tblPr>
      <w:tblGrid>
        <w:gridCol w:w="2257"/>
        <w:gridCol w:w="2257"/>
        <w:gridCol w:w="2257"/>
        <w:gridCol w:w="2257"/>
      </w:tblGrid>
      <w:tr w:rsidR="00F74269" w:rsidRPr="00B4296B" w14:paraId="4D509BA2" w14:textId="77777777" w:rsidTr="00F74269">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14:paraId="1FEF9BC7" w14:textId="77777777" w:rsidR="00F74269" w:rsidRPr="00B4296B" w:rsidRDefault="00F74269" w:rsidP="00F74269">
            <w:pPr>
              <w:pStyle w:val="NoSpacing"/>
              <w:rPr>
                <w:rFonts w:ascii="Times" w:eastAsiaTheme="minorHAnsi" w:hAnsi="Times"/>
                <w:lang w:val="es-ES_tradnl"/>
              </w:rPr>
            </w:pPr>
            <w:r w:rsidRPr="00B4296B">
              <w:rPr>
                <w:lang w:val="es-ES_tradnl"/>
              </w:rPr>
              <w:t xml:space="preserve">ID: </w:t>
            </w:r>
          </w:p>
        </w:tc>
        <w:tc>
          <w:tcPr>
            <w:tcW w:w="2500" w:type="pct"/>
            <w:gridSpan w:val="2"/>
            <w:tcBorders>
              <w:top w:val="outset" w:sz="6" w:space="0" w:color="000000"/>
              <w:left w:val="outset" w:sz="6" w:space="0" w:color="000000"/>
              <w:bottom w:val="outset" w:sz="6" w:space="0" w:color="000000"/>
              <w:right w:val="outset" w:sz="6" w:space="0" w:color="000000"/>
            </w:tcBorders>
            <w:hideMark/>
          </w:tcPr>
          <w:p w14:paraId="4637E1BB" w14:textId="77777777" w:rsidR="00F74269" w:rsidRPr="00B4296B" w:rsidRDefault="00F74269" w:rsidP="00F74269">
            <w:pPr>
              <w:pStyle w:val="NoSpacing"/>
              <w:rPr>
                <w:rFonts w:ascii="Times" w:eastAsiaTheme="minorHAnsi" w:hAnsi="Times"/>
                <w:lang w:val="es-ES_tradnl"/>
              </w:rPr>
            </w:pPr>
            <w:r w:rsidRPr="00B4296B">
              <w:rPr>
                <w:lang w:val="es-ES_tradnl"/>
              </w:rPr>
              <w:t>Nombre: Dictar Informe</w:t>
            </w:r>
          </w:p>
        </w:tc>
        <w:tc>
          <w:tcPr>
            <w:tcW w:w="1250" w:type="pct"/>
            <w:tcBorders>
              <w:top w:val="outset" w:sz="6" w:space="0" w:color="000000"/>
              <w:left w:val="outset" w:sz="6" w:space="0" w:color="000000"/>
              <w:bottom w:val="outset" w:sz="6" w:space="0" w:color="000000"/>
              <w:right w:val="outset" w:sz="6" w:space="0" w:color="000000"/>
            </w:tcBorders>
            <w:hideMark/>
          </w:tcPr>
          <w:p w14:paraId="68DBA4DD" w14:textId="77777777" w:rsidR="00F74269" w:rsidRPr="00B4296B" w:rsidRDefault="00F74269" w:rsidP="00F74269">
            <w:pPr>
              <w:pStyle w:val="NoSpacing"/>
              <w:rPr>
                <w:rFonts w:ascii="Times" w:eastAsiaTheme="minorHAnsi" w:hAnsi="Times"/>
                <w:lang w:val="es-ES_tradnl"/>
              </w:rPr>
            </w:pPr>
            <w:r w:rsidRPr="00B4296B">
              <w:rPr>
                <w:lang w:val="es-ES_tradnl"/>
              </w:rPr>
              <w:t>Realiza: -</w:t>
            </w:r>
          </w:p>
        </w:tc>
      </w:tr>
      <w:tr w:rsidR="00F74269" w:rsidRPr="00A5216F" w14:paraId="5855D15D" w14:textId="77777777" w:rsidTr="00F74269">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hideMark/>
          </w:tcPr>
          <w:p w14:paraId="286F7E87" w14:textId="77777777" w:rsidR="00F74269" w:rsidRPr="00B4296B" w:rsidRDefault="00F74269" w:rsidP="00F74269">
            <w:pPr>
              <w:pStyle w:val="NoSpacing"/>
              <w:rPr>
                <w:rFonts w:ascii="Times" w:eastAsiaTheme="minorHAnsi" w:hAnsi="Times"/>
                <w:lang w:val="es-ES_tradnl"/>
              </w:rPr>
            </w:pPr>
            <w:r w:rsidRPr="00B4296B">
              <w:rPr>
                <w:color w:val="000000"/>
                <w:lang w:val="es-ES_tradnl"/>
              </w:rPr>
              <w:t>Precondiciones: el facultativo ha seleccionado “Crear” un informe desde la tabla de informes.</w:t>
            </w:r>
          </w:p>
        </w:tc>
      </w:tr>
      <w:tr w:rsidR="00F74269" w:rsidRPr="00A5216F" w14:paraId="1785BA35" w14:textId="77777777" w:rsidTr="00F74269">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hideMark/>
          </w:tcPr>
          <w:p w14:paraId="6F4DD232" w14:textId="77777777" w:rsidR="00F74269" w:rsidRPr="00B4296B" w:rsidRDefault="00F74269" w:rsidP="00F74269">
            <w:pPr>
              <w:pStyle w:val="NoSpacing"/>
              <w:rPr>
                <w:rFonts w:ascii="Times" w:eastAsiaTheme="minorHAnsi" w:hAnsi="Times"/>
                <w:lang w:val="es-ES_tradnl"/>
              </w:rPr>
            </w:pPr>
            <w:r w:rsidRPr="00B4296B">
              <w:rPr>
                <w:color w:val="000000"/>
                <w:lang w:val="es-ES_tradnl"/>
              </w:rPr>
              <w:t>Postcondiciones: se crea un nuevo informe o una versión de informe en el sistema SIGAIM, en estado “Dictando” o “Transcrito”</w:t>
            </w:r>
          </w:p>
        </w:tc>
      </w:tr>
      <w:tr w:rsidR="00F74269" w:rsidRPr="00A5216F" w14:paraId="2092A3F0" w14:textId="77777777" w:rsidTr="00F74269">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hideMark/>
          </w:tcPr>
          <w:p w14:paraId="0045486B" w14:textId="77777777" w:rsidR="00F74269" w:rsidRPr="00B4296B" w:rsidRDefault="00F74269" w:rsidP="00F74269">
            <w:pPr>
              <w:pStyle w:val="NoSpacing"/>
              <w:rPr>
                <w:rFonts w:eastAsiaTheme="minorHAnsi"/>
                <w:lang w:val="es-ES_tradnl"/>
              </w:rPr>
            </w:pPr>
            <w:r w:rsidRPr="00B4296B">
              <w:rPr>
                <w:color w:val="000000"/>
                <w:lang w:val="es-ES_tradnl"/>
              </w:rPr>
              <w:t>Se muestra la pantalla de dictado de informe (ver descripción de vista de dictado de informe)</w:t>
            </w:r>
          </w:p>
          <w:p w14:paraId="7CF7D715" w14:textId="77777777" w:rsidR="00F74269" w:rsidRPr="00B4296B" w:rsidRDefault="00F74269" w:rsidP="00F74269">
            <w:pPr>
              <w:pStyle w:val="NoSpacing"/>
              <w:rPr>
                <w:lang w:val="es-ES_tradnl"/>
              </w:rPr>
            </w:pPr>
            <w:r w:rsidRPr="00B4296B">
              <w:rPr>
                <w:color w:val="000000"/>
                <w:lang w:val="es-ES_tradnl"/>
              </w:rPr>
              <w:t xml:space="preserve">El facultativo selecciona comenzar el dictado del informe </w:t>
            </w:r>
          </w:p>
          <w:p w14:paraId="4B0332E5" w14:textId="77777777" w:rsidR="00F74269" w:rsidRPr="00B4296B" w:rsidRDefault="00F74269" w:rsidP="00F74269">
            <w:pPr>
              <w:pStyle w:val="NoSpacing"/>
              <w:rPr>
                <w:lang w:val="es-ES_tradnl"/>
              </w:rPr>
            </w:pPr>
            <w:r w:rsidRPr="00B4296B">
              <w:rPr>
                <w:color w:val="000000"/>
                <w:lang w:val="es-ES_tradnl"/>
              </w:rPr>
              <w:t>|- El facultativo utiliza comandos de voz para controlar el dictado del informe (ver mecanismo de dictado de informe)</w:t>
            </w:r>
          </w:p>
          <w:p w14:paraId="54C46391" w14:textId="77777777" w:rsidR="00F74269" w:rsidRPr="00B4296B" w:rsidRDefault="00F74269" w:rsidP="00F74269">
            <w:pPr>
              <w:pStyle w:val="NoSpacing"/>
              <w:rPr>
                <w:lang w:val="es-ES_tradnl"/>
              </w:rPr>
            </w:pPr>
            <w:r w:rsidRPr="00B4296B">
              <w:rPr>
                <w:color w:val="000000"/>
                <w:lang w:val="es-ES_tradnl"/>
              </w:rPr>
              <w:t xml:space="preserve">|- El facultativo pausa el dictado del informe. </w:t>
            </w:r>
          </w:p>
          <w:p w14:paraId="0D2C8C7E" w14:textId="77777777" w:rsidR="00F74269" w:rsidRPr="00B4296B" w:rsidRDefault="00F74269" w:rsidP="00F74269">
            <w:pPr>
              <w:pStyle w:val="NoSpacing"/>
              <w:rPr>
                <w:lang w:val="es-ES_tradnl"/>
              </w:rPr>
            </w:pPr>
            <w:r w:rsidRPr="00B4296B">
              <w:rPr>
                <w:color w:val="000000"/>
                <w:lang w:val="es-ES_tradnl"/>
              </w:rPr>
              <w:t>El facultativo termina el dictado del informe</w:t>
            </w:r>
          </w:p>
          <w:p w14:paraId="011676F3" w14:textId="77777777" w:rsidR="00F74269" w:rsidRPr="00B4296B" w:rsidRDefault="00F74269" w:rsidP="00F74269">
            <w:pPr>
              <w:pStyle w:val="NoSpacing"/>
              <w:rPr>
                <w:lang w:val="es-ES_tradnl"/>
              </w:rPr>
            </w:pPr>
            <w:r w:rsidRPr="00B4296B">
              <w:rPr>
                <w:color w:val="000000"/>
                <w:lang w:val="es-ES_tradnl"/>
              </w:rPr>
              <w:t>|- El facultativo edita el resultado del dictado manualmente, utilizando ratón y teclado</w:t>
            </w:r>
          </w:p>
          <w:p w14:paraId="55DDEC18" w14:textId="77777777" w:rsidR="00F74269" w:rsidRPr="00B4296B" w:rsidRDefault="00F74269" w:rsidP="00F74269">
            <w:pPr>
              <w:pStyle w:val="NoSpacing"/>
              <w:rPr>
                <w:lang w:val="es-ES_tradnl"/>
              </w:rPr>
            </w:pPr>
            <w:r w:rsidRPr="00B4296B">
              <w:rPr>
                <w:color w:val="000000"/>
                <w:lang w:val="es-ES_tradnl"/>
              </w:rPr>
              <w:t>El facultativo confirma el dictado del informe</w:t>
            </w:r>
          </w:p>
          <w:p w14:paraId="3DB727D1" w14:textId="77777777" w:rsidR="00F74269" w:rsidRPr="00B4296B" w:rsidRDefault="00F74269" w:rsidP="00F74269">
            <w:pPr>
              <w:pStyle w:val="NoSpacing"/>
              <w:rPr>
                <w:rFonts w:ascii="Arial" w:eastAsia="Times New Roman" w:hAnsi="Arial" w:cs="Arial"/>
                <w:lang w:val="es-ES_tradnl"/>
              </w:rPr>
            </w:pPr>
            <w:r w:rsidRPr="00B4296B">
              <w:rPr>
                <w:rFonts w:ascii="Arial" w:eastAsia="Times New Roman" w:hAnsi="Arial" w:cs="Arial"/>
                <w:lang w:val="es-ES_tradnl"/>
              </w:rPr>
              <w:t xml:space="preserve">Mecanismo de dictado de informe. </w:t>
            </w:r>
          </w:p>
          <w:p w14:paraId="367F4CBA" w14:textId="77777777" w:rsidR="00F74269" w:rsidRPr="00B4296B" w:rsidRDefault="00F74269" w:rsidP="00F74269">
            <w:pPr>
              <w:pStyle w:val="NoSpacing"/>
              <w:rPr>
                <w:rFonts w:ascii="Times" w:eastAsiaTheme="minorHAnsi" w:hAnsi="Times"/>
                <w:lang w:val="es-ES_tradnl"/>
              </w:rPr>
            </w:pPr>
            <w:r w:rsidRPr="00B4296B">
              <w:rPr>
                <w:color w:val="000000"/>
                <w:lang w:val="es-ES_tradnl"/>
              </w:rPr>
              <w:t xml:space="preserve">El médico podrá iniciar, pausar, reiniciar y terminar un dictado. Mientras el dictado esté iniciado, el resultado de la transcripción actualizará la vista de informe con la mayor frecuencia posible (ya sea en tiempo real o no). El médico podrá utilizar 4 comandos especiales para indicar que lo que se dictará a continuación forma parte de una de las 4 secciones de una nota SOIP. </w:t>
            </w:r>
          </w:p>
          <w:p w14:paraId="4CAF4034" w14:textId="77777777" w:rsidR="00F74269" w:rsidRPr="00B4296B" w:rsidRDefault="00F74269" w:rsidP="00F74269">
            <w:pPr>
              <w:pStyle w:val="NoSpacing"/>
              <w:rPr>
                <w:lang w:val="es-ES_tradnl"/>
              </w:rPr>
            </w:pPr>
            <w:r w:rsidRPr="00B4296B">
              <w:rPr>
                <w:color w:val="000000"/>
                <w:lang w:val="es-ES_tradnl"/>
              </w:rPr>
              <w:t>Subjetivo</w:t>
            </w:r>
          </w:p>
          <w:p w14:paraId="7A3EF36A" w14:textId="77777777" w:rsidR="00F74269" w:rsidRPr="00B4296B" w:rsidRDefault="00F74269" w:rsidP="00F74269">
            <w:pPr>
              <w:pStyle w:val="NoSpacing"/>
              <w:rPr>
                <w:lang w:val="es-ES_tradnl"/>
              </w:rPr>
            </w:pPr>
            <w:r w:rsidRPr="00B4296B">
              <w:rPr>
                <w:color w:val="000000"/>
                <w:lang w:val="es-ES_tradnl"/>
              </w:rPr>
              <w:t>Objetivo</w:t>
            </w:r>
          </w:p>
          <w:p w14:paraId="5C0D1242" w14:textId="77777777" w:rsidR="00F74269" w:rsidRPr="00B4296B" w:rsidRDefault="00F74269" w:rsidP="00F74269">
            <w:pPr>
              <w:pStyle w:val="NoSpacing"/>
              <w:rPr>
                <w:lang w:val="es-ES_tradnl"/>
              </w:rPr>
            </w:pPr>
            <w:r w:rsidRPr="00B4296B">
              <w:rPr>
                <w:color w:val="000000"/>
                <w:lang w:val="es-ES_tradnl"/>
              </w:rPr>
              <w:lastRenderedPageBreak/>
              <w:t xml:space="preserve">Impresión </w:t>
            </w:r>
          </w:p>
          <w:p w14:paraId="7C82456A" w14:textId="77777777" w:rsidR="00F74269" w:rsidRPr="00B4296B" w:rsidRDefault="00F74269" w:rsidP="00F74269">
            <w:pPr>
              <w:pStyle w:val="NoSpacing"/>
              <w:rPr>
                <w:lang w:val="es-ES_tradnl"/>
              </w:rPr>
            </w:pPr>
            <w:r w:rsidRPr="00B4296B">
              <w:rPr>
                <w:color w:val="000000"/>
                <w:lang w:val="es-ES_tradnl"/>
              </w:rPr>
              <w:t>Plan</w:t>
            </w:r>
          </w:p>
          <w:p w14:paraId="2CADF2BD" w14:textId="77777777" w:rsidR="00F74269" w:rsidRPr="00B4296B" w:rsidRDefault="00F74269" w:rsidP="00F74269">
            <w:pPr>
              <w:pStyle w:val="NoSpacing"/>
              <w:rPr>
                <w:lang w:val="es-ES_tradnl"/>
              </w:rPr>
            </w:pPr>
            <w:r w:rsidRPr="00B4296B">
              <w:rPr>
                <w:color w:val="000000"/>
                <w:lang w:val="es-ES_tradnl"/>
              </w:rPr>
              <w:t xml:space="preserve">Las palabras exactas a pronunciar para invocar estos comandos se delegan al STRV. </w:t>
            </w:r>
          </w:p>
          <w:p w14:paraId="2846009F" w14:textId="77777777" w:rsidR="00F74269" w:rsidRPr="00B4296B" w:rsidRDefault="00F74269" w:rsidP="00F74269">
            <w:pPr>
              <w:pStyle w:val="NoSpacing"/>
              <w:rPr>
                <w:rFonts w:ascii="Times" w:eastAsiaTheme="minorHAnsi" w:hAnsi="Times"/>
                <w:lang w:val="es-ES_tradnl"/>
              </w:rPr>
            </w:pPr>
            <w:r w:rsidRPr="00B4296B">
              <w:rPr>
                <w:color w:val="000000"/>
                <w:lang w:val="es-ES_tradnl"/>
              </w:rPr>
              <w:t xml:space="preserve">Cuando se detecte uno de estos comandos, se seguirá añadiendo texto a la sección correspondiente de la vista de dictado de informe. </w:t>
            </w:r>
          </w:p>
        </w:tc>
      </w:tr>
      <w:tr w:rsidR="00F74269" w:rsidRPr="00B4296B" w14:paraId="35248574" w14:textId="77777777" w:rsidTr="00F74269">
        <w:trPr>
          <w:tblCellSpacing w:w="0" w:type="dxa"/>
        </w:trPr>
        <w:tc>
          <w:tcPr>
            <w:tcW w:w="2500" w:type="pct"/>
            <w:gridSpan w:val="2"/>
            <w:tcBorders>
              <w:top w:val="outset" w:sz="6" w:space="0" w:color="000000"/>
              <w:left w:val="outset" w:sz="6" w:space="0" w:color="000000"/>
              <w:bottom w:val="outset" w:sz="6" w:space="0" w:color="000000"/>
              <w:right w:val="outset" w:sz="6" w:space="0" w:color="000000"/>
            </w:tcBorders>
            <w:hideMark/>
          </w:tcPr>
          <w:p w14:paraId="34A7EF4D" w14:textId="77777777" w:rsidR="00F74269" w:rsidRPr="00B4296B" w:rsidRDefault="00F74269" w:rsidP="00F74269">
            <w:pPr>
              <w:pStyle w:val="NoSpacing"/>
              <w:rPr>
                <w:rFonts w:ascii="Times" w:eastAsiaTheme="minorHAnsi" w:hAnsi="Times"/>
                <w:lang w:val="es-ES_tradnl"/>
              </w:rPr>
            </w:pPr>
            <w:r w:rsidRPr="00B4296B">
              <w:rPr>
                <w:lang w:val="es-ES_tradnl"/>
              </w:rPr>
              <w:lastRenderedPageBreak/>
              <w:t xml:space="preserve">Dependencias: - </w:t>
            </w:r>
          </w:p>
        </w:tc>
        <w:tc>
          <w:tcPr>
            <w:tcW w:w="2500" w:type="pct"/>
            <w:gridSpan w:val="2"/>
            <w:tcBorders>
              <w:top w:val="outset" w:sz="6" w:space="0" w:color="000000"/>
              <w:left w:val="outset" w:sz="6" w:space="0" w:color="000000"/>
              <w:bottom w:val="outset" w:sz="6" w:space="0" w:color="000000"/>
              <w:right w:val="outset" w:sz="6" w:space="0" w:color="000000"/>
            </w:tcBorders>
            <w:hideMark/>
          </w:tcPr>
          <w:p w14:paraId="299430E5" w14:textId="77777777" w:rsidR="00F74269" w:rsidRPr="00B4296B" w:rsidRDefault="00F74269" w:rsidP="00F74269">
            <w:pPr>
              <w:pStyle w:val="NoSpacing"/>
              <w:rPr>
                <w:rFonts w:ascii="Times" w:eastAsiaTheme="minorHAnsi" w:hAnsi="Times"/>
                <w:lang w:val="es-ES_tradnl"/>
              </w:rPr>
            </w:pPr>
            <w:r w:rsidRPr="00B4296B">
              <w:rPr>
                <w:lang w:val="es-ES_tradnl"/>
              </w:rPr>
              <w:t>Versión: 1</w:t>
            </w:r>
          </w:p>
        </w:tc>
      </w:tr>
    </w:tbl>
    <w:p w14:paraId="552078D3" w14:textId="77777777" w:rsidR="00F74269" w:rsidRPr="00B4296B" w:rsidRDefault="00F74269" w:rsidP="00F74269">
      <w:pPr>
        <w:pStyle w:val="NoSpacing"/>
        <w:rPr>
          <w:rFonts w:eastAsiaTheme="minorHAnsi"/>
          <w:lang w:val="es-ES_tradnl"/>
        </w:rPr>
      </w:pPr>
    </w:p>
    <w:p w14:paraId="59C80DA5" w14:textId="77777777" w:rsidR="00F74269" w:rsidRPr="00B4296B" w:rsidRDefault="00F74269" w:rsidP="00F74269">
      <w:pPr>
        <w:pStyle w:val="NoSpacing"/>
        <w:rPr>
          <w:lang w:val="es-ES_tradnl"/>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80" w:type="dxa"/>
          <w:left w:w="80" w:type="dxa"/>
          <w:bottom w:w="80" w:type="dxa"/>
          <w:right w:w="80" w:type="dxa"/>
        </w:tblCellMar>
        <w:tblLook w:val="04A0" w:firstRow="1" w:lastRow="0" w:firstColumn="1" w:lastColumn="0" w:noHBand="0" w:noVBand="1"/>
      </w:tblPr>
      <w:tblGrid>
        <w:gridCol w:w="2257"/>
        <w:gridCol w:w="2257"/>
        <w:gridCol w:w="2257"/>
        <w:gridCol w:w="2257"/>
      </w:tblGrid>
      <w:tr w:rsidR="00F74269" w:rsidRPr="00B4296B" w14:paraId="0E2C7FB2" w14:textId="77777777" w:rsidTr="00F74269">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14:paraId="6AC0485B" w14:textId="77777777" w:rsidR="00F74269" w:rsidRPr="00B4296B" w:rsidRDefault="00F74269" w:rsidP="00F74269">
            <w:pPr>
              <w:pStyle w:val="NoSpacing"/>
              <w:rPr>
                <w:rFonts w:ascii="Times" w:eastAsiaTheme="minorHAnsi" w:hAnsi="Times"/>
                <w:lang w:val="es-ES_tradnl"/>
              </w:rPr>
            </w:pPr>
            <w:r w:rsidRPr="00B4296B">
              <w:rPr>
                <w:lang w:val="es-ES_tradnl"/>
              </w:rPr>
              <w:t xml:space="preserve">ID: </w:t>
            </w:r>
          </w:p>
        </w:tc>
        <w:tc>
          <w:tcPr>
            <w:tcW w:w="2500" w:type="pct"/>
            <w:gridSpan w:val="2"/>
            <w:tcBorders>
              <w:top w:val="outset" w:sz="6" w:space="0" w:color="000000"/>
              <w:left w:val="outset" w:sz="6" w:space="0" w:color="000000"/>
              <w:bottom w:val="outset" w:sz="6" w:space="0" w:color="000000"/>
              <w:right w:val="outset" w:sz="6" w:space="0" w:color="000000"/>
            </w:tcBorders>
            <w:hideMark/>
          </w:tcPr>
          <w:p w14:paraId="6DA4CDF5" w14:textId="77777777" w:rsidR="00F74269" w:rsidRPr="00B4296B" w:rsidRDefault="00F74269" w:rsidP="00F74269">
            <w:pPr>
              <w:pStyle w:val="NoSpacing"/>
              <w:rPr>
                <w:rFonts w:ascii="Times" w:eastAsiaTheme="minorHAnsi" w:hAnsi="Times"/>
                <w:lang w:val="es-ES_tradnl"/>
              </w:rPr>
            </w:pPr>
            <w:r w:rsidRPr="00B4296B">
              <w:rPr>
                <w:lang w:val="es-ES_tradnl"/>
              </w:rPr>
              <w:t>Nombre: Etiquetar Informe</w:t>
            </w:r>
          </w:p>
        </w:tc>
        <w:tc>
          <w:tcPr>
            <w:tcW w:w="1250" w:type="pct"/>
            <w:tcBorders>
              <w:top w:val="outset" w:sz="6" w:space="0" w:color="000000"/>
              <w:left w:val="outset" w:sz="6" w:space="0" w:color="000000"/>
              <w:bottom w:val="outset" w:sz="6" w:space="0" w:color="000000"/>
              <w:right w:val="outset" w:sz="6" w:space="0" w:color="000000"/>
            </w:tcBorders>
            <w:hideMark/>
          </w:tcPr>
          <w:p w14:paraId="667E165B" w14:textId="77777777" w:rsidR="00F74269" w:rsidRPr="00B4296B" w:rsidRDefault="00F74269" w:rsidP="00F74269">
            <w:pPr>
              <w:pStyle w:val="NoSpacing"/>
              <w:rPr>
                <w:rFonts w:ascii="Times" w:eastAsiaTheme="minorHAnsi" w:hAnsi="Times"/>
                <w:lang w:val="es-ES_tradnl"/>
              </w:rPr>
            </w:pPr>
            <w:r w:rsidRPr="00B4296B">
              <w:rPr>
                <w:lang w:val="es-ES_tradnl"/>
              </w:rPr>
              <w:t>Realiza: -</w:t>
            </w:r>
          </w:p>
        </w:tc>
      </w:tr>
      <w:tr w:rsidR="00F74269" w:rsidRPr="00A5216F" w14:paraId="0EB15277" w14:textId="77777777" w:rsidTr="00F74269">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hideMark/>
          </w:tcPr>
          <w:p w14:paraId="5C2B92F3" w14:textId="77777777" w:rsidR="00F74269" w:rsidRPr="00B4296B" w:rsidRDefault="00F74269" w:rsidP="00F74269">
            <w:pPr>
              <w:pStyle w:val="NoSpacing"/>
              <w:rPr>
                <w:rFonts w:ascii="Times" w:eastAsiaTheme="minorHAnsi" w:hAnsi="Times"/>
                <w:lang w:val="es-ES_tradnl"/>
              </w:rPr>
            </w:pPr>
            <w:r w:rsidRPr="00B4296B">
              <w:rPr>
                <w:color w:val="000000"/>
                <w:lang w:val="es-ES_tradnl"/>
              </w:rPr>
              <w:t xml:space="preserve">Precondiciones: el facultativo ha terminado el dictado de un informe </w:t>
            </w:r>
          </w:p>
        </w:tc>
      </w:tr>
      <w:tr w:rsidR="00F74269" w:rsidRPr="00A5216F" w14:paraId="200D0617" w14:textId="77777777" w:rsidTr="00F74269">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hideMark/>
          </w:tcPr>
          <w:p w14:paraId="43B55F12" w14:textId="77777777" w:rsidR="00F74269" w:rsidRPr="00B4296B" w:rsidRDefault="00F74269" w:rsidP="00F74269">
            <w:pPr>
              <w:pStyle w:val="NoSpacing"/>
              <w:rPr>
                <w:rFonts w:ascii="Times" w:eastAsiaTheme="minorHAnsi" w:hAnsi="Times"/>
                <w:lang w:val="es-ES_tradnl"/>
              </w:rPr>
            </w:pPr>
            <w:r w:rsidRPr="00B4296B">
              <w:rPr>
                <w:color w:val="000000"/>
                <w:lang w:val="es-ES_tradnl"/>
              </w:rPr>
              <w:t>Postcondiciones: se crea un nuevo informe o una versión de informe en el sistema SIGAIM, en estado “Analizado” o “Completado”</w:t>
            </w:r>
          </w:p>
        </w:tc>
      </w:tr>
      <w:tr w:rsidR="00F74269" w:rsidRPr="00B4296B" w14:paraId="24240569" w14:textId="77777777" w:rsidTr="00F74269">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hideMark/>
          </w:tcPr>
          <w:p w14:paraId="2EAF5DF3" w14:textId="77777777" w:rsidR="00F74269" w:rsidRPr="00B4296B" w:rsidRDefault="00F74269" w:rsidP="00F74269">
            <w:pPr>
              <w:pStyle w:val="NoSpacing"/>
              <w:rPr>
                <w:rFonts w:eastAsiaTheme="minorHAnsi"/>
                <w:lang w:val="es-ES_tradnl"/>
              </w:rPr>
            </w:pPr>
            <w:r w:rsidRPr="00B4296B">
              <w:rPr>
                <w:color w:val="000000"/>
                <w:lang w:val="es-ES_tradnl"/>
              </w:rPr>
              <w:t>Se muestra la vista de etiquetado de informe</w:t>
            </w:r>
          </w:p>
          <w:p w14:paraId="18B3F298" w14:textId="77777777" w:rsidR="00F74269" w:rsidRPr="00B4296B" w:rsidRDefault="00F74269" w:rsidP="00F74269">
            <w:pPr>
              <w:pStyle w:val="NoSpacing"/>
              <w:rPr>
                <w:lang w:val="es-ES_tradnl"/>
              </w:rPr>
            </w:pPr>
            <w:r w:rsidRPr="00B4296B">
              <w:rPr>
                <w:color w:val="000000"/>
                <w:lang w:val="es-ES_tradnl"/>
              </w:rPr>
              <w:t>|- Si el médico hace clic sobre un concepto identificado, pasar al caso de uso “Modificar Concepto”</w:t>
            </w:r>
          </w:p>
          <w:p w14:paraId="4A6E775A" w14:textId="77777777" w:rsidR="00F74269" w:rsidRPr="00B4296B" w:rsidRDefault="00F74269" w:rsidP="00F74269">
            <w:pPr>
              <w:pStyle w:val="NoSpacing"/>
              <w:rPr>
                <w:lang w:val="es-ES_tradnl"/>
              </w:rPr>
            </w:pPr>
            <w:r w:rsidRPr="00B4296B">
              <w:rPr>
                <w:color w:val="000000"/>
                <w:lang w:val="es-ES_tradnl"/>
              </w:rPr>
              <w:t xml:space="preserve">|- Repetir </w:t>
            </w:r>
          </w:p>
          <w:p w14:paraId="0AE59223" w14:textId="77777777" w:rsidR="00F74269" w:rsidRPr="00B4296B" w:rsidRDefault="00F74269" w:rsidP="00F74269">
            <w:pPr>
              <w:pStyle w:val="NoSpacing"/>
              <w:rPr>
                <w:rFonts w:ascii="Times" w:eastAsiaTheme="minorHAnsi" w:hAnsi="Times"/>
                <w:lang w:val="es-ES_tradnl"/>
              </w:rPr>
            </w:pPr>
            <w:r w:rsidRPr="00B4296B">
              <w:rPr>
                <w:color w:val="000000"/>
                <w:lang w:val="es-ES_tradnl"/>
              </w:rPr>
              <w:t xml:space="preserve">Terminar </w:t>
            </w:r>
          </w:p>
        </w:tc>
      </w:tr>
      <w:tr w:rsidR="00F74269" w:rsidRPr="00B4296B" w14:paraId="65F4F97F" w14:textId="77777777" w:rsidTr="00F74269">
        <w:trPr>
          <w:tblCellSpacing w:w="0" w:type="dxa"/>
        </w:trPr>
        <w:tc>
          <w:tcPr>
            <w:tcW w:w="2500" w:type="pct"/>
            <w:gridSpan w:val="2"/>
            <w:tcBorders>
              <w:top w:val="outset" w:sz="6" w:space="0" w:color="000000"/>
              <w:left w:val="outset" w:sz="6" w:space="0" w:color="000000"/>
              <w:bottom w:val="outset" w:sz="6" w:space="0" w:color="000000"/>
              <w:right w:val="outset" w:sz="6" w:space="0" w:color="000000"/>
            </w:tcBorders>
            <w:hideMark/>
          </w:tcPr>
          <w:p w14:paraId="14F04592" w14:textId="77777777" w:rsidR="00F74269" w:rsidRPr="00B4296B" w:rsidRDefault="00F74269" w:rsidP="00F74269">
            <w:pPr>
              <w:pStyle w:val="NoSpacing"/>
              <w:rPr>
                <w:rFonts w:ascii="Times" w:eastAsiaTheme="minorHAnsi" w:hAnsi="Times"/>
                <w:lang w:val="es-ES_tradnl"/>
              </w:rPr>
            </w:pPr>
            <w:r w:rsidRPr="00B4296B">
              <w:rPr>
                <w:lang w:val="es-ES_tradnl"/>
              </w:rPr>
              <w:t xml:space="preserve">Dependencias: - </w:t>
            </w:r>
          </w:p>
        </w:tc>
        <w:tc>
          <w:tcPr>
            <w:tcW w:w="2500" w:type="pct"/>
            <w:gridSpan w:val="2"/>
            <w:tcBorders>
              <w:top w:val="outset" w:sz="6" w:space="0" w:color="000000"/>
              <w:left w:val="outset" w:sz="6" w:space="0" w:color="000000"/>
              <w:bottom w:val="outset" w:sz="6" w:space="0" w:color="000000"/>
              <w:right w:val="outset" w:sz="6" w:space="0" w:color="000000"/>
            </w:tcBorders>
            <w:hideMark/>
          </w:tcPr>
          <w:p w14:paraId="60A99CE5" w14:textId="77777777" w:rsidR="00F74269" w:rsidRPr="00B4296B" w:rsidRDefault="00F74269" w:rsidP="00F74269">
            <w:pPr>
              <w:pStyle w:val="NoSpacing"/>
              <w:rPr>
                <w:rFonts w:ascii="Times" w:eastAsiaTheme="minorHAnsi" w:hAnsi="Times"/>
                <w:lang w:val="es-ES_tradnl"/>
              </w:rPr>
            </w:pPr>
            <w:r w:rsidRPr="00B4296B">
              <w:rPr>
                <w:lang w:val="es-ES_tradnl"/>
              </w:rPr>
              <w:t>Versión: 1</w:t>
            </w:r>
          </w:p>
        </w:tc>
      </w:tr>
    </w:tbl>
    <w:p w14:paraId="02146418" w14:textId="77777777" w:rsidR="00F74269" w:rsidRPr="00B4296B" w:rsidRDefault="00F74269" w:rsidP="00F74269">
      <w:pPr>
        <w:pStyle w:val="NoSpacing"/>
        <w:rPr>
          <w:rFonts w:eastAsiaTheme="minorHAnsi"/>
          <w:lang w:val="es-ES_tradnl"/>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80" w:type="dxa"/>
          <w:left w:w="80" w:type="dxa"/>
          <w:bottom w:w="80" w:type="dxa"/>
          <w:right w:w="80" w:type="dxa"/>
        </w:tblCellMar>
        <w:tblLook w:val="04A0" w:firstRow="1" w:lastRow="0" w:firstColumn="1" w:lastColumn="0" w:noHBand="0" w:noVBand="1"/>
      </w:tblPr>
      <w:tblGrid>
        <w:gridCol w:w="2257"/>
        <w:gridCol w:w="2257"/>
        <w:gridCol w:w="2257"/>
        <w:gridCol w:w="2257"/>
      </w:tblGrid>
      <w:tr w:rsidR="00F74269" w:rsidRPr="00B4296B" w14:paraId="599398AB" w14:textId="77777777" w:rsidTr="00F74269">
        <w:trPr>
          <w:tblCellSpacing w:w="0" w:type="dxa"/>
        </w:trPr>
        <w:tc>
          <w:tcPr>
            <w:tcW w:w="1250" w:type="pct"/>
            <w:tcBorders>
              <w:top w:val="outset" w:sz="6" w:space="0" w:color="000000"/>
              <w:left w:val="outset" w:sz="6" w:space="0" w:color="000000"/>
              <w:bottom w:val="outset" w:sz="6" w:space="0" w:color="000000"/>
              <w:right w:val="outset" w:sz="6" w:space="0" w:color="000000"/>
            </w:tcBorders>
            <w:hideMark/>
          </w:tcPr>
          <w:p w14:paraId="63508FDC" w14:textId="77777777" w:rsidR="00F74269" w:rsidRPr="00B4296B" w:rsidRDefault="00F74269" w:rsidP="00F74269">
            <w:pPr>
              <w:pStyle w:val="NoSpacing"/>
              <w:rPr>
                <w:rFonts w:ascii="Times" w:eastAsiaTheme="minorHAnsi" w:hAnsi="Times"/>
                <w:lang w:val="es-ES_tradnl"/>
              </w:rPr>
            </w:pPr>
            <w:r w:rsidRPr="00B4296B">
              <w:rPr>
                <w:lang w:val="es-ES_tradnl"/>
              </w:rPr>
              <w:t xml:space="preserve">ID: </w:t>
            </w:r>
          </w:p>
        </w:tc>
        <w:tc>
          <w:tcPr>
            <w:tcW w:w="2500" w:type="pct"/>
            <w:gridSpan w:val="2"/>
            <w:tcBorders>
              <w:top w:val="outset" w:sz="6" w:space="0" w:color="000000"/>
              <w:left w:val="outset" w:sz="6" w:space="0" w:color="000000"/>
              <w:bottom w:val="outset" w:sz="6" w:space="0" w:color="000000"/>
              <w:right w:val="outset" w:sz="6" w:space="0" w:color="000000"/>
            </w:tcBorders>
            <w:hideMark/>
          </w:tcPr>
          <w:p w14:paraId="24ABCC09" w14:textId="77777777" w:rsidR="00F74269" w:rsidRPr="00B4296B" w:rsidRDefault="00F74269" w:rsidP="00F74269">
            <w:pPr>
              <w:pStyle w:val="NoSpacing"/>
              <w:rPr>
                <w:rFonts w:ascii="Times" w:eastAsiaTheme="minorHAnsi" w:hAnsi="Times"/>
                <w:lang w:val="es-ES_tradnl"/>
              </w:rPr>
            </w:pPr>
            <w:r w:rsidRPr="00B4296B">
              <w:rPr>
                <w:lang w:val="es-ES_tradnl"/>
              </w:rPr>
              <w:t>Nombre: Modificar Concepto</w:t>
            </w:r>
          </w:p>
        </w:tc>
        <w:tc>
          <w:tcPr>
            <w:tcW w:w="1250" w:type="pct"/>
            <w:tcBorders>
              <w:top w:val="outset" w:sz="6" w:space="0" w:color="000000"/>
              <w:left w:val="outset" w:sz="6" w:space="0" w:color="000000"/>
              <w:bottom w:val="outset" w:sz="6" w:space="0" w:color="000000"/>
              <w:right w:val="outset" w:sz="6" w:space="0" w:color="000000"/>
            </w:tcBorders>
            <w:hideMark/>
          </w:tcPr>
          <w:p w14:paraId="6DBF28F8" w14:textId="77777777" w:rsidR="00F74269" w:rsidRPr="00B4296B" w:rsidRDefault="00F74269" w:rsidP="00F74269">
            <w:pPr>
              <w:pStyle w:val="NoSpacing"/>
              <w:rPr>
                <w:rFonts w:ascii="Times" w:eastAsiaTheme="minorHAnsi" w:hAnsi="Times"/>
                <w:lang w:val="es-ES_tradnl"/>
              </w:rPr>
            </w:pPr>
            <w:r w:rsidRPr="00B4296B">
              <w:rPr>
                <w:lang w:val="es-ES_tradnl"/>
              </w:rPr>
              <w:t>Realiza: -</w:t>
            </w:r>
          </w:p>
        </w:tc>
      </w:tr>
      <w:tr w:rsidR="00F74269" w:rsidRPr="00A5216F" w14:paraId="66130FCF" w14:textId="77777777" w:rsidTr="00F74269">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hideMark/>
          </w:tcPr>
          <w:p w14:paraId="0E54CB97" w14:textId="77777777" w:rsidR="00F74269" w:rsidRPr="00B4296B" w:rsidRDefault="00F74269" w:rsidP="00F74269">
            <w:pPr>
              <w:pStyle w:val="NoSpacing"/>
              <w:rPr>
                <w:rFonts w:ascii="Times" w:eastAsiaTheme="minorHAnsi" w:hAnsi="Times"/>
                <w:lang w:val="es-ES_tradnl"/>
              </w:rPr>
            </w:pPr>
            <w:r w:rsidRPr="00B4296B">
              <w:rPr>
                <w:color w:val="000000"/>
                <w:lang w:val="es-ES_tradnl"/>
              </w:rPr>
              <w:t>Precondiciones: el facultativo ha hecho clic sobre un concepto desde la Vista de Etiquetado de Informe</w:t>
            </w:r>
          </w:p>
        </w:tc>
      </w:tr>
      <w:tr w:rsidR="00F74269" w:rsidRPr="00A5216F" w14:paraId="66920AC0" w14:textId="77777777" w:rsidTr="00F74269">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hideMark/>
          </w:tcPr>
          <w:p w14:paraId="04525BA2" w14:textId="77777777" w:rsidR="00F74269" w:rsidRPr="00B4296B" w:rsidRDefault="00F74269" w:rsidP="00F74269">
            <w:pPr>
              <w:pStyle w:val="NoSpacing"/>
              <w:rPr>
                <w:rFonts w:ascii="Times" w:eastAsiaTheme="minorHAnsi" w:hAnsi="Times"/>
                <w:lang w:val="es-ES_tradnl"/>
              </w:rPr>
            </w:pPr>
            <w:r w:rsidRPr="00B4296B">
              <w:rPr>
                <w:color w:val="000000"/>
                <w:lang w:val="es-ES_tradnl"/>
              </w:rPr>
              <w:t>Postcondiciones: se modifica la representación de un concepto o se mantiene la representación</w:t>
            </w:r>
          </w:p>
        </w:tc>
      </w:tr>
      <w:tr w:rsidR="00F74269" w:rsidRPr="00B4296B" w14:paraId="311EDE46" w14:textId="77777777" w:rsidTr="00F74269">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hideMark/>
          </w:tcPr>
          <w:p w14:paraId="0BB34ABC" w14:textId="77777777" w:rsidR="00F74269" w:rsidRPr="00B4296B" w:rsidRDefault="00F74269" w:rsidP="00F74269">
            <w:pPr>
              <w:pStyle w:val="NoSpacing"/>
              <w:rPr>
                <w:rFonts w:eastAsiaTheme="minorHAnsi"/>
                <w:lang w:val="es-ES_tradnl"/>
              </w:rPr>
            </w:pPr>
            <w:r w:rsidRPr="00B4296B">
              <w:rPr>
                <w:color w:val="000000"/>
                <w:lang w:val="es-ES_tradnl"/>
              </w:rPr>
              <w:t>Se muestra la vista de concepto.</w:t>
            </w:r>
          </w:p>
          <w:p w14:paraId="7846BFBF" w14:textId="77777777" w:rsidR="00F74269" w:rsidRPr="00B4296B" w:rsidRDefault="00F74269" w:rsidP="00F74269">
            <w:pPr>
              <w:pStyle w:val="NoSpacing"/>
              <w:rPr>
                <w:lang w:val="es-ES_tradnl"/>
              </w:rPr>
            </w:pPr>
            <w:r w:rsidRPr="00B4296B">
              <w:rPr>
                <w:color w:val="000000"/>
                <w:lang w:val="es-ES_tradnl"/>
              </w:rPr>
              <w:t>|- El facultativo cambia la representación del concepto como un error</w:t>
            </w:r>
          </w:p>
          <w:p w14:paraId="4D36FE18" w14:textId="77777777" w:rsidR="00F74269" w:rsidRPr="00B4296B" w:rsidRDefault="00F74269" w:rsidP="00F74269">
            <w:pPr>
              <w:pStyle w:val="NoSpacing"/>
              <w:rPr>
                <w:lang w:val="es-ES_tradnl"/>
              </w:rPr>
            </w:pPr>
            <w:r w:rsidRPr="00B4296B">
              <w:rPr>
                <w:color w:val="000000"/>
                <w:lang w:val="es-ES_tradnl"/>
              </w:rPr>
              <w:t>|- El faculativo cambia la representación del concepto como una preferencia</w:t>
            </w:r>
          </w:p>
          <w:p w14:paraId="51BEB45C" w14:textId="77777777" w:rsidR="00F74269" w:rsidRPr="00B4296B" w:rsidRDefault="00F74269" w:rsidP="00F74269">
            <w:pPr>
              <w:pStyle w:val="NoSpacing"/>
              <w:rPr>
                <w:lang w:val="es-ES_tradnl"/>
              </w:rPr>
            </w:pPr>
            <w:r w:rsidRPr="00B4296B">
              <w:rPr>
                <w:color w:val="000000"/>
                <w:lang w:val="es-ES_tradnl"/>
              </w:rPr>
              <w:t>|- El facultativo introduce una nueva representación y la cambia como error o preferencia</w:t>
            </w:r>
          </w:p>
          <w:p w14:paraId="1C1A1EDE" w14:textId="77777777" w:rsidR="00F74269" w:rsidRPr="00B4296B" w:rsidRDefault="00F74269" w:rsidP="00F74269">
            <w:pPr>
              <w:pStyle w:val="NoSpacing"/>
              <w:rPr>
                <w:rFonts w:ascii="Times" w:eastAsiaTheme="minorHAnsi" w:hAnsi="Times"/>
                <w:lang w:val="es-ES_tradnl"/>
              </w:rPr>
            </w:pPr>
            <w:r w:rsidRPr="00B4296B">
              <w:rPr>
                <w:color w:val="000000"/>
                <w:lang w:val="es-ES_tradnl"/>
              </w:rPr>
              <w:t xml:space="preserve">Terminar </w:t>
            </w:r>
          </w:p>
        </w:tc>
      </w:tr>
      <w:tr w:rsidR="00F74269" w:rsidRPr="00B4296B" w14:paraId="044932A2" w14:textId="77777777" w:rsidTr="00F74269">
        <w:trPr>
          <w:tblCellSpacing w:w="0" w:type="dxa"/>
        </w:trPr>
        <w:tc>
          <w:tcPr>
            <w:tcW w:w="2500" w:type="pct"/>
            <w:gridSpan w:val="2"/>
            <w:tcBorders>
              <w:top w:val="outset" w:sz="6" w:space="0" w:color="000000"/>
              <w:left w:val="outset" w:sz="6" w:space="0" w:color="000000"/>
              <w:bottom w:val="outset" w:sz="6" w:space="0" w:color="000000"/>
              <w:right w:val="outset" w:sz="6" w:space="0" w:color="000000"/>
            </w:tcBorders>
            <w:hideMark/>
          </w:tcPr>
          <w:p w14:paraId="0842030B" w14:textId="77777777" w:rsidR="00F74269" w:rsidRPr="00B4296B" w:rsidRDefault="00F74269" w:rsidP="00F74269">
            <w:pPr>
              <w:pStyle w:val="NoSpacing"/>
              <w:rPr>
                <w:rFonts w:ascii="Times" w:eastAsiaTheme="minorHAnsi" w:hAnsi="Times"/>
                <w:lang w:val="es-ES_tradnl"/>
              </w:rPr>
            </w:pPr>
            <w:r w:rsidRPr="00B4296B">
              <w:rPr>
                <w:lang w:val="es-ES_tradnl"/>
              </w:rPr>
              <w:t xml:space="preserve">Dependencias: - </w:t>
            </w:r>
          </w:p>
        </w:tc>
        <w:tc>
          <w:tcPr>
            <w:tcW w:w="2500" w:type="pct"/>
            <w:gridSpan w:val="2"/>
            <w:tcBorders>
              <w:top w:val="outset" w:sz="6" w:space="0" w:color="000000"/>
              <w:left w:val="outset" w:sz="6" w:space="0" w:color="000000"/>
              <w:bottom w:val="outset" w:sz="6" w:space="0" w:color="000000"/>
              <w:right w:val="outset" w:sz="6" w:space="0" w:color="000000"/>
            </w:tcBorders>
            <w:hideMark/>
          </w:tcPr>
          <w:p w14:paraId="677B67C7" w14:textId="77777777" w:rsidR="00F74269" w:rsidRPr="00B4296B" w:rsidRDefault="00F74269" w:rsidP="00F74269">
            <w:pPr>
              <w:pStyle w:val="NoSpacing"/>
              <w:rPr>
                <w:rFonts w:ascii="Times" w:eastAsiaTheme="minorHAnsi" w:hAnsi="Times"/>
                <w:lang w:val="es-ES_tradnl"/>
              </w:rPr>
            </w:pPr>
            <w:r w:rsidRPr="00B4296B">
              <w:rPr>
                <w:lang w:val="es-ES_tradnl"/>
              </w:rPr>
              <w:t>Versión: 1</w:t>
            </w:r>
          </w:p>
        </w:tc>
      </w:tr>
    </w:tbl>
    <w:p w14:paraId="07283591" w14:textId="77777777" w:rsidR="00F74269" w:rsidRPr="00B4296B" w:rsidRDefault="00F74269" w:rsidP="00D25DB1">
      <w:pPr>
        <w:pStyle w:val="Heading2"/>
        <w:rPr>
          <w:lang w:val="es-ES_tradnl"/>
        </w:rPr>
      </w:pPr>
      <w:bookmarkStart w:id="12" w:name="_Toc387825448"/>
      <w:r w:rsidRPr="00B4296B">
        <w:rPr>
          <w:lang w:val="es-ES_tradnl"/>
        </w:rPr>
        <w:t xml:space="preserve">4.3. Secuencia </w:t>
      </w:r>
      <w:r w:rsidRPr="00D25DB1">
        <w:t>de</w:t>
      </w:r>
      <w:r w:rsidRPr="00B4296B">
        <w:rPr>
          <w:lang w:val="es-ES_tradnl"/>
        </w:rPr>
        <w:t xml:space="preserve"> interfaz gráfica</w:t>
      </w:r>
      <w:bookmarkEnd w:id="12"/>
    </w:p>
    <w:p w14:paraId="2C9B9E72" w14:textId="77777777" w:rsidR="00F74269" w:rsidRPr="00B4296B" w:rsidRDefault="00F74269" w:rsidP="00D25DB1">
      <w:pPr>
        <w:rPr>
          <w:lang w:val="es-ES_tradnl"/>
        </w:rPr>
      </w:pPr>
      <w:r w:rsidRPr="00B4296B">
        <w:rPr>
          <w:lang w:val="es-ES_tradnl"/>
        </w:rPr>
        <w:t>El siguiente diseño de pantallas se introduce con el objetivo de clarificar los casos de uso, no siendo vinculante con respecto al diseño y organización final de la interfaz gráfica.</w:t>
      </w:r>
    </w:p>
    <w:p w14:paraId="0FFB9341" w14:textId="04E4918E" w:rsidR="00F74269" w:rsidRPr="00B4296B" w:rsidRDefault="00F74269" w:rsidP="00F74269">
      <w:pPr>
        <w:pStyle w:val="NormalWeb"/>
        <w:spacing w:after="0" w:line="273" w:lineRule="auto"/>
        <w:rPr>
          <w:rFonts w:ascii="Times" w:eastAsiaTheme="minorHAnsi" w:hAnsi="Times"/>
          <w:sz w:val="20"/>
          <w:szCs w:val="20"/>
          <w:lang w:val="es-ES_tradnl"/>
        </w:rPr>
      </w:pPr>
      <w:r w:rsidRPr="00B4296B">
        <w:rPr>
          <w:rFonts w:ascii="Times" w:eastAsiaTheme="minorHAnsi" w:hAnsi="Times"/>
          <w:noProof/>
          <w:sz w:val="20"/>
          <w:szCs w:val="20"/>
          <w:lang w:val="es-ES" w:eastAsia="es-ES"/>
        </w:rPr>
        <w:lastRenderedPageBreak/>
        <w:drawing>
          <wp:inline distT="0" distB="0" distL="0" distR="0" wp14:anchorId="750F810E" wp14:editId="6F3E80A1">
            <wp:extent cx="5612130" cy="8452277"/>
            <wp:effectExtent l="0" t="0" r="0" b="635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8452277"/>
                    </a:xfrm>
                    <a:prstGeom prst="rect">
                      <a:avLst/>
                    </a:prstGeom>
                    <a:noFill/>
                    <a:ln>
                      <a:noFill/>
                    </a:ln>
                  </pic:spPr>
                </pic:pic>
              </a:graphicData>
            </a:graphic>
          </wp:inline>
        </w:drawing>
      </w:r>
    </w:p>
    <w:p w14:paraId="27B94226" w14:textId="4BD9918E" w:rsidR="00F74269" w:rsidRPr="00B4296B" w:rsidRDefault="00F74269" w:rsidP="00F74269">
      <w:pPr>
        <w:jc w:val="center"/>
        <w:rPr>
          <w:lang w:val="es-ES_tradnl"/>
        </w:rPr>
      </w:pPr>
      <w:r w:rsidRPr="00B4296B">
        <w:rPr>
          <w:b/>
          <w:bCs/>
          <w:lang w:val="es-ES_tradnl"/>
        </w:rPr>
        <w:lastRenderedPageBreak/>
        <w:t>MCD-001:</w:t>
      </w:r>
      <w:r w:rsidRPr="00B4296B">
        <w:rPr>
          <w:lang w:val="es-ES_tradnl"/>
        </w:rPr>
        <w:t xml:space="preserve"> mockup de pantallas del CSIG.</w:t>
      </w:r>
    </w:p>
    <w:p w14:paraId="092B6341" w14:textId="77777777" w:rsidR="00F74269" w:rsidRPr="00B4296B" w:rsidRDefault="00F74269" w:rsidP="00D25DB1">
      <w:pPr>
        <w:pStyle w:val="Heading1"/>
        <w:rPr>
          <w:lang w:val="es-ES_tradnl"/>
        </w:rPr>
      </w:pPr>
      <w:bookmarkStart w:id="13" w:name="_Toc387825449"/>
      <w:r w:rsidRPr="00B4296B">
        <w:rPr>
          <w:lang w:val="es-ES_tradnl"/>
        </w:rPr>
        <w:t xml:space="preserve">5. Selección de </w:t>
      </w:r>
      <w:r w:rsidRPr="00D25DB1">
        <w:t>tecnologías</w:t>
      </w:r>
      <w:bookmarkEnd w:id="13"/>
    </w:p>
    <w:p w14:paraId="6186709C" w14:textId="74B1D22B" w:rsidR="00F74269" w:rsidRPr="00B4296B" w:rsidRDefault="00F74269" w:rsidP="00F74269">
      <w:pPr>
        <w:rPr>
          <w:rFonts w:ascii="Times" w:hAnsi="Times"/>
          <w:sz w:val="20"/>
          <w:szCs w:val="20"/>
          <w:lang w:val="es-ES_tradnl"/>
        </w:rPr>
      </w:pPr>
      <w:r w:rsidRPr="00B4296B">
        <w:rPr>
          <w:lang w:val="es-ES_tradnl"/>
        </w:rPr>
        <w:t xml:space="preserve">Se hace especial énfasis en la compatibilidad con los programas y sistemas utilizados en el cliente del prototipo (SERGAS), la posibilidad de realizar las interfaces más compatibles y usables y la tolerancia a pérdidas de conexión con el SIIE. </w:t>
      </w:r>
    </w:p>
    <w:p w14:paraId="7D9AF2C0" w14:textId="77777777" w:rsidR="00F74269" w:rsidRPr="00B4296B" w:rsidRDefault="00F74269" w:rsidP="00D25DB1">
      <w:pPr>
        <w:pStyle w:val="Heading2"/>
        <w:rPr>
          <w:lang w:val="es-ES_tradnl"/>
        </w:rPr>
      </w:pPr>
      <w:bookmarkStart w:id="14" w:name="_Toc387825450"/>
      <w:r w:rsidRPr="00B4296B">
        <w:rPr>
          <w:lang w:val="es-ES_tradnl"/>
        </w:rPr>
        <w:t xml:space="preserve">5.1. Web o </w:t>
      </w:r>
      <w:r w:rsidRPr="00D25DB1">
        <w:t>Escritorio</w:t>
      </w:r>
      <w:bookmarkEnd w:id="14"/>
    </w:p>
    <w:p w14:paraId="3C5FA709" w14:textId="77777777" w:rsidR="00F74269" w:rsidRPr="00B4296B" w:rsidRDefault="00F74269" w:rsidP="00F74269">
      <w:pPr>
        <w:rPr>
          <w:rFonts w:ascii="Times" w:hAnsi="Times" w:cs="Times New Roman"/>
          <w:sz w:val="20"/>
          <w:szCs w:val="20"/>
          <w:lang w:val="es-ES_tradnl"/>
        </w:rPr>
      </w:pPr>
      <w:r w:rsidRPr="00B4296B">
        <w:rPr>
          <w:lang w:val="es-ES_tradnl"/>
        </w:rPr>
        <w:t>Un cliente Web tiene como principales ventajas:</w:t>
      </w:r>
    </w:p>
    <w:p w14:paraId="3C97E4B4" w14:textId="77777777" w:rsidR="00F74269" w:rsidRPr="00B4296B" w:rsidRDefault="00F74269" w:rsidP="00F74269">
      <w:pPr>
        <w:pStyle w:val="ListParagraph"/>
        <w:numPr>
          <w:ilvl w:val="0"/>
          <w:numId w:val="31"/>
        </w:numPr>
        <w:rPr>
          <w:lang w:val="es-ES_tradnl"/>
        </w:rPr>
      </w:pPr>
      <w:r w:rsidRPr="00B4296B">
        <w:rPr>
          <w:lang w:val="es-ES_tradnl"/>
        </w:rPr>
        <w:t>No requiere instalación.</w:t>
      </w:r>
    </w:p>
    <w:p w14:paraId="2A2D9E77" w14:textId="77777777" w:rsidR="00F74269" w:rsidRPr="00B4296B" w:rsidRDefault="00F74269" w:rsidP="00F74269">
      <w:pPr>
        <w:pStyle w:val="ListParagraph"/>
        <w:numPr>
          <w:ilvl w:val="0"/>
          <w:numId w:val="31"/>
        </w:numPr>
        <w:rPr>
          <w:lang w:val="es-ES_tradnl"/>
        </w:rPr>
      </w:pPr>
      <w:r w:rsidRPr="00B4296B">
        <w:rPr>
          <w:lang w:val="es-ES_tradnl"/>
        </w:rPr>
        <w:t>No requiere actualizaciones.</w:t>
      </w:r>
    </w:p>
    <w:p w14:paraId="3325033D" w14:textId="77777777" w:rsidR="00F74269" w:rsidRPr="00B4296B" w:rsidRDefault="00F74269" w:rsidP="00F74269">
      <w:pPr>
        <w:pStyle w:val="ListParagraph"/>
        <w:numPr>
          <w:ilvl w:val="0"/>
          <w:numId w:val="31"/>
        </w:numPr>
        <w:rPr>
          <w:lang w:val="es-ES_tradnl"/>
        </w:rPr>
      </w:pPr>
      <w:r w:rsidRPr="00B4296B">
        <w:rPr>
          <w:lang w:val="es-ES_tradnl"/>
        </w:rPr>
        <w:t xml:space="preserve">Libera al equipo cliente de carga computacional. </w:t>
      </w:r>
    </w:p>
    <w:p w14:paraId="6B77F007" w14:textId="6EA4E41B" w:rsidR="00F74269" w:rsidRPr="00B263B2" w:rsidRDefault="00F74269" w:rsidP="00F74269">
      <w:pPr>
        <w:pStyle w:val="ListParagraph"/>
        <w:numPr>
          <w:ilvl w:val="0"/>
          <w:numId w:val="31"/>
        </w:numPr>
        <w:rPr>
          <w:lang w:val="es-ES_tradnl"/>
        </w:rPr>
      </w:pPr>
      <w:r w:rsidRPr="00B4296B">
        <w:rPr>
          <w:lang w:val="es-ES_tradnl"/>
        </w:rPr>
        <w:t xml:space="preserve">Es independiente del sistema operativo y programas instalados en el cliente. </w:t>
      </w:r>
    </w:p>
    <w:p w14:paraId="734024B1" w14:textId="77777777" w:rsidR="00F74269" w:rsidRPr="00B4296B" w:rsidRDefault="00F74269" w:rsidP="00F74269">
      <w:pPr>
        <w:rPr>
          <w:lang w:val="es-ES_tradnl"/>
        </w:rPr>
      </w:pPr>
      <w:r w:rsidRPr="00B4296B">
        <w:rPr>
          <w:lang w:val="es-ES_tradnl"/>
        </w:rPr>
        <w:t>En contraposición, una aplicación de escritorio:</w:t>
      </w:r>
    </w:p>
    <w:p w14:paraId="7ECC86B8" w14:textId="77777777" w:rsidR="00F74269" w:rsidRPr="00B4296B" w:rsidRDefault="00F74269" w:rsidP="00F74269">
      <w:pPr>
        <w:pStyle w:val="ListParagraph"/>
        <w:numPr>
          <w:ilvl w:val="0"/>
          <w:numId w:val="32"/>
        </w:numPr>
        <w:rPr>
          <w:lang w:val="es-ES_tradnl"/>
        </w:rPr>
      </w:pPr>
      <w:r w:rsidRPr="00B4296B">
        <w:rPr>
          <w:lang w:val="es-ES_tradnl"/>
        </w:rPr>
        <w:t>Permite un mayor acceso al hardware y proporciona librerías más elaboradas que las disponibles en Web (javascript).</w:t>
      </w:r>
    </w:p>
    <w:p w14:paraId="07593AC2" w14:textId="696FFB6F" w:rsidR="00F74269" w:rsidRPr="00B4296B" w:rsidRDefault="00F74269" w:rsidP="00F74269">
      <w:pPr>
        <w:pStyle w:val="ListParagraph"/>
        <w:numPr>
          <w:ilvl w:val="0"/>
          <w:numId w:val="32"/>
        </w:numPr>
        <w:rPr>
          <w:lang w:val="es-ES_tradnl"/>
        </w:rPr>
      </w:pPr>
      <w:r w:rsidRPr="00B4296B">
        <w:rPr>
          <w:lang w:val="es-ES_tradnl"/>
        </w:rPr>
        <w:t>Permi</w:t>
      </w:r>
      <w:r w:rsidR="00824B42">
        <w:rPr>
          <w:lang w:val="es-ES_tradnl"/>
        </w:rPr>
        <w:t>te el uso de persistencia local de forma flexible.</w:t>
      </w:r>
    </w:p>
    <w:p w14:paraId="052FC5F9" w14:textId="77777777" w:rsidR="00F74269" w:rsidRPr="00B4296B" w:rsidRDefault="00F74269" w:rsidP="00F74269">
      <w:pPr>
        <w:pStyle w:val="ListParagraph"/>
        <w:numPr>
          <w:ilvl w:val="0"/>
          <w:numId w:val="32"/>
        </w:numPr>
        <w:rPr>
          <w:lang w:val="es-ES_tradnl"/>
        </w:rPr>
      </w:pPr>
      <w:r w:rsidRPr="00B4296B">
        <w:rPr>
          <w:color w:val="000000"/>
          <w:lang w:val="es-ES_tradnl"/>
        </w:rPr>
        <w:t xml:space="preserve">Permite diseñar interfaces gráficas más robustas y elaboradas con mayor facilidad. </w:t>
      </w:r>
    </w:p>
    <w:p w14:paraId="3BDCF9B2" w14:textId="77777777" w:rsidR="00F74269" w:rsidRPr="00B4296B" w:rsidRDefault="00F74269" w:rsidP="00F74269">
      <w:pPr>
        <w:rPr>
          <w:lang w:val="es-ES_tradnl"/>
        </w:rPr>
      </w:pPr>
      <w:r w:rsidRPr="00B4296B">
        <w:rPr>
          <w:color w:val="000000"/>
          <w:lang w:val="es-ES_tradnl"/>
        </w:rPr>
        <w:t>La principal desventaja de una aplicación web con respecto a los requisitos tecnológicos del CSIG es la dificultad de implementar mecanismos específicos de seguridad o tolerancia a pérdidas de conexión en el equipo cliente. El principal lenguaje de programación disponible en los navegadores, Javascript, está pensado para la creación de interfaces más dinámicas que un HTML plano, pero no está preparado para gestionar fallos de conexión, errores, realizar cálculos complejos...</w:t>
      </w:r>
    </w:p>
    <w:p w14:paraId="2763E2B4" w14:textId="77777777" w:rsidR="00F74269" w:rsidRPr="00B4296B" w:rsidRDefault="00F74269" w:rsidP="00F74269">
      <w:pPr>
        <w:rPr>
          <w:lang w:val="es-ES_tradnl"/>
        </w:rPr>
      </w:pPr>
      <w:r w:rsidRPr="00B4296B">
        <w:rPr>
          <w:color w:val="000000"/>
          <w:lang w:val="es-ES_tradnl"/>
        </w:rPr>
        <w:t xml:space="preserve">La portabilidad que proporciona una página web no es una ventaja crítica, existiendo varias soluciones que permiten desarrollar una única aplicación para varios sistemas operativos (incluyendo la interfaz gráfica) como Java. </w:t>
      </w:r>
    </w:p>
    <w:p w14:paraId="3DFCE058" w14:textId="77777777" w:rsidR="00F74269" w:rsidRPr="00B4296B" w:rsidRDefault="00F74269" w:rsidP="00F74269">
      <w:pPr>
        <w:rPr>
          <w:lang w:val="es-ES_tradnl"/>
        </w:rPr>
      </w:pPr>
      <w:r w:rsidRPr="00B4296B">
        <w:rPr>
          <w:lang w:val="es-ES_tradnl"/>
        </w:rPr>
        <w:t>La no necesidad de instalación también se puede solventar con mecanismos como Java Web Start (que permite utilizar una aplicación rápidamente, encargándose de instalar las dependencias necesarias, y la mantiene actualizada de forma automática) o ClickOnce para .NET.</w:t>
      </w:r>
    </w:p>
    <w:p w14:paraId="2937585A" w14:textId="77777777" w:rsidR="00F74269" w:rsidRPr="00B4296B" w:rsidRDefault="00F74269" w:rsidP="00F74269">
      <w:pPr>
        <w:rPr>
          <w:lang w:val="es-ES_tradnl"/>
        </w:rPr>
      </w:pPr>
      <w:r w:rsidRPr="00B4296B">
        <w:rPr>
          <w:lang w:val="es-ES_tradnl"/>
        </w:rPr>
        <w:t xml:space="preserve">Dado el tedio que supone dictar un informe, y sobre todo etiquetarlo, una pérdida de conexión temporal con el SIIE, desde un navegador, o un simple fallo del facultativo al utilizar las opciones de navegación integradas en los navegadores, podría resultar en la pérdida de varios minutos de trabajo, e información valiosa y difícil de recuperar. De producirse este error, una aplicación de </w:t>
      </w:r>
      <w:r w:rsidRPr="00B4296B">
        <w:rPr>
          <w:lang w:val="es-ES_tradnl"/>
        </w:rPr>
        <w:lastRenderedPageBreak/>
        <w:t xml:space="preserve">escritorio puede controlarlo y almacenar localmente los datos si fuese necesario, así como exponer una interfaz ajustada a la tarea que evite la pérdida accidental de datos por un mal uso. </w:t>
      </w:r>
    </w:p>
    <w:p w14:paraId="4B453A01" w14:textId="2A670B53" w:rsidR="00F74269" w:rsidRPr="00B4296B" w:rsidRDefault="00F74269" w:rsidP="00F74269">
      <w:pPr>
        <w:rPr>
          <w:lang w:val="es-ES_tradnl"/>
        </w:rPr>
      </w:pPr>
      <w:r w:rsidRPr="00B4296B">
        <w:rPr>
          <w:lang w:val="es-ES_tradnl"/>
        </w:rPr>
        <w:t>El manejo de comandos de voz y el etiquetado del informe son interfaces gráficas complejas. La portabilidad p</w:t>
      </w:r>
      <w:r w:rsidR="00D25DB1">
        <w:rPr>
          <w:lang w:val="es-ES_tradnl"/>
        </w:rPr>
        <w:t>r</w:t>
      </w:r>
      <w:r w:rsidRPr="00B4296B">
        <w:rPr>
          <w:lang w:val="es-ES_tradnl"/>
        </w:rPr>
        <w:t xml:space="preserve">oporcionada por Javascript no es comparable a la portabilidad ofrecida por Java, por ejemplo. Javascript requiere el testeo en varios navegadores por las múltiples pequeñas diferencias que cada uno incluye. También se requiere mucho más trabajo para conseguir una interfaz de la misma calidad. </w:t>
      </w:r>
      <w:r w:rsidR="00824B42">
        <w:rPr>
          <w:lang w:val="es-ES_tradnl"/>
        </w:rPr>
        <w:t>Además</w:t>
      </w:r>
      <w:r w:rsidRPr="00B4296B">
        <w:rPr>
          <w:lang w:val="es-ES_tradnl"/>
        </w:rPr>
        <w:t xml:space="preserve">, el código Javascript, por la propia naturaleza del lenguaje, es difícil de mantener. </w:t>
      </w:r>
    </w:p>
    <w:p w14:paraId="39CF12E1" w14:textId="77777777" w:rsidR="00F74269" w:rsidRPr="00B4296B" w:rsidRDefault="00F74269" w:rsidP="00F74269">
      <w:pPr>
        <w:rPr>
          <w:lang w:val="es-ES_tradnl"/>
        </w:rPr>
      </w:pPr>
      <w:r w:rsidRPr="00B4296B">
        <w:rPr>
          <w:lang w:val="es-ES_tradnl"/>
        </w:rPr>
        <w:t xml:space="preserve">Finalmente, y pensando en el futuro del proyecto, se considera la posibilidad de utilizar protocolos específicos para la conexión con el SIIE, utilizando si fuese necesario mecanismos de seguridad más avanzados que los proporcionados por HTTPS. </w:t>
      </w:r>
    </w:p>
    <w:p w14:paraId="58140566" w14:textId="0E7E555D" w:rsidR="00F74269" w:rsidRPr="00B4296B" w:rsidRDefault="00F74269" w:rsidP="00F74269">
      <w:pPr>
        <w:rPr>
          <w:lang w:val="es-ES_tradnl"/>
        </w:rPr>
      </w:pPr>
      <w:r w:rsidRPr="00B4296B">
        <w:rPr>
          <w:lang w:val="es-ES_tradnl"/>
        </w:rPr>
        <w:t xml:space="preserve">Por ello, </w:t>
      </w:r>
      <w:r w:rsidR="00824B42">
        <w:rPr>
          <w:lang w:val="es-ES_tradnl"/>
        </w:rPr>
        <w:t>el CSIG se desarrollará</w:t>
      </w:r>
      <w:r w:rsidRPr="00B4296B">
        <w:rPr>
          <w:lang w:val="es-ES_tradnl"/>
        </w:rPr>
        <w:t xml:space="preserve"> como una aplicación de escritorio</w:t>
      </w:r>
      <w:r w:rsidRPr="00B4296B">
        <w:rPr>
          <w:rFonts w:ascii="Times New Roman" w:hAnsi="Times New Roman"/>
          <w:sz w:val="24"/>
          <w:szCs w:val="24"/>
          <w:lang w:val="es-ES_tradnl"/>
        </w:rPr>
        <w:t>.</w:t>
      </w:r>
    </w:p>
    <w:p w14:paraId="131FF4B9" w14:textId="77777777" w:rsidR="00F74269" w:rsidRPr="00B4296B" w:rsidRDefault="00F74269" w:rsidP="00D25DB1">
      <w:pPr>
        <w:pStyle w:val="Heading2"/>
        <w:rPr>
          <w:lang w:val="es-ES_tradnl"/>
        </w:rPr>
      </w:pPr>
      <w:bookmarkStart w:id="15" w:name="_Toc387825451"/>
      <w:r w:rsidRPr="00B4296B">
        <w:rPr>
          <w:lang w:val="es-ES_tradnl"/>
        </w:rPr>
        <w:t xml:space="preserve">5.2. </w:t>
      </w:r>
      <w:r w:rsidRPr="00D25DB1">
        <w:t>Discusión</w:t>
      </w:r>
      <w:r w:rsidRPr="00B4296B">
        <w:rPr>
          <w:lang w:val="es-ES_tradnl"/>
        </w:rPr>
        <w:t xml:space="preserve"> de tecnologías de escritorio.</w:t>
      </w:r>
      <w:bookmarkEnd w:id="15"/>
      <w:r w:rsidRPr="00B4296B">
        <w:rPr>
          <w:lang w:val="es-ES_tradnl"/>
        </w:rPr>
        <w:t xml:space="preserve"> </w:t>
      </w:r>
    </w:p>
    <w:p w14:paraId="4BFC0871" w14:textId="77777777" w:rsidR="00F74269" w:rsidRPr="00B4296B" w:rsidRDefault="00F74269" w:rsidP="00F74269">
      <w:pPr>
        <w:rPr>
          <w:rFonts w:ascii="Times" w:hAnsi="Times" w:cs="Times New Roman"/>
          <w:sz w:val="20"/>
          <w:szCs w:val="20"/>
          <w:lang w:val="es-ES_tradnl"/>
        </w:rPr>
      </w:pPr>
      <w:r w:rsidRPr="00B4296B">
        <w:rPr>
          <w:lang w:val="es-ES_tradnl"/>
        </w:rPr>
        <w:t xml:space="preserve">Cada sistema operativo proporciona distintas APIs para el desarrollo de interfaces gráficas (Win32, .NET, Qt, Cocoa...) La ventaja de utilizar un API nativa a un sistema pasa por conseguir un “Look and Feel” más parecido a las restantes interfaces del sistema, utilizar controles sólo disponibles en ese sistema y conseguir un tiempo de respuesta ligeramente mayor. </w:t>
      </w:r>
    </w:p>
    <w:p w14:paraId="1EDCA979" w14:textId="77777777" w:rsidR="00F74269" w:rsidRPr="00B4296B" w:rsidRDefault="00F74269" w:rsidP="00F74269">
      <w:pPr>
        <w:rPr>
          <w:lang w:val="es-ES_tradnl"/>
        </w:rPr>
      </w:pPr>
      <w:r w:rsidRPr="00B4296B">
        <w:rPr>
          <w:lang w:val="es-ES_tradnl"/>
        </w:rPr>
        <w:t>Desarrollar una aplicación de escritorio para un sistema operativo concreto también permite acceder a APIs de bajo nivel disponibles en dicho sistema (manejo de ventanas, hardware, etc.)</w:t>
      </w:r>
    </w:p>
    <w:p w14:paraId="125E594E" w14:textId="72904068" w:rsidR="00F74269" w:rsidRPr="00B4296B" w:rsidRDefault="00F74269" w:rsidP="00F74269">
      <w:pPr>
        <w:rPr>
          <w:lang w:val="es-ES_tradnl"/>
        </w:rPr>
      </w:pPr>
      <w:r w:rsidRPr="00B4296B">
        <w:rPr>
          <w:lang w:val="es-ES_tradnl"/>
        </w:rPr>
        <w:t xml:space="preserve">Sin embargo, lenguajes portables permiten el acceso directo a las APIs específicas del </w:t>
      </w:r>
      <w:r w:rsidR="00824B42" w:rsidRPr="00B4296B">
        <w:rPr>
          <w:lang w:val="es-ES_tradnl"/>
        </w:rPr>
        <w:t>sistema</w:t>
      </w:r>
      <w:r w:rsidRPr="00B4296B">
        <w:rPr>
          <w:lang w:val="es-ES_tradnl"/>
        </w:rPr>
        <w:t xml:space="preserve"> siendo necesario </w:t>
      </w:r>
      <w:r w:rsidR="00824B42">
        <w:rPr>
          <w:lang w:val="es-ES_tradnl"/>
        </w:rPr>
        <w:t xml:space="preserve">por razones de seguridad o eficiencia </w:t>
      </w:r>
      <w:r w:rsidRPr="00B4296B">
        <w:rPr>
          <w:lang w:val="es-ES_tradnl"/>
        </w:rPr>
        <w:t xml:space="preserve">(Java, .NET...). Las ventajas de utilizar APIs </w:t>
      </w:r>
      <w:r w:rsidR="00824B42">
        <w:rPr>
          <w:lang w:val="es-ES_tradnl"/>
        </w:rPr>
        <w:t xml:space="preserve">gráficas </w:t>
      </w:r>
      <w:r w:rsidRPr="00B4296B">
        <w:rPr>
          <w:lang w:val="es-ES_tradnl"/>
        </w:rPr>
        <w:t>específicas de un sistema operativo son de poca utilidad en una aplicación cuyo “atractivo visual” no es prioritario.</w:t>
      </w:r>
    </w:p>
    <w:p w14:paraId="4894D0B7" w14:textId="77777777" w:rsidR="00F74269" w:rsidRPr="00B4296B" w:rsidRDefault="00F74269" w:rsidP="00F74269">
      <w:pPr>
        <w:rPr>
          <w:lang w:val="es-ES_tradnl"/>
        </w:rPr>
      </w:pPr>
      <w:r w:rsidRPr="00B4296B">
        <w:rPr>
          <w:lang w:val="es-ES_tradnl"/>
        </w:rPr>
        <w:t xml:space="preserve">Con perspectiva de futuro, el desarrollo del cliente usando una plataforma portable a nivel de interfaz gráfica y codificación facilitará la prueba e implantación de SIGAIM sin perjudicar la seguridad o eficiencia del mismo. </w:t>
      </w:r>
    </w:p>
    <w:p w14:paraId="1017CBFC" w14:textId="77777777" w:rsidR="00F74269" w:rsidRPr="00B4296B" w:rsidRDefault="00F74269" w:rsidP="00D25DB1">
      <w:pPr>
        <w:pStyle w:val="Heading1"/>
        <w:rPr>
          <w:lang w:val="es-ES_tradnl"/>
        </w:rPr>
      </w:pPr>
      <w:bookmarkStart w:id="16" w:name="_Toc387825452"/>
      <w:r w:rsidRPr="00B4296B">
        <w:rPr>
          <w:lang w:val="es-ES_tradnl"/>
        </w:rPr>
        <w:t>6. Arquitectura del Subsistema.</w:t>
      </w:r>
      <w:bookmarkEnd w:id="16"/>
    </w:p>
    <w:p w14:paraId="7BF92B4E" w14:textId="7B6B718C" w:rsidR="00F74269" w:rsidRPr="00B4296B" w:rsidRDefault="00F74269" w:rsidP="00F74269">
      <w:pPr>
        <w:rPr>
          <w:rFonts w:ascii="Times" w:hAnsi="Times" w:cs="Times New Roman"/>
          <w:sz w:val="20"/>
          <w:szCs w:val="20"/>
          <w:lang w:val="es-ES_tradnl"/>
        </w:rPr>
      </w:pPr>
      <w:r w:rsidRPr="00B4296B">
        <w:rPr>
          <w:lang w:val="es-ES_tradnl"/>
        </w:rPr>
        <w:t>La arqu</w:t>
      </w:r>
      <w:r w:rsidR="00D25DB1">
        <w:rPr>
          <w:lang w:val="es-ES_tradnl"/>
        </w:rPr>
        <w:t>i</w:t>
      </w:r>
      <w:r w:rsidRPr="00B4296B">
        <w:rPr>
          <w:lang w:val="es-ES_tradnl"/>
        </w:rPr>
        <w:t>tectura del subsistema se centra en facilitar el desar</w:t>
      </w:r>
      <w:r w:rsidR="00D25DB1">
        <w:rPr>
          <w:lang w:val="es-ES_tradnl"/>
        </w:rPr>
        <w:t>r</w:t>
      </w:r>
      <w:r w:rsidRPr="00B4296B">
        <w:rPr>
          <w:lang w:val="es-ES_tradnl"/>
        </w:rPr>
        <w:t xml:space="preserve">ollo de componentes de forma reutilizable e independiente. </w:t>
      </w:r>
    </w:p>
    <w:p w14:paraId="20FF4859" w14:textId="57E61CBD" w:rsidR="00F74269" w:rsidRPr="00B4296B" w:rsidRDefault="00F74269" w:rsidP="00F74269">
      <w:pPr>
        <w:pStyle w:val="NormalWeb"/>
        <w:spacing w:after="0" w:line="273" w:lineRule="auto"/>
        <w:rPr>
          <w:lang w:val="es-ES_tradnl"/>
        </w:rPr>
      </w:pPr>
      <w:r w:rsidRPr="00B4296B">
        <w:rPr>
          <w:noProof/>
          <w:lang w:val="es-ES" w:eastAsia="es-ES"/>
        </w:rPr>
        <w:lastRenderedPageBreak/>
        <w:drawing>
          <wp:inline distT="0" distB="0" distL="0" distR="0" wp14:anchorId="25C3528D" wp14:editId="030F5D04">
            <wp:extent cx="5612130" cy="3668345"/>
            <wp:effectExtent l="0" t="0" r="127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3668345"/>
                    </a:xfrm>
                    <a:prstGeom prst="rect">
                      <a:avLst/>
                    </a:prstGeom>
                    <a:noFill/>
                    <a:ln>
                      <a:noFill/>
                    </a:ln>
                  </pic:spPr>
                </pic:pic>
              </a:graphicData>
            </a:graphic>
          </wp:inline>
        </w:drawing>
      </w:r>
    </w:p>
    <w:p w14:paraId="6B940C97" w14:textId="1CE4CAD0" w:rsidR="00F74269" w:rsidRPr="00B4296B" w:rsidRDefault="00F74269" w:rsidP="00F74269">
      <w:pPr>
        <w:jc w:val="center"/>
        <w:rPr>
          <w:lang w:val="es-ES_tradnl"/>
        </w:rPr>
      </w:pPr>
      <w:r w:rsidRPr="00B4296B">
        <w:rPr>
          <w:b/>
          <w:bCs/>
          <w:lang w:val="es-ES_tradnl"/>
        </w:rPr>
        <w:t>CMD001</w:t>
      </w:r>
      <w:r w:rsidRPr="00B4296B">
        <w:rPr>
          <w:lang w:val="es-ES_tradnl"/>
        </w:rPr>
        <w:t>: Arquitectura del Subsistema CISG.</w:t>
      </w:r>
    </w:p>
    <w:p w14:paraId="29B3EFDF" w14:textId="77777777" w:rsidR="00F74269" w:rsidRPr="00B4296B" w:rsidRDefault="00F74269" w:rsidP="00F74269">
      <w:pPr>
        <w:pStyle w:val="ListParagraph"/>
        <w:numPr>
          <w:ilvl w:val="0"/>
          <w:numId w:val="33"/>
        </w:numPr>
        <w:rPr>
          <w:lang w:val="es-ES_tradnl"/>
        </w:rPr>
      </w:pPr>
      <w:r w:rsidRPr="00B4296B">
        <w:rPr>
          <w:b/>
          <w:bCs/>
          <w:lang w:val="es-ES_tradnl"/>
        </w:rPr>
        <w:t>Adaptador SRTV</w:t>
      </w:r>
      <w:r w:rsidRPr="00B4296B">
        <w:rPr>
          <w:lang w:val="es-ES_tradnl"/>
        </w:rPr>
        <w:t>: un componente adaptador que expone una interfaz ajustada a las necesidades de la interfaz de usuario, abstrayéndola de la interfaz de reconocimiento de voz.</w:t>
      </w:r>
    </w:p>
    <w:p w14:paraId="770610F4" w14:textId="349862CD" w:rsidR="00F74269" w:rsidRPr="00B4296B" w:rsidRDefault="00F74269" w:rsidP="00F74269">
      <w:pPr>
        <w:pStyle w:val="ListParagraph"/>
        <w:numPr>
          <w:ilvl w:val="0"/>
          <w:numId w:val="33"/>
        </w:numPr>
        <w:rPr>
          <w:lang w:val="es-ES_tradnl"/>
        </w:rPr>
      </w:pPr>
      <w:r w:rsidRPr="00B4296B">
        <w:rPr>
          <w:b/>
          <w:bCs/>
          <w:lang w:val="es-ES_tradnl"/>
        </w:rPr>
        <w:t>Adaptador SIIE</w:t>
      </w:r>
      <w:r w:rsidRPr="00B4296B">
        <w:rPr>
          <w:lang w:val="es-ES_tradnl"/>
        </w:rPr>
        <w:t>: componente adaptador que abstrae la complejidad de hablar con el SIIE (por</w:t>
      </w:r>
      <w:r w:rsidR="00824B42">
        <w:rPr>
          <w:lang w:val="es-ES_tradnl"/>
        </w:rPr>
        <w:t xml:space="preserve"> ejemplo, manejar consultas en E</w:t>
      </w:r>
      <w:r w:rsidRPr="00B4296B">
        <w:rPr>
          <w:lang w:val="es-ES_tradnl"/>
        </w:rPr>
        <w:t xml:space="preserve">QL o peticiones del CEN/ISO 13606). </w:t>
      </w:r>
    </w:p>
    <w:p w14:paraId="3EC563C4" w14:textId="551314C9" w:rsidR="00F74269" w:rsidRPr="00B4296B" w:rsidRDefault="00F74269" w:rsidP="00F74269">
      <w:pPr>
        <w:pStyle w:val="ListParagraph"/>
        <w:numPr>
          <w:ilvl w:val="0"/>
          <w:numId w:val="33"/>
        </w:numPr>
        <w:rPr>
          <w:lang w:val="es-ES_tradnl"/>
        </w:rPr>
      </w:pPr>
      <w:r w:rsidRPr="00B4296B">
        <w:rPr>
          <w:b/>
          <w:bCs/>
          <w:lang w:val="es-ES_tradnl"/>
        </w:rPr>
        <w:t>Gestor de Persistencia local</w:t>
      </w:r>
      <w:r w:rsidRPr="00B4296B">
        <w:rPr>
          <w:lang w:val="es-ES_tradnl"/>
        </w:rPr>
        <w:t xml:space="preserve">: un proxy que implementa la misma interfaz que el SIIE, que en el caso de un fallo de conexión almacena informes de manera local, actualizándose después con el SIIE cuando exista ocasión. </w:t>
      </w:r>
    </w:p>
    <w:p w14:paraId="1E4D868B" w14:textId="1DE05B9E" w:rsidR="00F74269" w:rsidRPr="00B4296B" w:rsidRDefault="00B4296B" w:rsidP="00E11AF4">
      <w:pPr>
        <w:pStyle w:val="Heading1"/>
        <w:rPr>
          <w:lang w:val="es-ES_tradnl"/>
        </w:rPr>
      </w:pPr>
      <w:bookmarkStart w:id="17" w:name="_Toc387825453"/>
      <w:r w:rsidRPr="00B4296B">
        <w:rPr>
          <w:lang w:val="es-ES_tradnl"/>
        </w:rPr>
        <w:t>7. Orientación de Desarrollo</w:t>
      </w:r>
      <w:bookmarkEnd w:id="17"/>
    </w:p>
    <w:p w14:paraId="48952CB1" w14:textId="6F186D1A" w:rsidR="00B4296B" w:rsidRDefault="00B4296B" w:rsidP="00B4296B">
      <w:pPr>
        <w:rPr>
          <w:lang w:val="es-ES_tradnl"/>
        </w:rPr>
      </w:pPr>
      <w:r w:rsidRPr="00B4296B">
        <w:rPr>
          <w:lang w:val="es-ES_tradnl"/>
        </w:rPr>
        <w:t xml:space="preserve">El subsistema más importante del CSIG a efectos globales es su interfaz gráfica. Su usabilidad es esencial para que los facultativos decidan (o no) </w:t>
      </w:r>
      <w:r>
        <w:rPr>
          <w:lang w:val="es-ES_tradnl"/>
        </w:rPr>
        <w:t>utiliza</w:t>
      </w:r>
      <w:r w:rsidRPr="00B4296B">
        <w:rPr>
          <w:lang w:val="es-ES_tradnl"/>
        </w:rPr>
        <w:t>r el sis</w:t>
      </w:r>
      <w:r>
        <w:rPr>
          <w:lang w:val="es-ES_tradnl"/>
        </w:rPr>
        <w:t xml:space="preserve">tema. La implementación del CSIG debería comenzar por esta interfaz, con una alta participación de los facultativos involucrados en el proyecto (o personas relacionadas con los mismos). </w:t>
      </w:r>
    </w:p>
    <w:p w14:paraId="3810945C" w14:textId="6373607A" w:rsidR="00B4296B" w:rsidRPr="00B4296B" w:rsidRDefault="00B4296B" w:rsidP="00B4296B">
      <w:pPr>
        <w:rPr>
          <w:rFonts w:cs="Times New Roman"/>
          <w:lang w:val="es-ES_tradnl"/>
        </w:rPr>
      </w:pPr>
      <w:r>
        <w:rPr>
          <w:lang w:val="es-ES_tradnl"/>
        </w:rPr>
        <w:t xml:space="preserve">Un primer prototipo del SIIE se conseguiría tras una implementación satisfactoria de la interfaz gráfica y su integración con el primer prototipo del SRTV. El siguiente paso es la conexión con el SIIE con el objetivo de realizar el análisis de conceptos en un informe. Finalmente, se deberá </w:t>
      </w:r>
      <w:r>
        <w:rPr>
          <w:lang w:val="es-ES_tradnl"/>
        </w:rPr>
        <w:lastRenderedPageBreak/>
        <w:t>garantizar el correcto almacenamiento de informes en el sistema e implementar el gestor de persistencia local para evitar la frustración de perder un informe parcialmente preparado por un fallo de conexión.</w:t>
      </w:r>
    </w:p>
    <w:p w14:paraId="4A4A539C" w14:textId="7756FDF8" w:rsidR="00B4296B" w:rsidRDefault="00B4296B" w:rsidP="00B4296B">
      <w:pPr>
        <w:rPr>
          <w:lang w:val="es-ES_tradnl"/>
        </w:rPr>
      </w:pPr>
      <w:r w:rsidRPr="00432892">
        <w:rPr>
          <w:lang w:val="es-ES_tradnl"/>
        </w:rPr>
        <w:t xml:space="preserve">Con el objetivo de conseguir prototipo </w:t>
      </w:r>
      <w:r>
        <w:rPr>
          <w:lang w:val="es-ES_tradnl"/>
        </w:rPr>
        <w:t xml:space="preserve">funcionales </w:t>
      </w:r>
      <w:r w:rsidRPr="00432892">
        <w:rPr>
          <w:lang w:val="es-ES_tradnl"/>
        </w:rPr>
        <w:t>del SIIE en el menor tiempo, se propone la siguiente organización de tareas para el desarr</w:t>
      </w:r>
      <w:r>
        <w:rPr>
          <w:lang w:val="es-ES_tradnl"/>
        </w:rPr>
        <w:t>ollo de cada subsistema:</w:t>
      </w:r>
    </w:p>
    <w:p w14:paraId="1A0B45BE" w14:textId="23CB4766" w:rsidR="00B4296B" w:rsidRPr="00B4296B" w:rsidRDefault="00B4296B" w:rsidP="00B4296B">
      <w:pPr>
        <w:pStyle w:val="ListParagraph"/>
        <w:numPr>
          <w:ilvl w:val="0"/>
          <w:numId w:val="34"/>
        </w:numPr>
        <w:rPr>
          <w:lang w:val="es-ES_tradnl"/>
        </w:rPr>
      </w:pPr>
      <w:r>
        <w:rPr>
          <w:lang w:val="es-ES_tradnl"/>
        </w:rPr>
        <w:t>Definición de las interfaces INTCSIG002-SRTV y INTCSIG001-GUI-SIIE.</w:t>
      </w:r>
    </w:p>
    <w:p w14:paraId="303EBC26" w14:textId="118BBF6A" w:rsidR="00B4296B" w:rsidRDefault="00B4296B" w:rsidP="00B4296B">
      <w:pPr>
        <w:pStyle w:val="ListParagraph"/>
        <w:numPr>
          <w:ilvl w:val="0"/>
          <w:numId w:val="34"/>
        </w:numPr>
        <w:rPr>
          <w:lang w:val="es-ES_tradnl"/>
        </w:rPr>
      </w:pPr>
      <w:r>
        <w:rPr>
          <w:lang w:val="es-ES_tradnl"/>
        </w:rPr>
        <w:t xml:space="preserve">Implementación de una versión dummy del adaptador SIIE. </w:t>
      </w:r>
    </w:p>
    <w:p w14:paraId="728FCBD6" w14:textId="6E95643F" w:rsidR="00B4296B" w:rsidRDefault="00B4296B" w:rsidP="00B4296B">
      <w:pPr>
        <w:pStyle w:val="ListParagraph"/>
        <w:numPr>
          <w:ilvl w:val="0"/>
          <w:numId w:val="34"/>
        </w:numPr>
        <w:rPr>
          <w:lang w:val="es-ES_tradnl"/>
        </w:rPr>
      </w:pPr>
      <w:r>
        <w:rPr>
          <w:lang w:val="es-ES_tradnl"/>
        </w:rPr>
        <w:t>Implementación y refinamiento de la interfaz gráfica con feedback activo por parte del cliente.</w:t>
      </w:r>
    </w:p>
    <w:p w14:paraId="6D79A3FF" w14:textId="7E93865A" w:rsidR="00B4296B" w:rsidRDefault="00B4296B" w:rsidP="00B4296B">
      <w:pPr>
        <w:pStyle w:val="ListParagraph"/>
        <w:numPr>
          <w:ilvl w:val="0"/>
          <w:numId w:val="34"/>
        </w:numPr>
        <w:rPr>
          <w:lang w:val="es-ES_tradnl"/>
        </w:rPr>
      </w:pPr>
      <w:r>
        <w:rPr>
          <w:lang w:val="es-ES_tradnl"/>
        </w:rPr>
        <w:t>Integración con el primer prototipo funcional del SRTV.</w:t>
      </w:r>
    </w:p>
    <w:p w14:paraId="7C9632FD" w14:textId="4818A12E" w:rsidR="00B4296B" w:rsidRDefault="00B4296B" w:rsidP="00B4296B">
      <w:pPr>
        <w:pStyle w:val="ListParagraph"/>
        <w:numPr>
          <w:ilvl w:val="0"/>
          <w:numId w:val="34"/>
        </w:numPr>
        <w:rPr>
          <w:lang w:val="es-ES_tradnl"/>
        </w:rPr>
      </w:pPr>
      <w:r w:rsidRPr="00964DF8">
        <w:rPr>
          <w:b/>
          <w:lang w:val="es-ES_tradnl"/>
        </w:rPr>
        <w:t>Entrega del prototipo del CSIG</w:t>
      </w:r>
      <w:r>
        <w:rPr>
          <w:lang w:val="es-ES_tradnl"/>
        </w:rPr>
        <w:t xml:space="preserve">. Alcanzados estos objetivos, el sistema implementa la suficiente funcionalidad para mostrar cómo funcionará </w:t>
      </w:r>
      <w:r w:rsidR="00964DF8">
        <w:rPr>
          <w:lang w:val="es-ES_tradnl"/>
        </w:rPr>
        <w:t>en un entorno de producción, aunque el análisis realizado del texto sólo sea un “placeholder”</w:t>
      </w:r>
    </w:p>
    <w:p w14:paraId="7E84738D" w14:textId="28077E93" w:rsidR="00964DF8" w:rsidRDefault="00964DF8" w:rsidP="00B4296B">
      <w:pPr>
        <w:pStyle w:val="ListParagraph"/>
        <w:numPr>
          <w:ilvl w:val="0"/>
          <w:numId w:val="34"/>
        </w:numPr>
        <w:rPr>
          <w:lang w:val="es-ES_tradnl"/>
        </w:rPr>
      </w:pPr>
      <w:r>
        <w:rPr>
          <w:lang w:val="es-ES_tradnl"/>
        </w:rPr>
        <w:t>Implementación del Adaptador SIIE para la comunicación directa con el SIIE e integración con el primer prototipo funcional del SIIE.</w:t>
      </w:r>
    </w:p>
    <w:p w14:paraId="18837011" w14:textId="0D393404" w:rsidR="00964DF8" w:rsidRDefault="00964DF8" w:rsidP="00964DF8">
      <w:pPr>
        <w:pStyle w:val="ListParagraph"/>
        <w:numPr>
          <w:ilvl w:val="0"/>
          <w:numId w:val="34"/>
        </w:numPr>
        <w:rPr>
          <w:lang w:val="es-ES_tradnl"/>
        </w:rPr>
      </w:pPr>
      <w:r w:rsidRPr="00964DF8">
        <w:rPr>
          <w:b/>
          <w:lang w:val="es-ES_tradnl"/>
        </w:rPr>
        <w:t>Entrega de la primera versión del CSIG</w:t>
      </w:r>
      <w:r>
        <w:rPr>
          <w:lang w:val="es-ES_tradnl"/>
        </w:rPr>
        <w:t>. Esta versión será completamente funcional y sólo limitada por su estabilidad y posibles fallos de comunicación con el SIIE.</w:t>
      </w:r>
    </w:p>
    <w:p w14:paraId="773E31C0" w14:textId="14344F55" w:rsidR="00964DF8" w:rsidRDefault="00964DF8" w:rsidP="00B4296B">
      <w:pPr>
        <w:pStyle w:val="ListParagraph"/>
        <w:numPr>
          <w:ilvl w:val="0"/>
          <w:numId w:val="34"/>
        </w:numPr>
        <w:rPr>
          <w:lang w:val="es-ES_tradnl"/>
        </w:rPr>
      </w:pPr>
      <w:r>
        <w:rPr>
          <w:lang w:val="es-ES_tradnl"/>
        </w:rPr>
        <w:t>Implementación del Gestor de Persistencia Local.</w:t>
      </w:r>
    </w:p>
    <w:p w14:paraId="64D32B63" w14:textId="71419A58" w:rsidR="00964DF8" w:rsidRDefault="00964DF8" w:rsidP="00B4296B">
      <w:pPr>
        <w:pStyle w:val="ListParagraph"/>
        <w:numPr>
          <w:ilvl w:val="0"/>
          <w:numId w:val="34"/>
        </w:numPr>
        <w:rPr>
          <w:lang w:val="es-ES_tradnl"/>
        </w:rPr>
      </w:pPr>
      <w:r>
        <w:rPr>
          <w:lang w:val="es-ES_tradnl"/>
        </w:rPr>
        <w:t>Pruebas de stress y carga, entornos hostiles  despliegue en diferentes equipos del cliente.</w:t>
      </w:r>
    </w:p>
    <w:p w14:paraId="6B9C965F" w14:textId="3CABCB6B" w:rsidR="00964DF8" w:rsidRPr="00B4296B" w:rsidRDefault="00964DF8" w:rsidP="00B4296B">
      <w:pPr>
        <w:pStyle w:val="ListParagraph"/>
        <w:numPr>
          <w:ilvl w:val="0"/>
          <w:numId w:val="34"/>
        </w:numPr>
        <w:rPr>
          <w:lang w:val="es-ES_tradnl"/>
        </w:rPr>
      </w:pPr>
      <w:r w:rsidRPr="00964DF8">
        <w:rPr>
          <w:b/>
          <w:lang w:val="es-ES_tradnl"/>
        </w:rPr>
        <w:t>Entrega de la versión final del CSIG</w:t>
      </w:r>
      <w:r>
        <w:rPr>
          <w:lang w:val="es-ES_tradnl"/>
        </w:rPr>
        <w:t>.</w:t>
      </w:r>
    </w:p>
    <w:p w14:paraId="26E69442" w14:textId="77777777" w:rsidR="00F74269" w:rsidRPr="00B4296B" w:rsidRDefault="00F74269" w:rsidP="00F74269">
      <w:pPr>
        <w:pStyle w:val="NormalWeb"/>
        <w:spacing w:after="0" w:line="273" w:lineRule="auto"/>
        <w:rPr>
          <w:lang w:val="es-ES_tradnl"/>
        </w:rPr>
      </w:pPr>
    </w:p>
    <w:p w14:paraId="5E992F00" w14:textId="77777777" w:rsidR="00F74269" w:rsidRPr="00B4296B" w:rsidRDefault="00F74269" w:rsidP="00F74269">
      <w:pPr>
        <w:pStyle w:val="NormalWeb"/>
        <w:spacing w:after="0" w:line="273" w:lineRule="auto"/>
        <w:rPr>
          <w:rFonts w:eastAsiaTheme="minorHAnsi"/>
          <w:lang w:val="es-ES_tradnl"/>
        </w:rPr>
      </w:pPr>
    </w:p>
    <w:p w14:paraId="149638B9" w14:textId="77777777" w:rsidR="00B8303A" w:rsidRPr="00B4296B" w:rsidRDefault="00B8303A" w:rsidP="00F74269">
      <w:pPr>
        <w:rPr>
          <w:lang w:val="es-ES_tradnl"/>
        </w:rPr>
      </w:pPr>
    </w:p>
    <w:p w14:paraId="4D4FC1AC" w14:textId="77777777" w:rsidR="00F135B7" w:rsidRPr="00B4296B" w:rsidRDefault="00F135B7" w:rsidP="00F135B7">
      <w:pPr>
        <w:rPr>
          <w:lang w:val="es-ES_tradnl"/>
        </w:rPr>
      </w:pPr>
    </w:p>
    <w:p w14:paraId="4935A06A" w14:textId="0D6298B0" w:rsidR="00F135B7" w:rsidRPr="00B4296B" w:rsidRDefault="00F135B7" w:rsidP="00F135B7">
      <w:pPr>
        <w:rPr>
          <w:lang w:val="es-ES_tradnl"/>
        </w:rPr>
      </w:pPr>
      <w:r w:rsidRPr="00B4296B">
        <w:rPr>
          <w:lang w:val="es-ES_tradnl"/>
        </w:rPr>
        <w:t xml:space="preserve"> </w:t>
      </w:r>
    </w:p>
    <w:p w14:paraId="2E05830A" w14:textId="77777777" w:rsidR="006A26A6" w:rsidRPr="00B4296B" w:rsidRDefault="006A26A6" w:rsidP="006A26A6">
      <w:pPr>
        <w:rPr>
          <w:lang w:val="es-ES_tradnl"/>
        </w:rPr>
      </w:pPr>
    </w:p>
    <w:sectPr w:rsidR="006A26A6" w:rsidRPr="00B4296B" w:rsidSect="00023C7D">
      <w:headerReference w:type="default" r:id="rId28"/>
      <w:footerReference w:type="default" r:id="rId2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41F6DF" w14:textId="77777777" w:rsidR="00A06E7B" w:rsidRDefault="00A06E7B" w:rsidP="004B4CB6">
      <w:pPr>
        <w:spacing w:after="0" w:line="240" w:lineRule="auto"/>
      </w:pPr>
      <w:r>
        <w:separator/>
      </w:r>
    </w:p>
  </w:endnote>
  <w:endnote w:type="continuationSeparator" w:id="0">
    <w:p w14:paraId="09E0C6D6" w14:textId="77777777" w:rsidR="00A06E7B" w:rsidRDefault="00A06E7B" w:rsidP="004B4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00000000" w:usb2="00000000"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1952"/>
      <w:gridCol w:w="5297"/>
      <w:gridCol w:w="1805"/>
    </w:tblGrid>
    <w:tr w:rsidR="00B4296B" w14:paraId="0C79C358" w14:textId="77777777" w:rsidTr="004F0F7B">
      <w:trPr>
        <w:trHeight w:val="331"/>
      </w:trPr>
      <w:tc>
        <w:tcPr>
          <w:tcW w:w="2055" w:type="dxa"/>
          <w:tcBorders>
            <w:top w:val="single" w:sz="4" w:space="0" w:color="auto"/>
            <w:left w:val="single" w:sz="4" w:space="0" w:color="auto"/>
            <w:bottom w:val="single" w:sz="4" w:space="0" w:color="auto"/>
            <w:right w:val="single" w:sz="4" w:space="0" w:color="auto"/>
          </w:tcBorders>
          <w:vAlign w:val="center"/>
          <w:hideMark/>
        </w:tcPr>
        <w:p w14:paraId="50F0B644" w14:textId="77777777" w:rsidR="00B4296B" w:rsidRDefault="00B4296B" w:rsidP="004F0F7B">
          <w:pPr>
            <w:pStyle w:val="Footer"/>
            <w:jc w:val="center"/>
            <w:rPr>
              <w:sz w:val="20"/>
            </w:rPr>
          </w:pPr>
          <w:r>
            <w:rPr>
              <w:sz w:val="20"/>
            </w:rPr>
            <w:t>Proyecto SIGAIM</w:t>
          </w:r>
        </w:p>
      </w:tc>
      <w:tc>
        <w:tcPr>
          <w:tcW w:w="5812" w:type="dxa"/>
          <w:tcBorders>
            <w:top w:val="single" w:sz="4" w:space="0" w:color="auto"/>
            <w:left w:val="single" w:sz="4" w:space="0" w:color="auto"/>
            <w:bottom w:val="single" w:sz="4" w:space="0" w:color="auto"/>
            <w:right w:val="single" w:sz="4" w:space="0" w:color="auto"/>
          </w:tcBorders>
          <w:vAlign w:val="center"/>
        </w:tcPr>
        <w:p w14:paraId="3D8D2851" w14:textId="77777777" w:rsidR="00B4296B" w:rsidRDefault="00B4296B" w:rsidP="004F0F7B">
          <w:pPr>
            <w:pStyle w:val="Footer"/>
            <w:jc w:val="center"/>
            <w:rPr>
              <w:sz w:val="20"/>
            </w:rPr>
          </w:pPr>
        </w:p>
      </w:tc>
      <w:tc>
        <w:tcPr>
          <w:tcW w:w="1911" w:type="dxa"/>
          <w:tcBorders>
            <w:top w:val="single" w:sz="4" w:space="0" w:color="auto"/>
            <w:left w:val="single" w:sz="4" w:space="0" w:color="auto"/>
            <w:bottom w:val="single" w:sz="4" w:space="0" w:color="auto"/>
            <w:right w:val="single" w:sz="4" w:space="0" w:color="auto"/>
          </w:tcBorders>
          <w:vAlign w:val="center"/>
          <w:hideMark/>
        </w:tcPr>
        <w:sdt>
          <w:sdtPr>
            <w:rPr>
              <w:sz w:val="20"/>
            </w:rPr>
            <w:id w:val="-588463219"/>
            <w:docPartObj>
              <w:docPartGallery w:val="Page Numbers (Bottom of Page)"/>
              <w:docPartUnique/>
            </w:docPartObj>
          </w:sdtPr>
          <w:sdtEndPr/>
          <w:sdtContent>
            <w:sdt>
              <w:sdtPr>
                <w:rPr>
                  <w:sz w:val="20"/>
                </w:rPr>
                <w:id w:val="1717623245"/>
                <w:docPartObj>
                  <w:docPartGallery w:val="Page Numbers (Top of Page)"/>
                  <w:docPartUnique/>
                </w:docPartObj>
              </w:sdtPr>
              <w:sdtEndPr/>
              <w:sdtContent>
                <w:p w14:paraId="6B508E8E" w14:textId="77777777" w:rsidR="00B4296B" w:rsidRDefault="00B4296B" w:rsidP="004F0F7B">
                  <w:pPr>
                    <w:pStyle w:val="Footer"/>
                    <w:jc w:val="center"/>
                    <w:rPr>
                      <w:sz w:val="20"/>
                    </w:rPr>
                  </w:pPr>
                  <w:r>
                    <w:rPr>
                      <w:sz w:val="20"/>
                    </w:rPr>
                    <w:t xml:space="preserve">Página </w:t>
                  </w:r>
                  <w:r>
                    <w:rPr>
                      <w:b/>
                      <w:bCs/>
                      <w:sz w:val="24"/>
                      <w:szCs w:val="24"/>
                    </w:rPr>
                    <w:fldChar w:fldCharType="begin"/>
                  </w:r>
                  <w:r>
                    <w:rPr>
                      <w:b/>
                      <w:bCs/>
                      <w:sz w:val="20"/>
                    </w:rPr>
                    <w:instrText>PAGE</w:instrText>
                  </w:r>
                  <w:r>
                    <w:rPr>
                      <w:b/>
                      <w:bCs/>
                      <w:sz w:val="24"/>
                      <w:szCs w:val="24"/>
                    </w:rPr>
                    <w:fldChar w:fldCharType="separate"/>
                  </w:r>
                  <w:r w:rsidR="00BC1788">
                    <w:rPr>
                      <w:b/>
                      <w:bCs/>
                      <w:noProof/>
                      <w:sz w:val="20"/>
                    </w:rPr>
                    <w:t>15</w:t>
                  </w:r>
                  <w:r>
                    <w:rPr>
                      <w:b/>
                      <w:bCs/>
                      <w:sz w:val="24"/>
                      <w:szCs w:val="24"/>
                    </w:rPr>
                    <w:fldChar w:fldCharType="end"/>
                  </w:r>
                  <w:r>
                    <w:rPr>
                      <w:sz w:val="20"/>
                    </w:rPr>
                    <w:t xml:space="preserve"> de </w:t>
                  </w:r>
                  <w:r>
                    <w:rPr>
                      <w:b/>
                      <w:bCs/>
                      <w:sz w:val="24"/>
                      <w:szCs w:val="24"/>
                    </w:rPr>
                    <w:fldChar w:fldCharType="begin"/>
                  </w:r>
                  <w:r>
                    <w:rPr>
                      <w:b/>
                      <w:bCs/>
                      <w:sz w:val="20"/>
                    </w:rPr>
                    <w:instrText>NUMPAGES</w:instrText>
                  </w:r>
                  <w:r>
                    <w:rPr>
                      <w:b/>
                      <w:bCs/>
                      <w:sz w:val="24"/>
                      <w:szCs w:val="24"/>
                    </w:rPr>
                    <w:fldChar w:fldCharType="separate"/>
                  </w:r>
                  <w:r w:rsidR="00BC1788">
                    <w:rPr>
                      <w:b/>
                      <w:bCs/>
                      <w:noProof/>
                      <w:sz w:val="20"/>
                    </w:rPr>
                    <w:t>15</w:t>
                  </w:r>
                  <w:r>
                    <w:rPr>
                      <w:b/>
                      <w:bCs/>
                      <w:sz w:val="24"/>
                      <w:szCs w:val="24"/>
                    </w:rPr>
                    <w:fldChar w:fldCharType="end"/>
                  </w:r>
                </w:p>
              </w:sdtContent>
            </w:sdt>
          </w:sdtContent>
        </w:sdt>
      </w:tc>
    </w:tr>
  </w:tbl>
  <w:p w14:paraId="3647ADDC" w14:textId="77777777" w:rsidR="00B4296B" w:rsidRDefault="00B429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539CEC" w14:textId="77777777" w:rsidR="00A06E7B" w:rsidRDefault="00A06E7B" w:rsidP="004B4CB6">
      <w:pPr>
        <w:spacing w:after="0" w:line="240" w:lineRule="auto"/>
      </w:pPr>
      <w:r>
        <w:separator/>
      </w:r>
    </w:p>
  </w:footnote>
  <w:footnote w:type="continuationSeparator" w:id="0">
    <w:p w14:paraId="0BD35964" w14:textId="77777777" w:rsidR="00A06E7B" w:rsidRDefault="00A06E7B" w:rsidP="004B4C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1340" w:type="dxa"/>
      <w:jc w:val="center"/>
      <w:tblLook w:val="04A0" w:firstRow="1" w:lastRow="0" w:firstColumn="1" w:lastColumn="0" w:noHBand="0" w:noVBand="1"/>
    </w:tblPr>
    <w:tblGrid>
      <w:gridCol w:w="3876"/>
      <w:gridCol w:w="3638"/>
      <w:gridCol w:w="3826"/>
    </w:tblGrid>
    <w:tr w:rsidR="00B4296B" w14:paraId="7B25A758" w14:textId="77777777" w:rsidTr="004F0F7B">
      <w:trPr>
        <w:trHeight w:val="1120"/>
        <w:jc w:val="center"/>
      </w:trPr>
      <w:tc>
        <w:tcPr>
          <w:tcW w:w="3876" w:type="dxa"/>
          <w:tcBorders>
            <w:top w:val="single" w:sz="4" w:space="0" w:color="auto"/>
            <w:left w:val="single" w:sz="4" w:space="0" w:color="auto"/>
            <w:bottom w:val="single" w:sz="4" w:space="0" w:color="auto"/>
            <w:right w:val="single" w:sz="4" w:space="0" w:color="auto"/>
          </w:tcBorders>
          <w:vAlign w:val="center"/>
          <w:hideMark/>
        </w:tcPr>
        <w:p w14:paraId="032F8395" w14:textId="77777777" w:rsidR="00B4296B" w:rsidRDefault="00B4296B" w:rsidP="004F0F7B">
          <w:pPr>
            <w:pStyle w:val="Header"/>
            <w:jc w:val="center"/>
            <w:rPr>
              <w:sz w:val="20"/>
            </w:rPr>
          </w:pPr>
          <w:r>
            <w:rPr>
              <w:noProof/>
              <w:sz w:val="20"/>
              <w:lang w:eastAsia="es-ES"/>
            </w:rPr>
            <w:drawing>
              <wp:inline distT="0" distB="0" distL="0" distR="0" wp14:anchorId="491E4DD6" wp14:editId="2A9CEDA6">
                <wp:extent cx="2286000" cy="390525"/>
                <wp:effectExtent l="0" t="0" r="0" b="9525"/>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tc>
      <w:sdt>
        <w:sdtPr>
          <w:rPr>
            <w:sz w:val="20"/>
          </w:rPr>
          <w:alias w:val="Título"/>
          <w:id w:val="-208113365"/>
          <w:dataBinding w:prefixMappings="xmlns:ns0='http://purl.org/dc/elements/1.1/' xmlns:ns1='http://schemas.openxmlformats.org/package/2006/metadata/core-properties' " w:xpath="/ns1:coreProperties[1]/ns0:title[1]" w:storeItemID="{6C3C8BC8-F283-45AE-878A-BAB7291924A1}"/>
          <w:text/>
        </w:sdtPr>
        <w:sdtEndPr/>
        <w:sdtContent>
          <w:tc>
            <w:tcPr>
              <w:tcW w:w="3638" w:type="dxa"/>
              <w:tcBorders>
                <w:top w:val="single" w:sz="4" w:space="0" w:color="auto"/>
                <w:left w:val="single" w:sz="4" w:space="0" w:color="auto"/>
                <w:bottom w:val="single" w:sz="4" w:space="0" w:color="auto"/>
                <w:right w:val="single" w:sz="4" w:space="0" w:color="auto"/>
              </w:tcBorders>
              <w:vAlign w:val="center"/>
              <w:hideMark/>
            </w:tcPr>
            <w:p w14:paraId="50D7A7AC" w14:textId="77777777" w:rsidR="00B4296B" w:rsidRDefault="00B4296B" w:rsidP="004F0F7B">
              <w:pPr>
                <w:pStyle w:val="Header"/>
                <w:jc w:val="center"/>
                <w:rPr>
                  <w:sz w:val="20"/>
                </w:rPr>
              </w:pPr>
              <w:r>
                <w:rPr>
                  <w:sz w:val="20"/>
                </w:rPr>
                <w:t>SIGAIM</w:t>
              </w:r>
            </w:p>
          </w:tc>
        </w:sdtContent>
      </w:sdt>
      <w:tc>
        <w:tcPr>
          <w:tcW w:w="3826" w:type="dxa"/>
          <w:tcBorders>
            <w:top w:val="single" w:sz="4" w:space="0" w:color="auto"/>
            <w:left w:val="single" w:sz="4" w:space="0" w:color="auto"/>
            <w:bottom w:val="single" w:sz="4" w:space="0" w:color="auto"/>
            <w:right w:val="single" w:sz="4" w:space="0" w:color="auto"/>
          </w:tcBorders>
          <w:vAlign w:val="center"/>
          <w:hideMark/>
        </w:tcPr>
        <w:p w14:paraId="7C484255" w14:textId="77777777" w:rsidR="00B4296B" w:rsidRDefault="00B4296B" w:rsidP="004F0F7B">
          <w:pPr>
            <w:pStyle w:val="Header"/>
            <w:jc w:val="center"/>
            <w:rPr>
              <w:sz w:val="20"/>
            </w:rPr>
          </w:pPr>
          <w:r>
            <w:rPr>
              <w:noProof/>
              <w:sz w:val="20"/>
              <w:lang w:eastAsia="es-ES"/>
            </w:rPr>
            <w:drawing>
              <wp:inline distT="0" distB="0" distL="0" distR="0" wp14:anchorId="6155CA27" wp14:editId="333913A2">
                <wp:extent cx="984251" cy="295275"/>
                <wp:effectExtent l="0" t="0" r="0" b="9525"/>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rcade.png"/>
                        <pic:cNvPicPr/>
                      </pic:nvPicPr>
                      <pic:blipFill>
                        <a:blip r:embed="rId2">
                          <a:extLst>
                            <a:ext uri="{28A0092B-C50C-407E-A947-70E740481C1C}">
                              <a14:useLocalDpi xmlns:a14="http://schemas.microsoft.com/office/drawing/2010/main" val="0"/>
                            </a:ext>
                          </a:extLst>
                        </a:blip>
                        <a:stretch>
                          <a:fillRect/>
                        </a:stretch>
                      </pic:blipFill>
                      <pic:spPr>
                        <a:xfrm>
                          <a:off x="0" y="0"/>
                          <a:ext cx="996428" cy="298928"/>
                        </a:xfrm>
                        <a:prstGeom prst="rect">
                          <a:avLst/>
                        </a:prstGeom>
                      </pic:spPr>
                    </pic:pic>
                  </a:graphicData>
                </a:graphic>
              </wp:inline>
            </w:drawing>
          </w:r>
          <w:r>
            <w:rPr>
              <w:noProof/>
              <w:sz w:val="20"/>
              <w:lang w:eastAsia="es-ES"/>
            </w:rPr>
            <w:drawing>
              <wp:inline distT="0" distB="0" distL="0" distR="0" wp14:anchorId="2FB3030C" wp14:editId="0188AAFF">
                <wp:extent cx="453735" cy="190500"/>
                <wp:effectExtent l="0" t="0" r="381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yco-trans.png"/>
                        <pic:cNvPicPr/>
                      </pic:nvPicPr>
                      <pic:blipFill>
                        <a:blip r:embed="rId3">
                          <a:extLst>
                            <a:ext uri="{28A0092B-C50C-407E-A947-70E740481C1C}">
                              <a14:useLocalDpi xmlns:a14="http://schemas.microsoft.com/office/drawing/2010/main" val="0"/>
                            </a:ext>
                          </a:extLst>
                        </a:blip>
                        <a:stretch>
                          <a:fillRect/>
                        </a:stretch>
                      </pic:blipFill>
                      <pic:spPr>
                        <a:xfrm>
                          <a:off x="0" y="0"/>
                          <a:ext cx="458537" cy="192516"/>
                        </a:xfrm>
                        <a:prstGeom prst="rect">
                          <a:avLst/>
                        </a:prstGeom>
                      </pic:spPr>
                    </pic:pic>
                  </a:graphicData>
                </a:graphic>
              </wp:inline>
            </w:drawing>
          </w:r>
          <w:r>
            <w:rPr>
              <w:noProof/>
              <w:sz w:val="20"/>
              <w:lang w:eastAsia="es-ES"/>
            </w:rPr>
            <w:drawing>
              <wp:inline distT="0" distB="0" distL="0" distR="0" wp14:anchorId="73149E9F" wp14:editId="79163D7C">
                <wp:extent cx="829254" cy="247650"/>
                <wp:effectExtent l="0" t="0" r="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esga.png"/>
                        <pic:cNvPicPr/>
                      </pic:nvPicPr>
                      <pic:blipFill>
                        <a:blip r:embed="rId4">
                          <a:extLst>
                            <a:ext uri="{28A0092B-C50C-407E-A947-70E740481C1C}">
                              <a14:useLocalDpi xmlns:a14="http://schemas.microsoft.com/office/drawing/2010/main" val="0"/>
                            </a:ext>
                          </a:extLst>
                        </a:blip>
                        <a:stretch>
                          <a:fillRect/>
                        </a:stretch>
                      </pic:blipFill>
                      <pic:spPr>
                        <a:xfrm>
                          <a:off x="0" y="0"/>
                          <a:ext cx="829151" cy="247619"/>
                        </a:xfrm>
                        <a:prstGeom prst="rect">
                          <a:avLst/>
                        </a:prstGeom>
                      </pic:spPr>
                    </pic:pic>
                  </a:graphicData>
                </a:graphic>
              </wp:inline>
            </w:drawing>
          </w:r>
          <w:r>
            <w:rPr>
              <w:noProof/>
              <w:sz w:val="20"/>
              <w:lang w:eastAsia="es-ES"/>
            </w:rPr>
            <w:drawing>
              <wp:inline distT="0" distB="0" distL="0" distR="0" wp14:anchorId="6541AFDC" wp14:editId="240487D4">
                <wp:extent cx="498790" cy="266700"/>
                <wp:effectExtent l="0" t="0" r="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tic.png"/>
                        <pic:cNvPicPr/>
                      </pic:nvPicPr>
                      <pic:blipFill>
                        <a:blip r:embed="rId5">
                          <a:extLst>
                            <a:ext uri="{28A0092B-C50C-407E-A947-70E740481C1C}">
                              <a14:useLocalDpi xmlns:a14="http://schemas.microsoft.com/office/drawing/2010/main" val="0"/>
                            </a:ext>
                          </a:extLst>
                        </a:blip>
                        <a:stretch>
                          <a:fillRect/>
                        </a:stretch>
                      </pic:blipFill>
                      <pic:spPr>
                        <a:xfrm>
                          <a:off x="0" y="0"/>
                          <a:ext cx="498220" cy="266395"/>
                        </a:xfrm>
                        <a:prstGeom prst="rect">
                          <a:avLst/>
                        </a:prstGeom>
                      </pic:spPr>
                    </pic:pic>
                  </a:graphicData>
                </a:graphic>
              </wp:inline>
            </w:drawing>
          </w:r>
          <w:r>
            <w:rPr>
              <w:noProof/>
              <w:sz w:val="20"/>
              <w:lang w:eastAsia="es-ES"/>
            </w:rPr>
            <w:drawing>
              <wp:inline distT="0" distB="0" distL="0" distR="0" wp14:anchorId="5CDBA1FC" wp14:editId="70E235CF">
                <wp:extent cx="1171575" cy="286499"/>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remain.png"/>
                        <pic:cNvPicPr/>
                      </pic:nvPicPr>
                      <pic:blipFill>
                        <a:blip r:embed="rId6">
                          <a:extLst>
                            <a:ext uri="{28A0092B-C50C-407E-A947-70E740481C1C}">
                              <a14:useLocalDpi xmlns:a14="http://schemas.microsoft.com/office/drawing/2010/main" val="0"/>
                            </a:ext>
                          </a:extLst>
                        </a:blip>
                        <a:stretch>
                          <a:fillRect/>
                        </a:stretch>
                      </pic:blipFill>
                      <pic:spPr>
                        <a:xfrm>
                          <a:off x="0" y="0"/>
                          <a:ext cx="1175634" cy="287492"/>
                        </a:xfrm>
                        <a:prstGeom prst="rect">
                          <a:avLst/>
                        </a:prstGeom>
                      </pic:spPr>
                    </pic:pic>
                  </a:graphicData>
                </a:graphic>
              </wp:inline>
            </w:drawing>
          </w:r>
          <w:r>
            <w:rPr>
              <w:noProof/>
              <w:sz w:val="20"/>
              <w:lang w:eastAsia="es-ES"/>
            </w:rPr>
            <w:drawing>
              <wp:inline distT="0" distB="0" distL="0" distR="0" wp14:anchorId="31372A4E" wp14:editId="2C5EBF97">
                <wp:extent cx="356508" cy="323850"/>
                <wp:effectExtent l="0" t="0" r="5715"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nibic.png"/>
                        <pic:cNvPicPr/>
                      </pic:nvPicPr>
                      <pic:blipFill>
                        <a:blip r:embed="rId7">
                          <a:extLst>
                            <a:ext uri="{28A0092B-C50C-407E-A947-70E740481C1C}">
                              <a14:useLocalDpi xmlns:a14="http://schemas.microsoft.com/office/drawing/2010/main" val="0"/>
                            </a:ext>
                          </a:extLst>
                        </a:blip>
                        <a:stretch>
                          <a:fillRect/>
                        </a:stretch>
                      </pic:blipFill>
                      <pic:spPr>
                        <a:xfrm>
                          <a:off x="0" y="0"/>
                          <a:ext cx="358645" cy="325791"/>
                        </a:xfrm>
                        <a:prstGeom prst="rect">
                          <a:avLst/>
                        </a:prstGeom>
                      </pic:spPr>
                    </pic:pic>
                  </a:graphicData>
                </a:graphic>
              </wp:inline>
            </w:drawing>
          </w:r>
        </w:p>
      </w:tc>
    </w:tr>
  </w:tbl>
  <w:p w14:paraId="6E91CD88" w14:textId="77777777" w:rsidR="00B4296B" w:rsidRDefault="00B429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3"/>
    <w:multiLevelType w:val="multilevel"/>
    <w:tmpl w:val="0000000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nsid w:val="00000004"/>
    <w:multiLevelType w:val="multilevel"/>
    <w:tmpl w:val="0000000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A"/>
    <w:multiLevelType w:val="multilevel"/>
    <w:tmpl w:val="000000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B"/>
    <w:multiLevelType w:val="multilevel"/>
    <w:tmpl w:val="0000000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FA174F"/>
    <w:multiLevelType w:val="multilevel"/>
    <w:tmpl w:val="CADA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8AF62EE"/>
    <w:multiLevelType w:val="hybridMultilevel"/>
    <w:tmpl w:val="30D49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8E4446A"/>
    <w:multiLevelType w:val="hybridMultilevel"/>
    <w:tmpl w:val="1A023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8473E5"/>
    <w:multiLevelType w:val="hybridMultilevel"/>
    <w:tmpl w:val="E42AD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953FC8"/>
    <w:multiLevelType w:val="hybridMultilevel"/>
    <w:tmpl w:val="13D2B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7D067C"/>
    <w:multiLevelType w:val="hybridMultilevel"/>
    <w:tmpl w:val="F970F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307E4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33A56FE3"/>
    <w:multiLevelType w:val="hybridMultilevel"/>
    <w:tmpl w:val="29BA1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2B02F2"/>
    <w:multiLevelType w:val="multilevel"/>
    <w:tmpl w:val="6F208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76F65B2"/>
    <w:multiLevelType w:val="hybridMultilevel"/>
    <w:tmpl w:val="B21ED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E47506"/>
    <w:multiLevelType w:val="hybridMultilevel"/>
    <w:tmpl w:val="1310A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C12979"/>
    <w:multiLevelType w:val="multilevel"/>
    <w:tmpl w:val="A2C25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F38139E"/>
    <w:multiLevelType w:val="multilevel"/>
    <w:tmpl w:val="9B463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4912305"/>
    <w:multiLevelType w:val="hybridMultilevel"/>
    <w:tmpl w:val="4D0AC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77037A"/>
    <w:multiLevelType w:val="multilevel"/>
    <w:tmpl w:val="29D081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4CC6645"/>
    <w:multiLevelType w:val="multilevel"/>
    <w:tmpl w:val="000000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5CAD34C1"/>
    <w:multiLevelType w:val="multilevel"/>
    <w:tmpl w:val="FB48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107E73"/>
    <w:multiLevelType w:val="hybridMultilevel"/>
    <w:tmpl w:val="A4BA2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7842CC"/>
    <w:multiLevelType w:val="hybridMultilevel"/>
    <w:tmpl w:val="8DBA8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D224B6"/>
    <w:multiLevelType w:val="multilevel"/>
    <w:tmpl w:val="3ECE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D768E8"/>
    <w:multiLevelType w:val="hybridMultilevel"/>
    <w:tmpl w:val="D752E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6C5695"/>
    <w:multiLevelType w:val="multilevel"/>
    <w:tmpl w:val="A1082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83E7151"/>
    <w:multiLevelType w:val="multilevel"/>
    <w:tmpl w:val="15D266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C8321FA"/>
    <w:multiLevelType w:val="multilevel"/>
    <w:tmpl w:val="761A2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DC2558A"/>
    <w:multiLevelType w:val="multilevel"/>
    <w:tmpl w:val="A55ADE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0"/>
  </w:num>
  <w:num w:numId="3">
    <w:abstractNumId w:val="1"/>
  </w:num>
  <w:num w:numId="4">
    <w:abstractNumId w:val="2"/>
  </w:num>
  <w:num w:numId="5">
    <w:abstractNumId w:val="6"/>
  </w:num>
  <w:num w:numId="6">
    <w:abstractNumId w:val="15"/>
  </w:num>
  <w:num w:numId="7">
    <w:abstractNumId w:val="24"/>
  </w:num>
  <w:num w:numId="8">
    <w:abstractNumId w:val="7"/>
  </w:num>
  <w:num w:numId="9">
    <w:abstractNumId w:val="3"/>
  </w:num>
  <w:num w:numId="10">
    <w:abstractNumId w:val="8"/>
  </w:num>
  <w:num w:numId="11">
    <w:abstractNumId w:val="4"/>
  </w:num>
  <w:num w:numId="12">
    <w:abstractNumId w:val="5"/>
  </w:num>
  <w:num w:numId="13">
    <w:abstractNumId w:val="26"/>
  </w:num>
  <w:num w:numId="14">
    <w:abstractNumId w:val="10"/>
  </w:num>
  <w:num w:numId="15">
    <w:abstractNumId w:val="19"/>
  </w:num>
  <w:num w:numId="16">
    <w:abstractNumId w:val="11"/>
  </w:num>
  <w:num w:numId="17">
    <w:abstractNumId w:val="17"/>
  </w:num>
  <w:num w:numId="18">
    <w:abstractNumId w:val="30"/>
  </w:num>
  <w:num w:numId="19">
    <w:abstractNumId w:val="22"/>
  </w:num>
  <w:num w:numId="20">
    <w:abstractNumId w:val="14"/>
  </w:num>
  <w:num w:numId="21">
    <w:abstractNumId w:val="31"/>
  </w:num>
  <w:num w:numId="22">
    <w:abstractNumId w:val="20"/>
  </w:num>
  <w:num w:numId="23">
    <w:abstractNumId w:val="32"/>
  </w:num>
  <w:num w:numId="24">
    <w:abstractNumId w:val="21"/>
  </w:num>
  <w:num w:numId="25">
    <w:abstractNumId w:val="23"/>
  </w:num>
  <w:num w:numId="26">
    <w:abstractNumId w:val="28"/>
  </w:num>
  <w:num w:numId="27">
    <w:abstractNumId w:val="25"/>
  </w:num>
  <w:num w:numId="28">
    <w:abstractNumId w:val="9"/>
  </w:num>
  <w:num w:numId="29">
    <w:abstractNumId w:val="13"/>
  </w:num>
  <w:num w:numId="30">
    <w:abstractNumId w:val="27"/>
  </w:num>
  <w:num w:numId="31">
    <w:abstractNumId w:val="29"/>
  </w:num>
  <w:num w:numId="32">
    <w:abstractNumId w:val="16"/>
  </w:num>
  <w:num w:numId="33">
    <w:abstractNumId w:val="12"/>
  </w:num>
  <w:num w:numId="34">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888"/>
    <w:rsid w:val="00023C7D"/>
    <w:rsid w:val="00025033"/>
    <w:rsid w:val="00026F34"/>
    <w:rsid w:val="0003768B"/>
    <w:rsid w:val="0006321F"/>
    <w:rsid w:val="00067C82"/>
    <w:rsid w:val="00070607"/>
    <w:rsid w:val="0007271B"/>
    <w:rsid w:val="00072890"/>
    <w:rsid w:val="000771F1"/>
    <w:rsid w:val="000826A3"/>
    <w:rsid w:val="000A39C6"/>
    <w:rsid w:val="000A5556"/>
    <w:rsid w:val="000A7252"/>
    <w:rsid w:val="000B3D73"/>
    <w:rsid w:val="000B43BC"/>
    <w:rsid w:val="000B46CC"/>
    <w:rsid w:val="000C3BB9"/>
    <w:rsid w:val="000C61EC"/>
    <w:rsid w:val="000D3100"/>
    <w:rsid w:val="000D3933"/>
    <w:rsid w:val="000D6B83"/>
    <w:rsid w:val="000E25AB"/>
    <w:rsid w:val="000F736E"/>
    <w:rsid w:val="00124B5B"/>
    <w:rsid w:val="001274BC"/>
    <w:rsid w:val="001276E1"/>
    <w:rsid w:val="00127FB4"/>
    <w:rsid w:val="001376DF"/>
    <w:rsid w:val="00140582"/>
    <w:rsid w:val="001416EB"/>
    <w:rsid w:val="00157F3B"/>
    <w:rsid w:val="00166C60"/>
    <w:rsid w:val="001709B4"/>
    <w:rsid w:val="001740FC"/>
    <w:rsid w:val="0017509A"/>
    <w:rsid w:val="00193473"/>
    <w:rsid w:val="001957FF"/>
    <w:rsid w:val="001A3050"/>
    <w:rsid w:val="001C74CB"/>
    <w:rsid w:val="001C7BAA"/>
    <w:rsid w:val="001E1540"/>
    <w:rsid w:val="001F59D9"/>
    <w:rsid w:val="001F74D3"/>
    <w:rsid w:val="00200E22"/>
    <w:rsid w:val="00206D27"/>
    <w:rsid w:val="00237A08"/>
    <w:rsid w:val="00247EAE"/>
    <w:rsid w:val="0025599D"/>
    <w:rsid w:val="00275119"/>
    <w:rsid w:val="0028319A"/>
    <w:rsid w:val="00284B8D"/>
    <w:rsid w:val="002A606E"/>
    <w:rsid w:val="002A754E"/>
    <w:rsid w:val="002B0BC3"/>
    <w:rsid w:val="002B3CBC"/>
    <w:rsid w:val="002B4022"/>
    <w:rsid w:val="002D09E5"/>
    <w:rsid w:val="002E39E9"/>
    <w:rsid w:val="002F0348"/>
    <w:rsid w:val="00302B94"/>
    <w:rsid w:val="00303226"/>
    <w:rsid w:val="00305F6F"/>
    <w:rsid w:val="00315382"/>
    <w:rsid w:val="003272BE"/>
    <w:rsid w:val="00331CFA"/>
    <w:rsid w:val="00342EA1"/>
    <w:rsid w:val="00354618"/>
    <w:rsid w:val="00377721"/>
    <w:rsid w:val="00385E3E"/>
    <w:rsid w:val="00391F34"/>
    <w:rsid w:val="00395C1C"/>
    <w:rsid w:val="003A22AE"/>
    <w:rsid w:val="003A7A0D"/>
    <w:rsid w:val="003B0122"/>
    <w:rsid w:val="003B4303"/>
    <w:rsid w:val="003C23C4"/>
    <w:rsid w:val="003C6592"/>
    <w:rsid w:val="003C6B74"/>
    <w:rsid w:val="003D3231"/>
    <w:rsid w:val="003E060C"/>
    <w:rsid w:val="003E1F71"/>
    <w:rsid w:val="003E30BE"/>
    <w:rsid w:val="003E4DAF"/>
    <w:rsid w:val="003F1B88"/>
    <w:rsid w:val="003F2B27"/>
    <w:rsid w:val="003F3628"/>
    <w:rsid w:val="003F6B6F"/>
    <w:rsid w:val="00403697"/>
    <w:rsid w:val="00416CD9"/>
    <w:rsid w:val="00427ED1"/>
    <w:rsid w:val="00432892"/>
    <w:rsid w:val="0043726F"/>
    <w:rsid w:val="00445B51"/>
    <w:rsid w:val="00450044"/>
    <w:rsid w:val="0046506D"/>
    <w:rsid w:val="0049244C"/>
    <w:rsid w:val="00494CC6"/>
    <w:rsid w:val="004A08C2"/>
    <w:rsid w:val="004B2B34"/>
    <w:rsid w:val="004B42A3"/>
    <w:rsid w:val="004B4CB6"/>
    <w:rsid w:val="004C2861"/>
    <w:rsid w:val="004D3BE9"/>
    <w:rsid w:val="004D4EEA"/>
    <w:rsid w:val="004E241B"/>
    <w:rsid w:val="004E2FBA"/>
    <w:rsid w:val="004F0F7B"/>
    <w:rsid w:val="004F424E"/>
    <w:rsid w:val="004F5BA2"/>
    <w:rsid w:val="005022D1"/>
    <w:rsid w:val="00504765"/>
    <w:rsid w:val="00504D48"/>
    <w:rsid w:val="00510577"/>
    <w:rsid w:val="0052194E"/>
    <w:rsid w:val="005440FF"/>
    <w:rsid w:val="00552922"/>
    <w:rsid w:val="00580BA8"/>
    <w:rsid w:val="0058244D"/>
    <w:rsid w:val="005A003C"/>
    <w:rsid w:val="005B07A0"/>
    <w:rsid w:val="005B3A65"/>
    <w:rsid w:val="005B6686"/>
    <w:rsid w:val="005C2AEB"/>
    <w:rsid w:val="005F2B97"/>
    <w:rsid w:val="00616D86"/>
    <w:rsid w:val="00626D23"/>
    <w:rsid w:val="00627A5F"/>
    <w:rsid w:val="00631CED"/>
    <w:rsid w:val="0063386E"/>
    <w:rsid w:val="00637DE6"/>
    <w:rsid w:val="00645ED6"/>
    <w:rsid w:val="00667367"/>
    <w:rsid w:val="00682215"/>
    <w:rsid w:val="00687887"/>
    <w:rsid w:val="00696683"/>
    <w:rsid w:val="006A26A6"/>
    <w:rsid w:val="006B3750"/>
    <w:rsid w:val="006E02E0"/>
    <w:rsid w:val="006E04EC"/>
    <w:rsid w:val="006F739D"/>
    <w:rsid w:val="006F7861"/>
    <w:rsid w:val="00706963"/>
    <w:rsid w:val="00714A12"/>
    <w:rsid w:val="007208DC"/>
    <w:rsid w:val="007220DF"/>
    <w:rsid w:val="00735146"/>
    <w:rsid w:val="00741EC1"/>
    <w:rsid w:val="007428A6"/>
    <w:rsid w:val="007545E6"/>
    <w:rsid w:val="00767DFB"/>
    <w:rsid w:val="0077284C"/>
    <w:rsid w:val="00783082"/>
    <w:rsid w:val="007939E7"/>
    <w:rsid w:val="007952C8"/>
    <w:rsid w:val="007A3888"/>
    <w:rsid w:val="007B6B62"/>
    <w:rsid w:val="007B6BBC"/>
    <w:rsid w:val="007C1523"/>
    <w:rsid w:val="007C337E"/>
    <w:rsid w:val="007D15B8"/>
    <w:rsid w:val="007D7F87"/>
    <w:rsid w:val="007E5DF2"/>
    <w:rsid w:val="007F12A3"/>
    <w:rsid w:val="007F35ED"/>
    <w:rsid w:val="007F783D"/>
    <w:rsid w:val="008024CA"/>
    <w:rsid w:val="00824B42"/>
    <w:rsid w:val="00837779"/>
    <w:rsid w:val="008471D4"/>
    <w:rsid w:val="0086688D"/>
    <w:rsid w:val="00872203"/>
    <w:rsid w:val="00885CEF"/>
    <w:rsid w:val="00892D37"/>
    <w:rsid w:val="008A2157"/>
    <w:rsid w:val="008D2B16"/>
    <w:rsid w:val="008D781A"/>
    <w:rsid w:val="00905AD7"/>
    <w:rsid w:val="009112CB"/>
    <w:rsid w:val="00912808"/>
    <w:rsid w:val="00931EE5"/>
    <w:rsid w:val="00964DF8"/>
    <w:rsid w:val="00966C08"/>
    <w:rsid w:val="00974BA7"/>
    <w:rsid w:val="00993B7A"/>
    <w:rsid w:val="009A6258"/>
    <w:rsid w:val="009A7EB0"/>
    <w:rsid w:val="009B1829"/>
    <w:rsid w:val="009B1A77"/>
    <w:rsid w:val="009B7D44"/>
    <w:rsid w:val="009C4EFC"/>
    <w:rsid w:val="00A06E7B"/>
    <w:rsid w:val="00A10BC1"/>
    <w:rsid w:val="00A151B9"/>
    <w:rsid w:val="00A230C1"/>
    <w:rsid w:val="00A237DE"/>
    <w:rsid w:val="00A24FC9"/>
    <w:rsid w:val="00A27DCC"/>
    <w:rsid w:val="00A357C0"/>
    <w:rsid w:val="00A35FF4"/>
    <w:rsid w:val="00A41601"/>
    <w:rsid w:val="00A43203"/>
    <w:rsid w:val="00A5216F"/>
    <w:rsid w:val="00A52E7B"/>
    <w:rsid w:val="00A604E1"/>
    <w:rsid w:val="00A7773B"/>
    <w:rsid w:val="00A8620A"/>
    <w:rsid w:val="00A866C2"/>
    <w:rsid w:val="00A87018"/>
    <w:rsid w:val="00A87B18"/>
    <w:rsid w:val="00A93A7E"/>
    <w:rsid w:val="00A93B6E"/>
    <w:rsid w:val="00AB37E4"/>
    <w:rsid w:val="00AB40B1"/>
    <w:rsid w:val="00AB4ADF"/>
    <w:rsid w:val="00AB4DB9"/>
    <w:rsid w:val="00AC11D3"/>
    <w:rsid w:val="00AF1101"/>
    <w:rsid w:val="00AF16DD"/>
    <w:rsid w:val="00B03DE5"/>
    <w:rsid w:val="00B05021"/>
    <w:rsid w:val="00B0518A"/>
    <w:rsid w:val="00B12B21"/>
    <w:rsid w:val="00B13F33"/>
    <w:rsid w:val="00B16699"/>
    <w:rsid w:val="00B263B2"/>
    <w:rsid w:val="00B36820"/>
    <w:rsid w:val="00B4296B"/>
    <w:rsid w:val="00B46D6E"/>
    <w:rsid w:val="00B6479F"/>
    <w:rsid w:val="00B8303A"/>
    <w:rsid w:val="00BA294B"/>
    <w:rsid w:val="00BA2D9D"/>
    <w:rsid w:val="00BA34C1"/>
    <w:rsid w:val="00BA45C9"/>
    <w:rsid w:val="00BA587E"/>
    <w:rsid w:val="00BB6B8D"/>
    <w:rsid w:val="00BC1788"/>
    <w:rsid w:val="00BC5272"/>
    <w:rsid w:val="00BD7D28"/>
    <w:rsid w:val="00BF34AE"/>
    <w:rsid w:val="00C012EC"/>
    <w:rsid w:val="00C16028"/>
    <w:rsid w:val="00C1633A"/>
    <w:rsid w:val="00C2045A"/>
    <w:rsid w:val="00C231E2"/>
    <w:rsid w:val="00C30A0A"/>
    <w:rsid w:val="00C33713"/>
    <w:rsid w:val="00C35DBF"/>
    <w:rsid w:val="00C418FD"/>
    <w:rsid w:val="00C550DE"/>
    <w:rsid w:val="00C631AA"/>
    <w:rsid w:val="00C74C9A"/>
    <w:rsid w:val="00C86D6C"/>
    <w:rsid w:val="00C87DA1"/>
    <w:rsid w:val="00CA1CAF"/>
    <w:rsid w:val="00CA6D60"/>
    <w:rsid w:val="00CC0EEF"/>
    <w:rsid w:val="00CC11E9"/>
    <w:rsid w:val="00CE5550"/>
    <w:rsid w:val="00CE7C3B"/>
    <w:rsid w:val="00CF5D01"/>
    <w:rsid w:val="00D06F71"/>
    <w:rsid w:val="00D15EEB"/>
    <w:rsid w:val="00D25DB1"/>
    <w:rsid w:val="00D264A4"/>
    <w:rsid w:val="00D27BA9"/>
    <w:rsid w:val="00D300FD"/>
    <w:rsid w:val="00D33DB3"/>
    <w:rsid w:val="00D52CEB"/>
    <w:rsid w:val="00D77C6F"/>
    <w:rsid w:val="00D77CF3"/>
    <w:rsid w:val="00D80EE2"/>
    <w:rsid w:val="00D917A6"/>
    <w:rsid w:val="00D91C44"/>
    <w:rsid w:val="00D9332A"/>
    <w:rsid w:val="00D938D8"/>
    <w:rsid w:val="00D972BA"/>
    <w:rsid w:val="00DA2365"/>
    <w:rsid w:val="00DA3B7C"/>
    <w:rsid w:val="00DA3D77"/>
    <w:rsid w:val="00DD1AE2"/>
    <w:rsid w:val="00DF5A43"/>
    <w:rsid w:val="00E02697"/>
    <w:rsid w:val="00E034FF"/>
    <w:rsid w:val="00E065B4"/>
    <w:rsid w:val="00E10FB5"/>
    <w:rsid w:val="00E11AF4"/>
    <w:rsid w:val="00E11CC9"/>
    <w:rsid w:val="00E219D3"/>
    <w:rsid w:val="00E32B58"/>
    <w:rsid w:val="00E57C98"/>
    <w:rsid w:val="00E61086"/>
    <w:rsid w:val="00E70289"/>
    <w:rsid w:val="00E70609"/>
    <w:rsid w:val="00E77925"/>
    <w:rsid w:val="00E81A22"/>
    <w:rsid w:val="00E83792"/>
    <w:rsid w:val="00EA0E27"/>
    <w:rsid w:val="00EB651E"/>
    <w:rsid w:val="00EB6EAD"/>
    <w:rsid w:val="00ED6EAE"/>
    <w:rsid w:val="00ED7634"/>
    <w:rsid w:val="00EE4C5F"/>
    <w:rsid w:val="00EE7B26"/>
    <w:rsid w:val="00EF73F9"/>
    <w:rsid w:val="00F069F6"/>
    <w:rsid w:val="00F135B7"/>
    <w:rsid w:val="00F21895"/>
    <w:rsid w:val="00F24C29"/>
    <w:rsid w:val="00F27F33"/>
    <w:rsid w:val="00F36822"/>
    <w:rsid w:val="00F4295C"/>
    <w:rsid w:val="00F564A9"/>
    <w:rsid w:val="00F6265F"/>
    <w:rsid w:val="00F70119"/>
    <w:rsid w:val="00F74269"/>
    <w:rsid w:val="00F7796F"/>
    <w:rsid w:val="00F81384"/>
    <w:rsid w:val="00FA045A"/>
    <w:rsid w:val="00FA0974"/>
    <w:rsid w:val="00FA70C7"/>
    <w:rsid w:val="00FE1993"/>
    <w:rsid w:val="00FE7D78"/>
    <w:rsid w:val="00FF71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C24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888"/>
  </w:style>
  <w:style w:type="paragraph" w:styleId="Heading1">
    <w:name w:val="heading 1"/>
    <w:basedOn w:val="Normal"/>
    <w:next w:val="Normal"/>
    <w:link w:val="Heading1Char"/>
    <w:uiPriority w:val="9"/>
    <w:qFormat/>
    <w:rsid w:val="007A38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38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38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A388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27F3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27F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27F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27F3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27F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88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A38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A38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A3888"/>
    <w:rPr>
      <w:rFonts w:asciiTheme="majorHAnsi" w:eastAsiaTheme="majorEastAsia" w:hAnsiTheme="majorHAnsi" w:cstheme="majorBidi"/>
      <w:b/>
      <w:bCs/>
      <w:i/>
      <w:iCs/>
      <w:color w:val="4F81BD" w:themeColor="accent1"/>
    </w:rPr>
  </w:style>
  <w:style w:type="paragraph" w:styleId="Header">
    <w:name w:val="header"/>
    <w:aliases w:val="Encabezado seccion,Cover Page,encabezado,h"/>
    <w:basedOn w:val="Normal"/>
    <w:link w:val="HeaderChar"/>
    <w:uiPriority w:val="99"/>
    <w:unhideWhenUsed/>
    <w:rsid w:val="004B4CB6"/>
    <w:pPr>
      <w:tabs>
        <w:tab w:val="center" w:pos="4419"/>
        <w:tab w:val="right" w:pos="8838"/>
      </w:tabs>
      <w:spacing w:after="0" w:line="240" w:lineRule="auto"/>
    </w:pPr>
  </w:style>
  <w:style w:type="character" w:customStyle="1" w:styleId="HeaderChar">
    <w:name w:val="Header Char"/>
    <w:aliases w:val="Encabezado seccion Char,Cover Page Char,encabezado Char,h Char"/>
    <w:basedOn w:val="DefaultParagraphFont"/>
    <w:link w:val="Header"/>
    <w:uiPriority w:val="99"/>
    <w:rsid w:val="004B4CB6"/>
  </w:style>
  <w:style w:type="paragraph" w:styleId="Footer">
    <w:name w:val="footer"/>
    <w:basedOn w:val="Normal"/>
    <w:link w:val="FooterChar"/>
    <w:uiPriority w:val="99"/>
    <w:unhideWhenUsed/>
    <w:rsid w:val="004B4CB6"/>
    <w:pPr>
      <w:tabs>
        <w:tab w:val="center" w:pos="4419"/>
        <w:tab w:val="right" w:pos="8838"/>
      </w:tabs>
      <w:spacing w:after="0" w:line="240" w:lineRule="auto"/>
    </w:pPr>
  </w:style>
  <w:style w:type="character" w:customStyle="1" w:styleId="FooterChar">
    <w:name w:val="Footer Char"/>
    <w:basedOn w:val="DefaultParagraphFont"/>
    <w:link w:val="Footer"/>
    <w:uiPriority w:val="99"/>
    <w:rsid w:val="004B4CB6"/>
  </w:style>
  <w:style w:type="table" w:styleId="TableGrid">
    <w:name w:val="Table Grid"/>
    <w:basedOn w:val="TableNormal"/>
    <w:rsid w:val="004B4CB6"/>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B4C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CB6"/>
    <w:rPr>
      <w:rFonts w:ascii="Tahoma" w:hAnsi="Tahoma" w:cs="Tahoma"/>
      <w:sz w:val="16"/>
      <w:szCs w:val="16"/>
    </w:rPr>
  </w:style>
  <w:style w:type="paragraph" w:styleId="TOCHeading">
    <w:name w:val="TOC Heading"/>
    <w:basedOn w:val="Heading1"/>
    <w:next w:val="Normal"/>
    <w:uiPriority w:val="39"/>
    <w:semiHidden/>
    <w:unhideWhenUsed/>
    <w:qFormat/>
    <w:rsid w:val="001416EB"/>
    <w:pPr>
      <w:outlineLvl w:val="9"/>
    </w:pPr>
    <w:rPr>
      <w:lang w:eastAsia="ja-JP"/>
    </w:rPr>
  </w:style>
  <w:style w:type="paragraph" w:styleId="TOC1">
    <w:name w:val="toc 1"/>
    <w:basedOn w:val="Normal"/>
    <w:next w:val="Normal"/>
    <w:autoRedefine/>
    <w:uiPriority w:val="39"/>
    <w:unhideWhenUsed/>
    <w:rsid w:val="001416EB"/>
    <w:pPr>
      <w:spacing w:after="100"/>
    </w:pPr>
  </w:style>
  <w:style w:type="paragraph" w:styleId="TOC2">
    <w:name w:val="toc 2"/>
    <w:basedOn w:val="Normal"/>
    <w:next w:val="Normal"/>
    <w:autoRedefine/>
    <w:uiPriority w:val="39"/>
    <w:unhideWhenUsed/>
    <w:rsid w:val="001416EB"/>
    <w:pPr>
      <w:spacing w:after="100"/>
      <w:ind w:left="220"/>
    </w:pPr>
  </w:style>
  <w:style w:type="paragraph" w:styleId="TOC3">
    <w:name w:val="toc 3"/>
    <w:basedOn w:val="Normal"/>
    <w:next w:val="Normal"/>
    <w:autoRedefine/>
    <w:uiPriority w:val="39"/>
    <w:unhideWhenUsed/>
    <w:rsid w:val="001416EB"/>
    <w:pPr>
      <w:spacing w:after="100"/>
      <w:ind w:left="440"/>
    </w:pPr>
  </w:style>
  <w:style w:type="character" w:styleId="Hyperlink">
    <w:name w:val="Hyperlink"/>
    <w:basedOn w:val="DefaultParagraphFont"/>
    <w:uiPriority w:val="99"/>
    <w:unhideWhenUsed/>
    <w:rsid w:val="001416EB"/>
    <w:rPr>
      <w:color w:val="0000FF" w:themeColor="hyperlink"/>
      <w:u w:val="single"/>
    </w:rPr>
  </w:style>
  <w:style w:type="paragraph" w:styleId="ListParagraph">
    <w:name w:val="List Paragraph"/>
    <w:basedOn w:val="Normal"/>
    <w:link w:val="ListParagraphChar"/>
    <w:uiPriority w:val="34"/>
    <w:qFormat/>
    <w:rsid w:val="00631CED"/>
    <w:pPr>
      <w:ind w:left="720"/>
      <w:contextualSpacing/>
    </w:pPr>
    <w:rPr>
      <w:rFonts w:ascii="Calibri" w:eastAsia="Calibri" w:hAnsi="Calibri" w:cs="Times New Roman"/>
      <w:lang w:val="es-ES"/>
    </w:rPr>
  </w:style>
  <w:style w:type="character" w:customStyle="1" w:styleId="ListParagraphChar">
    <w:name w:val="List Paragraph Char"/>
    <w:link w:val="ListParagraph"/>
    <w:uiPriority w:val="34"/>
    <w:locked/>
    <w:rsid w:val="00631CED"/>
    <w:rPr>
      <w:rFonts w:ascii="Calibri" w:eastAsia="Calibri" w:hAnsi="Calibri" w:cs="Times New Roman"/>
      <w:lang w:val="es-ES"/>
    </w:rPr>
  </w:style>
  <w:style w:type="paragraph" w:styleId="NormalWeb">
    <w:name w:val="Normal (Web)"/>
    <w:basedOn w:val="Normal"/>
    <w:uiPriority w:val="99"/>
    <w:unhideWhenUsed/>
    <w:rsid w:val="00A24F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244C"/>
  </w:style>
  <w:style w:type="character" w:styleId="FollowedHyperlink">
    <w:name w:val="FollowedHyperlink"/>
    <w:basedOn w:val="DefaultParagraphFont"/>
    <w:uiPriority w:val="99"/>
    <w:semiHidden/>
    <w:unhideWhenUsed/>
    <w:rsid w:val="001740FC"/>
    <w:rPr>
      <w:color w:val="800080" w:themeColor="followedHyperlink"/>
      <w:u w:val="single"/>
    </w:rPr>
  </w:style>
  <w:style w:type="character" w:customStyle="1" w:styleId="apple-style-span">
    <w:name w:val="apple-style-span"/>
    <w:basedOn w:val="DefaultParagraphFont"/>
    <w:rsid w:val="00DF5A43"/>
  </w:style>
  <w:style w:type="paragraph" w:styleId="Bibliography">
    <w:name w:val="Bibliography"/>
    <w:basedOn w:val="Normal"/>
    <w:next w:val="Normal"/>
    <w:uiPriority w:val="37"/>
    <w:unhideWhenUsed/>
    <w:rsid w:val="00FF71E7"/>
  </w:style>
  <w:style w:type="character" w:styleId="Strong">
    <w:name w:val="Strong"/>
    <w:basedOn w:val="DefaultParagraphFont"/>
    <w:uiPriority w:val="22"/>
    <w:qFormat/>
    <w:rsid w:val="003F2B27"/>
    <w:rPr>
      <w:b/>
      <w:bCs/>
    </w:rPr>
  </w:style>
  <w:style w:type="paragraph" w:styleId="FootnoteText">
    <w:name w:val="footnote text"/>
    <w:basedOn w:val="Normal"/>
    <w:link w:val="FootnoteTextChar"/>
    <w:uiPriority w:val="99"/>
    <w:semiHidden/>
    <w:unhideWhenUsed/>
    <w:rsid w:val="002F03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0348"/>
    <w:rPr>
      <w:sz w:val="20"/>
      <w:szCs w:val="20"/>
    </w:rPr>
  </w:style>
  <w:style w:type="character" w:styleId="FootnoteReference">
    <w:name w:val="footnote reference"/>
    <w:basedOn w:val="DefaultParagraphFont"/>
    <w:uiPriority w:val="99"/>
    <w:semiHidden/>
    <w:unhideWhenUsed/>
    <w:rsid w:val="002F0348"/>
    <w:rPr>
      <w:vertAlign w:val="superscript"/>
    </w:rPr>
  </w:style>
  <w:style w:type="paragraph" w:styleId="NoSpacing">
    <w:name w:val="No Spacing"/>
    <w:link w:val="NoSpacingChar"/>
    <w:uiPriority w:val="1"/>
    <w:qFormat/>
    <w:rsid w:val="000B43B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B43BC"/>
    <w:rPr>
      <w:rFonts w:eastAsiaTheme="minorEastAsia"/>
      <w:lang w:eastAsia="ja-JP"/>
    </w:rPr>
  </w:style>
  <w:style w:type="character" w:customStyle="1" w:styleId="Heading5Char">
    <w:name w:val="Heading 5 Char"/>
    <w:basedOn w:val="DefaultParagraphFont"/>
    <w:link w:val="Heading5"/>
    <w:uiPriority w:val="9"/>
    <w:rsid w:val="00F27F3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27F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27F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27F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F27F3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27F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7F3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27F3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27F33"/>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27F33"/>
    <w:rPr>
      <w:i/>
      <w:iCs/>
      <w:color w:val="808080" w:themeColor="text1" w:themeTint="7F"/>
    </w:rPr>
  </w:style>
  <w:style w:type="character" w:styleId="Emphasis">
    <w:name w:val="Emphasis"/>
    <w:basedOn w:val="DefaultParagraphFont"/>
    <w:uiPriority w:val="20"/>
    <w:qFormat/>
    <w:rsid w:val="00F27F33"/>
    <w:rPr>
      <w:i/>
      <w:iCs/>
    </w:rPr>
  </w:style>
  <w:style w:type="character" w:styleId="IntenseEmphasis">
    <w:name w:val="Intense Emphasis"/>
    <w:basedOn w:val="DefaultParagraphFont"/>
    <w:uiPriority w:val="21"/>
    <w:qFormat/>
    <w:rsid w:val="00F27F33"/>
    <w:rPr>
      <w:b/>
      <w:bCs/>
      <w:i/>
      <w:iCs/>
      <w:color w:val="4F81BD" w:themeColor="accent1"/>
    </w:rPr>
  </w:style>
  <w:style w:type="character" w:styleId="BookTitle">
    <w:name w:val="Book Title"/>
    <w:basedOn w:val="DefaultParagraphFont"/>
    <w:uiPriority w:val="33"/>
    <w:qFormat/>
    <w:rsid w:val="00F27F33"/>
    <w:rPr>
      <w:b/>
      <w:bCs/>
      <w:smallCaps/>
      <w:spacing w:val="5"/>
    </w:rPr>
  </w:style>
  <w:style w:type="paragraph" w:customStyle="1" w:styleId="TableContents">
    <w:name w:val="Table Contents"/>
    <w:basedOn w:val="Normal"/>
    <w:rsid w:val="00E219D3"/>
    <w:pPr>
      <w:widowControl w:val="0"/>
      <w:suppressLineNumbers/>
      <w:suppressAutoHyphens/>
      <w:autoSpaceDN w:val="0"/>
      <w:spacing w:after="0" w:line="240" w:lineRule="auto"/>
    </w:pPr>
    <w:rPr>
      <w:rFonts w:ascii="Times New Roman" w:eastAsia="Arial Unicode MS" w:hAnsi="Times New Roman" w:cs="Arial Unicode MS"/>
      <w:kern w:val="3"/>
      <w:sz w:val="24"/>
      <w:szCs w:val="24"/>
      <w:lang w:val="es-ES" w:eastAsia="zh-CN" w:bidi="hi-IN"/>
    </w:rPr>
  </w:style>
  <w:style w:type="paragraph" w:styleId="BodyText">
    <w:name w:val="Body Text"/>
    <w:basedOn w:val="Normal"/>
    <w:link w:val="BodyTextChar"/>
    <w:rsid w:val="004F424E"/>
    <w:pPr>
      <w:widowControl w:val="0"/>
      <w:suppressAutoHyphens/>
      <w:spacing w:after="12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F424E"/>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888"/>
  </w:style>
  <w:style w:type="paragraph" w:styleId="Heading1">
    <w:name w:val="heading 1"/>
    <w:basedOn w:val="Normal"/>
    <w:next w:val="Normal"/>
    <w:link w:val="Heading1Char"/>
    <w:uiPriority w:val="9"/>
    <w:qFormat/>
    <w:rsid w:val="007A38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38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38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A388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27F3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27F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27F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27F3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27F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88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A38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A38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A3888"/>
    <w:rPr>
      <w:rFonts w:asciiTheme="majorHAnsi" w:eastAsiaTheme="majorEastAsia" w:hAnsiTheme="majorHAnsi" w:cstheme="majorBidi"/>
      <w:b/>
      <w:bCs/>
      <w:i/>
      <w:iCs/>
      <w:color w:val="4F81BD" w:themeColor="accent1"/>
    </w:rPr>
  </w:style>
  <w:style w:type="paragraph" w:styleId="Header">
    <w:name w:val="header"/>
    <w:aliases w:val="Encabezado seccion,Cover Page,encabezado,h"/>
    <w:basedOn w:val="Normal"/>
    <w:link w:val="HeaderChar"/>
    <w:uiPriority w:val="99"/>
    <w:unhideWhenUsed/>
    <w:rsid w:val="004B4CB6"/>
    <w:pPr>
      <w:tabs>
        <w:tab w:val="center" w:pos="4419"/>
        <w:tab w:val="right" w:pos="8838"/>
      </w:tabs>
      <w:spacing w:after="0" w:line="240" w:lineRule="auto"/>
    </w:pPr>
  </w:style>
  <w:style w:type="character" w:customStyle="1" w:styleId="HeaderChar">
    <w:name w:val="Header Char"/>
    <w:aliases w:val="Encabezado seccion Char,Cover Page Char,encabezado Char,h Char"/>
    <w:basedOn w:val="DefaultParagraphFont"/>
    <w:link w:val="Header"/>
    <w:uiPriority w:val="99"/>
    <w:rsid w:val="004B4CB6"/>
  </w:style>
  <w:style w:type="paragraph" w:styleId="Footer">
    <w:name w:val="footer"/>
    <w:basedOn w:val="Normal"/>
    <w:link w:val="FooterChar"/>
    <w:uiPriority w:val="99"/>
    <w:unhideWhenUsed/>
    <w:rsid w:val="004B4CB6"/>
    <w:pPr>
      <w:tabs>
        <w:tab w:val="center" w:pos="4419"/>
        <w:tab w:val="right" w:pos="8838"/>
      </w:tabs>
      <w:spacing w:after="0" w:line="240" w:lineRule="auto"/>
    </w:pPr>
  </w:style>
  <w:style w:type="character" w:customStyle="1" w:styleId="FooterChar">
    <w:name w:val="Footer Char"/>
    <w:basedOn w:val="DefaultParagraphFont"/>
    <w:link w:val="Footer"/>
    <w:uiPriority w:val="99"/>
    <w:rsid w:val="004B4CB6"/>
  </w:style>
  <w:style w:type="table" w:styleId="TableGrid">
    <w:name w:val="Table Grid"/>
    <w:basedOn w:val="TableNormal"/>
    <w:rsid w:val="004B4CB6"/>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B4C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CB6"/>
    <w:rPr>
      <w:rFonts w:ascii="Tahoma" w:hAnsi="Tahoma" w:cs="Tahoma"/>
      <w:sz w:val="16"/>
      <w:szCs w:val="16"/>
    </w:rPr>
  </w:style>
  <w:style w:type="paragraph" w:styleId="TOCHeading">
    <w:name w:val="TOC Heading"/>
    <w:basedOn w:val="Heading1"/>
    <w:next w:val="Normal"/>
    <w:uiPriority w:val="39"/>
    <w:semiHidden/>
    <w:unhideWhenUsed/>
    <w:qFormat/>
    <w:rsid w:val="001416EB"/>
    <w:pPr>
      <w:outlineLvl w:val="9"/>
    </w:pPr>
    <w:rPr>
      <w:lang w:eastAsia="ja-JP"/>
    </w:rPr>
  </w:style>
  <w:style w:type="paragraph" w:styleId="TOC1">
    <w:name w:val="toc 1"/>
    <w:basedOn w:val="Normal"/>
    <w:next w:val="Normal"/>
    <w:autoRedefine/>
    <w:uiPriority w:val="39"/>
    <w:unhideWhenUsed/>
    <w:rsid w:val="001416EB"/>
    <w:pPr>
      <w:spacing w:after="100"/>
    </w:pPr>
  </w:style>
  <w:style w:type="paragraph" w:styleId="TOC2">
    <w:name w:val="toc 2"/>
    <w:basedOn w:val="Normal"/>
    <w:next w:val="Normal"/>
    <w:autoRedefine/>
    <w:uiPriority w:val="39"/>
    <w:unhideWhenUsed/>
    <w:rsid w:val="001416EB"/>
    <w:pPr>
      <w:spacing w:after="100"/>
      <w:ind w:left="220"/>
    </w:pPr>
  </w:style>
  <w:style w:type="paragraph" w:styleId="TOC3">
    <w:name w:val="toc 3"/>
    <w:basedOn w:val="Normal"/>
    <w:next w:val="Normal"/>
    <w:autoRedefine/>
    <w:uiPriority w:val="39"/>
    <w:unhideWhenUsed/>
    <w:rsid w:val="001416EB"/>
    <w:pPr>
      <w:spacing w:after="100"/>
      <w:ind w:left="440"/>
    </w:pPr>
  </w:style>
  <w:style w:type="character" w:styleId="Hyperlink">
    <w:name w:val="Hyperlink"/>
    <w:basedOn w:val="DefaultParagraphFont"/>
    <w:uiPriority w:val="99"/>
    <w:unhideWhenUsed/>
    <w:rsid w:val="001416EB"/>
    <w:rPr>
      <w:color w:val="0000FF" w:themeColor="hyperlink"/>
      <w:u w:val="single"/>
    </w:rPr>
  </w:style>
  <w:style w:type="paragraph" w:styleId="ListParagraph">
    <w:name w:val="List Paragraph"/>
    <w:basedOn w:val="Normal"/>
    <w:link w:val="ListParagraphChar"/>
    <w:uiPriority w:val="34"/>
    <w:qFormat/>
    <w:rsid w:val="00631CED"/>
    <w:pPr>
      <w:ind w:left="720"/>
      <w:contextualSpacing/>
    </w:pPr>
    <w:rPr>
      <w:rFonts w:ascii="Calibri" w:eastAsia="Calibri" w:hAnsi="Calibri" w:cs="Times New Roman"/>
      <w:lang w:val="es-ES"/>
    </w:rPr>
  </w:style>
  <w:style w:type="character" w:customStyle="1" w:styleId="ListParagraphChar">
    <w:name w:val="List Paragraph Char"/>
    <w:link w:val="ListParagraph"/>
    <w:uiPriority w:val="34"/>
    <w:locked/>
    <w:rsid w:val="00631CED"/>
    <w:rPr>
      <w:rFonts w:ascii="Calibri" w:eastAsia="Calibri" w:hAnsi="Calibri" w:cs="Times New Roman"/>
      <w:lang w:val="es-ES"/>
    </w:rPr>
  </w:style>
  <w:style w:type="paragraph" w:styleId="NormalWeb">
    <w:name w:val="Normal (Web)"/>
    <w:basedOn w:val="Normal"/>
    <w:uiPriority w:val="99"/>
    <w:unhideWhenUsed/>
    <w:rsid w:val="00A24F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244C"/>
  </w:style>
  <w:style w:type="character" w:styleId="FollowedHyperlink">
    <w:name w:val="FollowedHyperlink"/>
    <w:basedOn w:val="DefaultParagraphFont"/>
    <w:uiPriority w:val="99"/>
    <w:semiHidden/>
    <w:unhideWhenUsed/>
    <w:rsid w:val="001740FC"/>
    <w:rPr>
      <w:color w:val="800080" w:themeColor="followedHyperlink"/>
      <w:u w:val="single"/>
    </w:rPr>
  </w:style>
  <w:style w:type="character" w:customStyle="1" w:styleId="apple-style-span">
    <w:name w:val="apple-style-span"/>
    <w:basedOn w:val="DefaultParagraphFont"/>
    <w:rsid w:val="00DF5A43"/>
  </w:style>
  <w:style w:type="paragraph" w:styleId="Bibliography">
    <w:name w:val="Bibliography"/>
    <w:basedOn w:val="Normal"/>
    <w:next w:val="Normal"/>
    <w:uiPriority w:val="37"/>
    <w:unhideWhenUsed/>
    <w:rsid w:val="00FF71E7"/>
  </w:style>
  <w:style w:type="character" w:styleId="Strong">
    <w:name w:val="Strong"/>
    <w:basedOn w:val="DefaultParagraphFont"/>
    <w:uiPriority w:val="22"/>
    <w:qFormat/>
    <w:rsid w:val="003F2B27"/>
    <w:rPr>
      <w:b/>
      <w:bCs/>
    </w:rPr>
  </w:style>
  <w:style w:type="paragraph" w:styleId="FootnoteText">
    <w:name w:val="footnote text"/>
    <w:basedOn w:val="Normal"/>
    <w:link w:val="FootnoteTextChar"/>
    <w:uiPriority w:val="99"/>
    <w:semiHidden/>
    <w:unhideWhenUsed/>
    <w:rsid w:val="002F03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0348"/>
    <w:rPr>
      <w:sz w:val="20"/>
      <w:szCs w:val="20"/>
    </w:rPr>
  </w:style>
  <w:style w:type="character" w:styleId="FootnoteReference">
    <w:name w:val="footnote reference"/>
    <w:basedOn w:val="DefaultParagraphFont"/>
    <w:uiPriority w:val="99"/>
    <w:semiHidden/>
    <w:unhideWhenUsed/>
    <w:rsid w:val="002F0348"/>
    <w:rPr>
      <w:vertAlign w:val="superscript"/>
    </w:rPr>
  </w:style>
  <w:style w:type="paragraph" w:styleId="NoSpacing">
    <w:name w:val="No Spacing"/>
    <w:link w:val="NoSpacingChar"/>
    <w:uiPriority w:val="1"/>
    <w:qFormat/>
    <w:rsid w:val="000B43B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B43BC"/>
    <w:rPr>
      <w:rFonts w:eastAsiaTheme="minorEastAsia"/>
      <w:lang w:eastAsia="ja-JP"/>
    </w:rPr>
  </w:style>
  <w:style w:type="character" w:customStyle="1" w:styleId="Heading5Char">
    <w:name w:val="Heading 5 Char"/>
    <w:basedOn w:val="DefaultParagraphFont"/>
    <w:link w:val="Heading5"/>
    <w:uiPriority w:val="9"/>
    <w:rsid w:val="00F27F3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27F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27F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27F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F27F3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27F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7F3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27F3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27F33"/>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27F33"/>
    <w:rPr>
      <w:i/>
      <w:iCs/>
      <w:color w:val="808080" w:themeColor="text1" w:themeTint="7F"/>
    </w:rPr>
  </w:style>
  <w:style w:type="character" w:styleId="Emphasis">
    <w:name w:val="Emphasis"/>
    <w:basedOn w:val="DefaultParagraphFont"/>
    <w:uiPriority w:val="20"/>
    <w:qFormat/>
    <w:rsid w:val="00F27F33"/>
    <w:rPr>
      <w:i/>
      <w:iCs/>
    </w:rPr>
  </w:style>
  <w:style w:type="character" w:styleId="IntenseEmphasis">
    <w:name w:val="Intense Emphasis"/>
    <w:basedOn w:val="DefaultParagraphFont"/>
    <w:uiPriority w:val="21"/>
    <w:qFormat/>
    <w:rsid w:val="00F27F33"/>
    <w:rPr>
      <w:b/>
      <w:bCs/>
      <w:i/>
      <w:iCs/>
      <w:color w:val="4F81BD" w:themeColor="accent1"/>
    </w:rPr>
  </w:style>
  <w:style w:type="character" w:styleId="BookTitle">
    <w:name w:val="Book Title"/>
    <w:basedOn w:val="DefaultParagraphFont"/>
    <w:uiPriority w:val="33"/>
    <w:qFormat/>
    <w:rsid w:val="00F27F33"/>
    <w:rPr>
      <w:b/>
      <w:bCs/>
      <w:smallCaps/>
      <w:spacing w:val="5"/>
    </w:rPr>
  </w:style>
  <w:style w:type="paragraph" w:customStyle="1" w:styleId="TableContents">
    <w:name w:val="Table Contents"/>
    <w:basedOn w:val="Normal"/>
    <w:rsid w:val="00E219D3"/>
    <w:pPr>
      <w:widowControl w:val="0"/>
      <w:suppressLineNumbers/>
      <w:suppressAutoHyphens/>
      <w:autoSpaceDN w:val="0"/>
      <w:spacing w:after="0" w:line="240" w:lineRule="auto"/>
    </w:pPr>
    <w:rPr>
      <w:rFonts w:ascii="Times New Roman" w:eastAsia="Arial Unicode MS" w:hAnsi="Times New Roman" w:cs="Arial Unicode MS"/>
      <w:kern w:val="3"/>
      <w:sz w:val="24"/>
      <w:szCs w:val="24"/>
      <w:lang w:val="es-ES" w:eastAsia="zh-CN" w:bidi="hi-IN"/>
    </w:rPr>
  </w:style>
  <w:style w:type="paragraph" w:styleId="BodyText">
    <w:name w:val="Body Text"/>
    <w:basedOn w:val="Normal"/>
    <w:link w:val="BodyTextChar"/>
    <w:rsid w:val="004F424E"/>
    <w:pPr>
      <w:widowControl w:val="0"/>
      <w:suppressAutoHyphens/>
      <w:spacing w:after="12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F424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34366">
      <w:bodyDiv w:val="1"/>
      <w:marLeft w:val="0"/>
      <w:marRight w:val="0"/>
      <w:marTop w:val="0"/>
      <w:marBottom w:val="0"/>
      <w:divBdr>
        <w:top w:val="none" w:sz="0" w:space="0" w:color="auto"/>
        <w:left w:val="none" w:sz="0" w:space="0" w:color="auto"/>
        <w:bottom w:val="none" w:sz="0" w:space="0" w:color="auto"/>
        <w:right w:val="none" w:sz="0" w:space="0" w:color="auto"/>
      </w:divBdr>
    </w:div>
    <w:div w:id="52777219">
      <w:bodyDiv w:val="1"/>
      <w:marLeft w:val="0"/>
      <w:marRight w:val="0"/>
      <w:marTop w:val="0"/>
      <w:marBottom w:val="0"/>
      <w:divBdr>
        <w:top w:val="none" w:sz="0" w:space="0" w:color="auto"/>
        <w:left w:val="none" w:sz="0" w:space="0" w:color="auto"/>
        <w:bottom w:val="none" w:sz="0" w:space="0" w:color="auto"/>
        <w:right w:val="none" w:sz="0" w:space="0" w:color="auto"/>
      </w:divBdr>
    </w:div>
    <w:div w:id="58477948">
      <w:bodyDiv w:val="1"/>
      <w:marLeft w:val="0"/>
      <w:marRight w:val="0"/>
      <w:marTop w:val="0"/>
      <w:marBottom w:val="0"/>
      <w:divBdr>
        <w:top w:val="none" w:sz="0" w:space="0" w:color="auto"/>
        <w:left w:val="none" w:sz="0" w:space="0" w:color="auto"/>
        <w:bottom w:val="none" w:sz="0" w:space="0" w:color="auto"/>
        <w:right w:val="none" w:sz="0" w:space="0" w:color="auto"/>
      </w:divBdr>
    </w:div>
    <w:div w:id="139536875">
      <w:bodyDiv w:val="1"/>
      <w:marLeft w:val="0"/>
      <w:marRight w:val="0"/>
      <w:marTop w:val="0"/>
      <w:marBottom w:val="0"/>
      <w:divBdr>
        <w:top w:val="none" w:sz="0" w:space="0" w:color="auto"/>
        <w:left w:val="none" w:sz="0" w:space="0" w:color="auto"/>
        <w:bottom w:val="none" w:sz="0" w:space="0" w:color="auto"/>
        <w:right w:val="none" w:sz="0" w:space="0" w:color="auto"/>
      </w:divBdr>
    </w:div>
    <w:div w:id="406268127">
      <w:bodyDiv w:val="1"/>
      <w:marLeft w:val="0"/>
      <w:marRight w:val="0"/>
      <w:marTop w:val="0"/>
      <w:marBottom w:val="0"/>
      <w:divBdr>
        <w:top w:val="none" w:sz="0" w:space="0" w:color="auto"/>
        <w:left w:val="none" w:sz="0" w:space="0" w:color="auto"/>
        <w:bottom w:val="none" w:sz="0" w:space="0" w:color="auto"/>
        <w:right w:val="none" w:sz="0" w:space="0" w:color="auto"/>
      </w:divBdr>
    </w:div>
    <w:div w:id="437069049">
      <w:bodyDiv w:val="1"/>
      <w:marLeft w:val="0"/>
      <w:marRight w:val="0"/>
      <w:marTop w:val="0"/>
      <w:marBottom w:val="0"/>
      <w:divBdr>
        <w:top w:val="none" w:sz="0" w:space="0" w:color="auto"/>
        <w:left w:val="none" w:sz="0" w:space="0" w:color="auto"/>
        <w:bottom w:val="none" w:sz="0" w:space="0" w:color="auto"/>
        <w:right w:val="none" w:sz="0" w:space="0" w:color="auto"/>
      </w:divBdr>
    </w:div>
    <w:div w:id="556090758">
      <w:bodyDiv w:val="1"/>
      <w:marLeft w:val="0"/>
      <w:marRight w:val="0"/>
      <w:marTop w:val="0"/>
      <w:marBottom w:val="0"/>
      <w:divBdr>
        <w:top w:val="none" w:sz="0" w:space="0" w:color="auto"/>
        <w:left w:val="none" w:sz="0" w:space="0" w:color="auto"/>
        <w:bottom w:val="none" w:sz="0" w:space="0" w:color="auto"/>
        <w:right w:val="none" w:sz="0" w:space="0" w:color="auto"/>
      </w:divBdr>
    </w:div>
    <w:div w:id="681325173">
      <w:bodyDiv w:val="1"/>
      <w:marLeft w:val="0"/>
      <w:marRight w:val="0"/>
      <w:marTop w:val="0"/>
      <w:marBottom w:val="0"/>
      <w:divBdr>
        <w:top w:val="none" w:sz="0" w:space="0" w:color="auto"/>
        <w:left w:val="none" w:sz="0" w:space="0" w:color="auto"/>
        <w:bottom w:val="none" w:sz="0" w:space="0" w:color="auto"/>
        <w:right w:val="none" w:sz="0" w:space="0" w:color="auto"/>
      </w:divBdr>
    </w:div>
    <w:div w:id="684327925">
      <w:bodyDiv w:val="1"/>
      <w:marLeft w:val="0"/>
      <w:marRight w:val="0"/>
      <w:marTop w:val="0"/>
      <w:marBottom w:val="0"/>
      <w:divBdr>
        <w:top w:val="none" w:sz="0" w:space="0" w:color="auto"/>
        <w:left w:val="none" w:sz="0" w:space="0" w:color="auto"/>
        <w:bottom w:val="none" w:sz="0" w:space="0" w:color="auto"/>
        <w:right w:val="none" w:sz="0" w:space="0" w:color="auto"/>
      </w:divBdr>
    </w:div>
    <w:div w:id="783042541">
      <w:bodyDiv w:val="1"/>
      <w:marLeft w:val="0"/>
      <w:marRight w:val="0"/>
      <w:marTop w:val="0"/>
      <w:marBottom w:val="0"/>
      <w:divBdr>
        <w:top w:val="none" w:sz="0" w:space="0" w:color="auto"/>
        <w:left w:val="none" w:sz="0" w:space="0" w:color="auto"/>
        <w:bottom w:val="none" w:sz="0" w:space="0" w:color="auto"/>
        <w:right w:val="none" w:sz="0" w:space="0" w:color="auto"/>
      </w:divBdr>
    </w:div>
    <w:div w:id="878786026">
      <w:bodyDiv w:val="1"/>
      <w:marLeft w:val="0"/>
      <w:marRight w:val="0"/>
      <w:marTop w:val="0"/>
      <w:marBottom w:val="0"/>
      <w:divBdr>
        <w:top w:val="none" w:sz="0" w:space="0" w:color="auto"/>
        <w:left w:val="none" w:sz="0" w:space="0" w:color="auto"/>
        <w:bottom w:val="none" w:sz="0" w:space="0" w:color="auto"/>
        <w:right w:val="none" w:sz="0" w:space="0" w:color="auto"/>
      </w:divBdr>
    </w:div>
    <w:div w:id="948127992">
      <w:bodyDiv w:val="1"/>
      <w:marLeft w:val="0"/>
      <w:marRight w:val="0"/>
      <w:marTop w:val="0"/>
      <w:marBottom w:val="0"/>
      <w:divBdr>
        <w:top w:val="none" w:sz="0" w:space="0" w:color="auto"/>
        <w:left w:val="none" w:sz="0" w:space="0" w:color="auto"/>
        <w:bottom w:val="none" w:sz="0" w:space="0" w:color="auto"/>
        <w:right w:val="none" w:sz="0" w:space="0" w:color="auto"/>
      </w:divBdr>
    </w:div>
    <w:div w:id="952057621">
      <w:bodyDiv w:val="1"/>
      <w:marLeft w:val="0"/>
      <w:marRight w:val="0"/>
      <w:marTop w:val="0"/>
      <w:marBottom w:val="0"/>
      <w:divBdr>
        <w:top w:val="none" w:sz="0" w:space="0" w:color="auto"/>
        <w:left w:val="none" w:sz="0" w:space="0" w:color="auto"/>
        <w:bottom w:val="none" w:sz="0" w:space="0" w:color="auto"/>
        <w:right w:val="none" w:sz="0" w:space="0" w:color="auto"/>
      </w:divBdr>
    </w:div>
    <w:div w:id="1026642879">
      <w:bodyDiv w:val="1"/>
      <w:marLeft w:val="0"/>
      <w:marRight w:val="0"/>
      <w:marTop w:val="0"/>
      <w:marBottom w:val="0"/>
      <w:divBdr>
        <w:top w:val="none" w:sz="0" w:space="0" w:color="auto"/>
        <w:left w:val="none" w:sz="0" w:space="0" w:color="auto"/>
        <w:bottom w:val="none" w:sz="0" w:space="0" w:color="auto"/>
        <w:right w:val="none" w:sz="0" w:space="0" w:color="auto"/>
      </w:divBdr>
    </w:div>
    <w:div w:id="1058895888">
      <w:bodyDiv w:val="1"/>
      <w:marLeft w:val="0"/>
      <w:marRight w:val="0"/>
      <w:marTop w:val="0"/>
      <w:marBottom w:val="0"/>
      <w:divBdr>
        <w:top w:val="none" w:sz="0" w:space="0" w:color="auto"/>
        <w:left w:val="none" w:sz="0" w:space="0" w:color="auto"/>
        <w:bottom w:val="none" w:sz="0" w:space="0" w:color="auto"/>
        <w:right w:val="none" w:sz="0" w:space="0" w:color="auto"/>
      </w:divBdr>
    </w:div>
    <w:div w:id="1085345811">
      <w:bodyDiv w:val="1"/>
      <w:marLeft w:val="0"/>
      <w:marRight w:val="0"/>
      <w:marTop w:val="0"/>
      <w:marBottom w:val="0"/>
      <w:divBdr>
        <w:top w:val="none" w:sz="0" w:space="0" w:color="auto"/>
        <w:left w:val="none" w:sz="0" w:space="0" w:color="auto"/>
        <w:bottom w:val="none" w:sz="0" w:space="0" w:color="auto"/>
        <w:right w:val="none" w:sz="0" w:space="0" w:color="auto"/>
      </w:divBdr>
    </w:div>
    <w:div w:id="1103766353">
      <w:bodyDiv w:val="1"/>
      <w:marLeft w:val="0"/>
      <w:marRight w:val="0"/>
      <w:marTop w:val="0"/>
      <w:marBottom w:val="0"/>
      <w:divBdr>
        <w:top w:val="none" w:sz="0" w:space="0" w:color="auto"/>
        <w:left w:val="none" w:sz="0" w:space="0" w:color="auto"/>
        <w:bottom w:val="none" w:sz="0" w:space="0" w:color="auto"/>
        <w:right w:val="none" w:sz="0" w:space="0" w:color="auto"/>
      </w:divBdr>
    </w:div>
    <w:div w:id="1192692972">
      <w:bodyDiv w:val="1"/>
      <w:marLeft w:val="0"/>
      <w:marRight w:val="0"/>
      <w:marTop w:val="0"/>
      <w:marBottom w:val="0"/>
      <w:divBdr>
        <w:top w:val="none" w:sz="0" w:space="0" w:color="auto"/>
        <w:left w:val="none" w:sz="0" w:space="0" w:color="auto"/>
        <w:bottom w:val="none" w:sz="0" w:space="0" w:color="auto"/>
        <w:right w:val="none" w:sz="0" w:space="0" w:color="auto"/>
      </w:divBdr>
    </w:div>
    <w:div w:id="1207253345">
      <w:bodyDiv w:val="1"/>
      <w:marLeft w:val="0"/>
      <w:marRight w:val="0"/>
      <w:marTop w:val="0"/>
      <w:marBottom w:val="0"/>
      <w:divBdr>
        <w:top w:val="none" w:sz="0" w:space="0" w:color="auto"/>
        <w:left w:val="none" w:sz="0" w:space="0" w:color="auto"/>
        <w:bottom w:val="none" w:sz="0" w:space="0" w:color="auto"/>
        <w:right w:val="none" w:sz="0" w:space="0" w:color="auto"/>
      </w:divBdr>
    </w:div>
    <w:div w:id="1241866478">
      <w:bodyDiv w:val="1"/>
      <w:marLeft w:val="0"/>
      <w:marRight w:val="0"/>
      <w:marTop w:val="0"/>
      <w:marBottom w:val="0"/>
      <w:divBdr>
        <w:top w:val="none" w:sz="0" w:space="0" w:color="auto"/>
        <w:left w:val="none" w:sz="0" w:space="0" w:color="auto"/>
        <w:bottom w:val="none" w:sz="0" w:space="0" w:color="auto"/>
        <w:right w:val="none" w:sz="0" w:space="0" w:color="auto"/>
      </w:divBdr>
    </w:div>
    <w:div w:id="1244029296">
      <w:bodyDiv w:val="1"/>
      <w:marLeft w:val="0"/>
      <w:marRight w:val="0"/>
      <w:marTop w:val="0"/>
      <w:marBottom w:val="0"/>
      <w:divBdr>
        <w:top w:val="none" w:sz="0" w:space="0" w:color="auto"/>
        <w:left w:val="none" w:sz="0" w:space="0" w:color="auto"/>
        <w:bottom w:val="none" w:sz="0" w:space="0" w:color="auto"/>
        <w:right w:val="none" w:sz="0" w:space="0" w:color="auto"/>
      </w:divBdr>
    </w:div>
    <w:div w:id="1269511640">
      <w:bodyDiv w:val="1"/>
      <w:marLeft w:val="0"/>
      <w:marRight w:val="0"/>
      <w:marTop w:val="0"/>
      <w:marBottom w:val="0"/>
      <w:divBdr>
        <w:top w:val="none" w:sz="0" w:space="0" w:color="auto"/>
        <w:left w:val="none" w:sz="0" w:space="0" w:color="auto"/>
        <w:bottom w:val="none" w:sz="0" w:space="0" w:color="auto"/>
        <w:right w:val="none" w:sz="0" w:space="0" w:color="auto"/>
      </w:divBdr>
    </w:div>
    <w:div w:id="1315842087">
      <w:bodyDiv w:val="1"/>
      <w:marLeft w:val="0"/>
      <w:marRight w:val="0"/>
      <w:marTop w:val="0"/>
      <w:marBottom w:val="0"/>
      <w:divBdr>
        <w:top w:val="none" w:sz="0" w:space="0" w:color="auto"/>
        <w:left w:val="none" w:sz="0" w:space="0" w:color="auto"/>
        <w:bottom w:val="none" w:sz="0" w:space="0" w:color="auto"/>
        <w:right w:val="none" w:sz="0" w:space="0" w:color="auto"/>
      </w:divBdr>
    </w:div>
    <w:div w:id="1449082570">
      <w:bodyDiv w:val="1"/>
      <w:marLeft w:val="0"/>
      <w:marRight w:val="0"/>
      <w:marTop w:val="0"/>
      <w:marBottom w:val="0"/>
      <w:divBdr>
        <w:top w:val="none" w:sz="0" w:space="0" w:color="auto"/>
        <w:left w:val="none" w:sz="0" w:space="0" w:color="auto"/>
        <w:bottom w:val="none" w:sz="0" w:space="0" w:color="auto"/>
        <w:right w:val="none" w:sz="0" w:space="0" w:color="auto"/>
      </w:divBdr>
    </w:div>
    <w:div w:id="1489706322">
      <w:bodyDiv w:val="1"/>
      <w:marLeft w:val="0"/>
      <w:marRight w:val="0"/>
      <w:marTop w:val="0"/>
      <w:marBottom w:val="0"/>
      <w:divBdr>
        <w:top w:val="none" w:sz="0" w:space="0" w:color="auto"/>
        <w:left w:val="none" w:sz="0" w:space="0" w:color="auto"/>
        <w:bottom w:val="none" w:sz="0" w:space="0" w:color="auto"/>
        <w:right w:val="none" w:sz="0" w:space="0" w:color="auto"/>
      </w:divBdr>
    </w:div>
    <w:div w:id="1561137831">
      <w:bodyDiv w:val="1"/>
      <w:marLeft w:val="0"/>
      <w:marRight w:val="0"/>
      <w:marTop w:val="0"/>
      <w:marBottom w:val="0"/>
      <w:divBdr>
        <w:top w:val="none" w:sz="0" w:space="0" w:color="auto"/>
        <w:left w:val="none" w:sz="0" w:space="0" w:color="auto"/>
        <w:bottom w:val="none" w:sz="0" w:space="0" w:color="auto"/>
        <w:right w:val="none" w:sz="0" w:space="0" w:color="auto"/>
      </w:divBdr>
    </w:div>
    <w:div w:id="1718774024">
      <w:bodyDiv w:val="1"/>
      <w:marLeft w:val="0"/>
      <w:marRight w:val="0"/>
      <w:marTop w:val="0"/>
      <w:marBottom w:val="0"/>
      <w:divBdr>
        <w:top w:val="none" w:sz="0" w:space="0" w:color="auto"/>
        <w:left w:val="none" w:sz="0" w:space="0" w:color="auto"/>
        <w:bottom w:val="none" w:sz="0" w:space="0" w:color="auto"/>
        <w:right w:val="none" w:sz="0" w:space="0" w:color="auto"/>
      </w:divBdr>
    </w:div>
    <w:div w:id="1763641805">
      <w:bodyDiv w:val="1"/>
      <w:marLeft w:val="0"/>
      <w:marRight w:val="0"/>
      <w:marTop w:val="0"/>
      <w:marBottom w:val="0"/>
      <w:divBdr>
        <w:top w:val="none" w:sz="0" w:space="0" w:color="auto"/>
        <w:left w:val="none" w:sz="0" w:space="0" w:color="auto"/>
        <w:bottom w:val="none" w:sz="0" w:space="0" w:color="auto"/>
        <w:right w:val="none" w:sz="0" w:space="0" w:color="auto"/>
      </w:divBdr>
    </w:div>
    <w:div w:id="1948346255">
      <w:bodyDiv w:val="1"/>
      <w:marLeft w:val="0"/>
      <w:marRight w:val="0"/>
      <w:marTop w:val="0"/>
      <w:marBottom w:val="0"/>
      <w:divBdr>
        <w:top w:val="none" w:sz="0" w:space="0" w:color="auto"/>
        <w:left w:val="none" w:sz="0" w:space="0" w:color="auto"/>
        <w:bottom w:val="none" w:sz="0" w:space="0" w:color="auto"/>
        <w:right w:val="none" w:sz="0" w:space="0" w:color="auto"/>
      </w:divBdr>
    </w:div>
    <w:div w:id="214414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8.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7" Type="http://schemas.openxmlformats.org/officeDocument/2006/relationships/image" Target="media/image4.png"/><Relationship Id="rId2" Type="http://schemas.openxmlformats.org/officeDocument/2006/relationships/image" Target="media/image1.png"/><Relationship Id="rId1" Type="http://schemas.openxmlformats.org/officeDocument/2006/relationships/image" Target="media/image19.png"/><Relationship Id="rId6" Type="http://schemas.openxmlformats.org/officeDocument/2006/relationships/image" Target="media/image20.png"/><Relationship Id="rId5" Type="http://schemas.openxmlformats.org/officeDocument/2006/relationships/image" Target="media/image2.pn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UIM14</b:Tag>
    <b:SourceType>InternetSite</b:SourceType>
    <b:Guid>{BF451D47-3652-4B1D-822E-D5550A9576B0}</b:Guid>
    <b:URL>http://uima.apache.org/</b:URL>
    <b:Title>Apache UIMA</b:Title>
    <b:RefOrder>1</b:RefOrder>
  </b:Source>
  <b:Source>
    <b:Tag>DKP</b:Tag>
    <b:SourceType>InternetSite</b:SourceType>
    <b:Guid>{254BA17D-3982-42A3-834B-9C7BBE01E848}</b:Guid>
    <b:Title>DK Pro</b:Title>
    <b:URL>http://www.ukp.tu-darmstadt.de/software/dkpro-core/?no_cache=1</b:URL>
    <b:RefOrder>3</b:RefOrder>
  </b:Source>
  <b:Source>
    <b:Tag>UCo</b:Tag>
    <b:SourceType>InternetSite</b:SourceType>
    <b:Guid>{CA203FC7-145C-41BF-8FCB-FB3BA62CAB67}</b:Guid>
    <b:Title>U-Compare</b:Title>
    <b:URL>http://nactem.ac.uk/ucompare/</b:URL>
    <b:RefOrder>4</b:RefOrder>
  </b:Source>
  <b:Source>
    <b:Tag>Jul</b:Tag>
    <b:SourceType>InternetSite</b:SourceType>
    <b:Guid>{0F645341-312F-477C-929E-4F58D3003190}</b:Guid>
    <b:Title>Julie NLP Toolsuite</b:Title>
    <b:URL>http://www.julielab.de/Resources/Software/NLP_Tools.html</b:URL>
    <b:RefOrder>5</b:RefOrder>
  </b:Source>
  <b:Source>
    <b:Tag>Apa</b:Tag>
    <b:SourceType>InternetSite</b:SourceType>
    <b:Guid>{1BA12FF7-768E-4438-829C-39B52599672B}</b:Guid>
    <b:Title>Apache OpenNLP</b:Title>
    <b:URL>http://opennlp.apache.org/</b:URL>
    <b:RefOrder>6</b:RefOrder>
  </b:Source>
  <b:Source>
    <b:Tag>GAT</b:Tag>
    <b:SourceType>InternetSite</b:SourceType>
    <b:Guid>{52C05071-9A12-49E1-8113-97ADC9C97AF6}</b:Guid>
    <b:Title>GATE</b:Title>
    <b:URL>http://gate.ac.uk/</b:URL>
    <b:RefOrder>7</b:RefOrder>
  </b:Source>
  <b:Source>
    <b:Tag>NLT</b:Tag>
    <b:SourceType>InternetSite</b:SourceType>
    <b:Guid>{2C5C71E8-DE03-43D7-91DB-1685FAE4F4C0}</b:Guid>
    <b:Title>NLTK</b:Title>
    <b:URL>http://www.nltk.org/</b:URL>
    <b:RefOrder>8</b:RefOrder>
  </b:Source>
  <b:Source>
    <b:Tag>Lin</b:Tag>
    <b:SourceType>InternetSite</b:SourceType>
    <b:Guid>{AC5EE9D5-7595-46EA-B1C7-D0CF2F5FF600}</b:Guid>
    <b:Title>LingPipe</b:Title>
    <b:URL>http://alias-i.com/lingpipe/index.html</b:URL>
    <b:RefOrder>9</b:RefOrder>
  </b:Source>
  <b:Source>
    <b:Tag>ApachecTakes</b:Tag>
    <b:SourceType>InternetSite</b:SourceType>
    <b:Guid>{3AF4C067-CF33-46A4-B0BD-5C053AE7CDD8}</b:Guid>
    <b:URL>http://ctakes.apache.org/</b:URL>
    <b:Title>Apache cTakes</b:Title>
    <b:RefOrder>2</b:RefOrder>
  </b:Source>
  <b:Source>
    <b:Tag>IBM</b:Tag>
    <b:SourceType>InternetSite</b:SourceType>
    <b:Guid>{9BCD76E9-F72F-4BE5-9AF7-D3B92D066388}</b:Guid>
    <b:Title>IBM Content Analytics</b:Title>
    <b:URL>http://www-03.ibm.com/software/products/es/contentanalyticssearch</b:URL>
    <b:RefOrder>11</b:RefOrder>
  </b:Source>
  <b:Source>
    <b:Tag>SAS</b:Tag>
    <b:SourceType>InternetSite</b:SourceType>
    <b:Guid>{2395A28E-604B-4764-9A9B-9A3FCB6A51B7}</b:Guid>
    <b:Title>SAS Text Miner</b:Title>
    <b:URL>http://www.sas.com/en_us/software/analytics/text-miner.html</b:URL>
    <b:RefOrder>12</b:RefOrder>
  </b:Source>
  <b:Source>
    <b:Tag>TEM</b:Tag>
    <b:SourceType>InternetSite</b:SourceType>
    <b:Guid>{8EA5886F-A5AF-420D-8F12-0DF3248BFB4B}</b:Guid>
    <b:Title>TEMIS</b:Title>
    <b:URL>http://www.temis.com/luxid-6</b:URL>
    <b:RefOrder>13</b:RefOrder>
  </b:Source>
  <b:Source>
    <b:Tag>Lis</b:Tag>
    <b:SourceType>InternetSite</b:SourceType>
    <b:Guid>{CFAFD305-DECF-4083-B97D-2E2043B6A431}</b:Guid>
    <b:Title>Lista LingPipe</b:Title>
    <b:URL>http://alias-i.com/lingpipe/web/competition.html</b:URL>
    <b:RefOrder>10</b:RefOrder>
  </b:Source>
  <b:Source>
    <b:Tag>Gra</b:Tag>
    <b:SourceType>InternetSite</b:SourceType>
    <b:Guid>{93504B96-BDAB-4C14-BF62-2BFE6E4B4E4E}</b:Guid>
    <b:Title>GrammarSoft</b:Title>
    <b:URL>http://grammarsoft.com/</b:URL>
    <b:RefOrder>14</b:RefOrder>
  </b:Source>
  <b:Source>
    <b:Tag>Mor</b:Tag>
    <b:SourceType>InternetSite</b:SourceType>
    <b:Guid>{93604A88-03B1-4038-A8A9-09D3C84751EA}</b:Guid>
    <b:Title>Morphologic</b:Title>
    <b:URL>http://www.morphologic.hu/index.php?lang=en</b:URL>
    <b:RefOrder>16</b:RefOrder>
  </b:Source>
  <b:Source>
    <b:Tag>Ser</b:Tag>
    <b:SourceType>InternetSite</b:SourceType>
    <b:Guid>{B22D060D-FD0E-47E3-9B38-C5D01729DDB5}</b:Guid>
    <b:Title>Serendio</b:Title>
    <b:URL>http://serendio.com/index.php</b:URL>
    <b:RefOrder>15</b:RefOrder>
  </b:Source>
</b:Sources>
</file>

<file path=customXml/itemProps1.xml><?xml version="1.0" encoding="utf-8"?>
<ds:datastoreItem xmlns:ds="http://schemas.openxmlformats.org/officeDocument/2006/customXml" ds:itemID="{4AC7B2F1-DD96-40BA-A84F-BD2813068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3441</Words>
  <Characters>18926</Characters>
  <Application>Microsoft Office Word</Application>
  <DocSecurity>0</DocSecurity>
  <Lines>157</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SIGAIM</vt:lpstr>
      <vt:lpstr>SIGAIM</vt:lpstr>
    </vt:vector>
  </TitlesOfParts>
  <Company>Consellería de Sanidade</Company>
  <LinksUpToDate>false</LinksUpToDate>
  <CharactersWithSpaces>22323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SIGAIM</dc:title>
  <dc:subject>Sistema de Generación Automatica de Informes Médicos</dc:subject>
  <dc:creator>one</dc:creator>
  <cp:lastModifiedBy>one</cp:lastModifiedBy>
  <cp:revision>6</cp:revision>
  <cp:lastPrinted>2014-05-14T10:50:00Z</cp:lastPrinted>
  <dcterms:created xsi:type="dcterms:W3CDTF">2014-05-14T08:10:00Z</dcterms:created>
  <dcterms:modified xsi:type="dcterms:W3CDTF">2014-05-14T10:51:00Z</dcterms:modified>
</cp:coreProperties>
</file>